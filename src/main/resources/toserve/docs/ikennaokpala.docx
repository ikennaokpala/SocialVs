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word/diagrams/layout1.xml" ContentType="application/vnd.openxmlformats-officedocument.drawingml.diagramLayout+xml"/>
  <Override PartName="/word/diagrams/data1.xml" ContentType="application/vnd.openxmlformats-officedocument.drawingml.diagramData+xml"/>
  <Override PartName="/docProps/app.xml" ContentType="application/vnd.openxmlformats-officedocument.extended-properties+xml"/>
  <Override PartName="/word/diagrams/quickStyle1.xml" ContentType="application/vnd.openxmlformats-officedocument.drawingml.diagramStyle+xml"/>
  <Default Extension="xml" ContentType="application/xml"/>
  <Default Extension="png" ContentType="image/png"/>
  <Override PartName="/word/webSettings.xml" ContentType="application/vnd.openxmlformats-officedocument.wordprocessingml.webSettings+xml"/>
  <Override PartName="/word/diagrams/colors1.xml" ContentType="application/vnd.openxmlformats-officedocument.drawingml.diagramColors+xml"/>
  <Override PartName="/word/theme/theme1.xml" ContentType="application/vnd.openxmlformats-officedocument.theme+xml"/>
  <Default Extension="wmf" ContentType="image/x-wmf"/>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83634" w:rsidRPr="003C07F9" w:rsidRDefault="00ED3800">
      <w:pPr>
        <w:jc w:val="center"/>
        <w:rPr>
          <w:rFonts w:ascii="Times New Roman"/>
          <w:b/>
          <w:sz w:val="96"/>
        </w:rPr>
      </w:pPr>
      <w:r w:rsidRPr="003C07F9">
        <w:rPr>
          <w:rFonts w:ascii="Times New Roman"/>
          <w:noProof/>
          <w:lang w:val="en-US"/>
        </w:rPr>
        <w:drawing>
          <wp:anchor distT="0" distB="0" distL="114300" distR="114300" simplePos="0" relativeHeight="251662336" behindDoc="1" locked="0" layoutInCell="1" allowOverlap="1">
            <wp:simplePos x="0" y="0"/>
            <wp:positionH relativeFrom="column">
              <wp:posOffset>5465445</wp:posOffset>
            </wp:positionH>
            <wp:positionV relativeFrom="paragraph">
              <wp:posOffset>82550</wp:posOffset>
            </wp:positionV>
            <wp:extent cx="922655" cy="728345"/>
            <wp:effectExtent l="2540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922655" cy="728345"/>
                    </a:xfrm>
                    <a:prstGeom prst="rect">
                      <a:avLst/>
                    </a:prstGeom>
                    <a:noFill/>
                    <a:ln w="9525">
                      <a:noFill/>
                      <a:miter lim="800000"/>
                      <a:headEnd/>
                      <a:tailEnd/>
                    </a:ln>
                  </pic:spPr>
                </pic:pic>
              </a:graphicData>
            </a:graphic>
          </wp:anchor>
        </w:drawing>
      </w:r>
      <w:r w:rsidRPr="003C07F9">
        <w:rPr>
          <w:rFonts w:ascii="Times New Roman"/>
          <w:noProof/>
          <w:lang w:val="en-US"/>
        </w:rPr>
        <w:drawing>
          <wp:anchor distT="0" distB="0" distL="114300" distR="114300" simplePos="0" relativeHeight="251660288" behindDoc="1" locked="0" layoutInCell="1" allowOverlap="1">
            <wp:simplePos x="0" y="0"/>
            <wp:positionH relativeFrom="column">
              <wp:posOffset>-20955</wp:posOffset>
            </wp:positionH>
            <wp:positionV relativeFrom="paragraph">
              <wp:posOffset>82550</wp:posOffset>
            </wp:positionV>
            <wp:extent cx="1143000" cy="795655"/>
            <wp:effectExtent l="2540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143000" cy="795655"/>
                    </a:xfrm>
                    <a:prstGeom prst="rect">
                      <a:avLst/>
                    </a:prstGeom>
                    <a:noFill/>
                    <a:ln w="9525">
                      <a:noFill/>
                      <a:miter lim="800000"/>
                      <a:headEnd/>
                      <a:tailEnd/>
                    </a:ln>
                  </pic:spPr>
                </pic:pic>
              </a:graphicData>
            </a:graphic>
          </wp:anchor>
        </w:drawing>
      </w:r>
    </w:p>
    <w:p w:rsidR="00783634" w:rsidRPr="003C07F9" w:rsidRDefault="00783634">
      <w:pPr>
        <w:jc w:val="center"/>
        <w:rPr>
          <w:rFonts w:ascii="Times New Roman"/>
          <w:b/>
          <w:sz w:val="96"/>
        </w:rPr>
      </w:pPr>
    </w:p>
    <w:p w:rsidR="00783634" w:rsidRPr="003C07F9" w:rsidRDefault="00783634">
      <w:pPr>
        <w:jc w:val="center"/>
        <w:rPr>
          <w:rFonts w:ascii="Times New Roman"/>
          <w:b/>
          <w:sz w:val="96"/>
        </w:rPr>
      </w:pPr>
    </w:p>
    <w:p w:rsidR="00783634" w:rsidRPr="003C07F9" w:rsidRDefault="00783634">
      <w:pPr>
        <w:jc w:val="center"/>
        <w:rPr>
          <w:rFonts w:ascii="Times New Roman"/>
          <w:b/>
          <w:sz w:val="96"/>
        </w:rPr>
      </w:pPr>
      <w:r w:rsidRPr="003C07F9">
        <w:rPr>
          <w:rFonts w:ascii="Times New Roman"/>
          <w:b/>
          <w:sz w:val="96"/>
        </w:rPr>
        <w:t>Project Report.</w:t>
      </w:r>
    </w:p>
    <w:p w:rsidR="00783634" w:rsidRPr="003C07F9" w:rsidRDefault="00783634">
      <w:pPr>
        <w:jc w:val="center"/>
        <w:rPr>
          <w:rFonts w:ascii="Times New Roman"/>
          <w:sz w:val="72"/>
        </w:rPr>
      </w:pPr>
    </w:p>
    <w:p w:rsidR="00783634" w:rsidRPr="003C07F9" w:rsidRDefault="00783634">
      <w:pPr>
        <w:jc w:val="center"/>
        <w:rPr>
          <w:rFonts w:ascii="Times New Roman"/>
          <w:sz w:val="72"/>
        </w:rPr>
      </w:pPr>
      <w:r w:rsidRPr="003C07F9">
        <w:rPr>
          <w:rFonts w:ascii="Times New Roman"/>
          <w:sz w:val="72"/>
        </w:rPr>
        <w:t>Twitter Topic Search and Influence Reporting.</w:t>
      </w:r>
    </w:p>
    <w:p w:rsidR="00783634" w:rsidRPr="003C07F9" w:rsidRDefault="00783634">
      <w:pPr>
        <w:jc w:val="center"/>
        <w:rPr>
          <w:rFonts w:ascii="Times New Roman"/>
        </w:rPr>
      </w:pPr>
    </w:p>
    <w:p w:rsidR="00783634" w:rsidRPr="003C07F9" w:rsidRDefault="00783634">
      <w:pPr>
        <w:jc w:val="center"/>
        <w:rPr>
          <w:rFonts w:ascii="Times New Roman"/>
          <w:sz w:val="40"/>
        </w:rPr>
      </w:pPr>
      <w:proofErr w:type="spellStart"/>
      <w:r w:rsidRPr="003C07F9">
        <w:rPr>
          <w:rFonts w:ascii="Times New Roman"/>
          <w:sz w:val="40"/>
        </w:rPr>
        <w:t>Okpala</w:t>
      </w:r>
      <w:proofErr w:type="spellEnd"/>
      <w:r w:rsidRPr="003C07F9">
        <w:rPr>
          <w:rFonts w:ascii="Times New Roman"/>
          <w:sz w:val="40"/>
        </w:rPr>
        <w:t xml:space="preserve"> </w:t>
      </w:r>
      <w:proofErr w:type="spellStart"/>
      <w:r w:rsidRPr="003C07F9">
        <w:rPr>
          <w:rFonts w:ascii="Times New Roman"/>
          <w:sz w:val="40"/>
        </w:rPr>
        <w:t>Ikenna</w:t>
      </w:r>
      <w:proofErr w:type="spellEnd"/>
      <w:r w:rsidRPr="003C07F9">
        <w:rPr>
          <w:rFonts w:ascii="Times New Roman"/>
          <w:sz w:val="40"/>
        </w:rPr>
        <w:t xml:space="preserve"> N. Jr.</w:t>
      </w:r>
    </w:p>
    <w:p w:rsidR="00783634" w:rsidRPr="003C07F9" w:rsidRDefault="00783634">
      <w:pPr>
        <w:jc w:val="center"/>
        <w:rPr>
          <w:rFonts w:ascii="Times New Roman"/>
          <w:i/>
          <w:sz w:val="40"/>
        </w:rPr>
      </w:pPr>
      <w:proofErr w:type="gramStart"/>
      <w:r w:rsidRPr="003C07F9">
        <w:rPr>
          <w:rFonts w:ascii="Times New Roman"/>
          <w:i/>
          <w:sz w:val="40"/>
        </w:rPr>
        <w:t>u0959353</w:t>
      </w:r>
      <w:proofErr w:type="gramEnd"/>
    </w:p>
    <w:p w:rsidR="00783634" w:rsidRPr="003C07F9" w:rsidRDefault="00783634">
      <w:pPr>
        <w:jc w:val="center"/>
        <w:rPr>
          <w:rFonts w:ascii="Times New Roman"/>
          <w:i/>
          <w:sz w:val="40"/>
        </w:rPr>
      </w:pPr>
    </w:p>
    <w:p w:rsidR="00783634" w:rsidRPr="003C07F9" w:rsidRDefault="00783634">
      <w:pPr>
        <w:tabs>
          <w:tab w:val="left" w:pos="6447"/>
        </w:tabs>
        <w:jc w:val="center"/>
        <w:rPr>
          <w:rFonts w:ascii="Times New Roman"/>
          <w:sz w:val="40"/>
        </w:rPr>
      </w:pPr>
      <w:r w:rsidRPr="003C07F9">
        <w:rPr>
          <w:rFonts w:ascii="Times New Roman"/>
          <w:sz w:val="40"/>
        </w:rPr>
        <w:t>5</w:t>
      </w:r>
      <w:r w:rsidRPr="003C07F9">
        <w:rPr>
          <w:rFonts w:ascii="Times New Roman"/>
          <w:sz w:val="40"/>
          <w:vertAlign w:val="superscript"/>
        </w:rPr>
        <w:t>th</w:t>
      </w:r>
      <w:r w:rsidRPr="003C07F9">
        <w:rPr>
          <w:rFonts w:ascii="Times New Roman"/>
          <w:sz w:val="40"/>
        </w:rPr>
        <w:t xml:space="preserve"> November 2010</w:t>
      </w:r>
    </w:p>
    <w:p w:rsidR="00783634" w:rsidRPr="003C07F9" w:rsidRDefault="00783634">
      <w:pPr>
        <w:tabs>
          <w:tab w:val="left" w:pos="6447"/>
        </w:tabs>
        <w:jc w:val="center"/>
        <w:rPr>
          <w:rFonts w:ascii="Times New Roman"/>
          <w:b/>
          <w:sz w:val="40"/>
          <w:u w:val="single"/>
        </w:rPr>
      </w:pPr>
    </w:p>
    <w:p w:rsidR="00783634" w:rsidRPr="003C07F9" w:rsidRDefault="00783634">
      <w:pPr>
        <w:jc w:val="center"/>
        <w:rPr>
          <w:rFonts w:ascii="Times New Roman"/>
          <w:sz w:val="40"/>
        </w:rPr>
      </w:pPr>
      <w:r w:rsidRPr="003C07F9">
        <w:rPr>
          <w:rFonts w:ascii="Times New Roman"/>
          <w:b/>
          <w:sz w:val="40"/>
        </w:rPr>
        <w:t xml:space="preserve">Supervisor: </w:t>
      </w:r>
      <w:r w:rsidRPr="003C07F9">
        <w:rPr>
          <w:rFonts w:ascii="Times New Roman"/>
          <w:sz w:val="40"/>
        </w:rPr>
        <w:t>Nigel Kermode</w:t>
      </w:r>
    </w:p>
    <w:p w:rsidR="00783634" w:rsidRPr="003C07F9" w:rsidRDefault="00783634">
      <w:pPr>
        <w:tabs>
          <w:tab w:val="center" w:pos="4513"/>
          <w:tab w:val="left" w:pos="5760"/>
        </w:tabs>
        <w:spacing w:line="100" w:lineRule="atLeast"/>
        <w:rPr>
          <w:rFonts w:ascii="Times New Roman"/>
        </w:rPr>
      </w:pPr>
    </w:p>
    <w:p w:rsidR="00783634" w:rsidRPr="003C07F9" w:rsidRDefault="00783634">
      <w:pPr>
        <w:tabs>
          <w:tab w:val="center" w:pos="4513"/>
          <w:tab w:val="left" w:pos="5760"/>
        </w:tabs>
        <w:spacing w:line="100" w:lineRule="atLeast"/>
        <w:rPr>
          <w:rFonts w:ascii="Times New Roman"/>
        </w:rPr>
      </w:pPr>
    </w:p>
    <w:p w:rsidR="00783634" w:rsidRPr="003C07F9" w:rsidRDefault="00783634">
      <w:pPr>
        <w:tabs>
          <w:tab w:val="center" w:pos="4513"/>
          <w:tab w:val="left" w:pos="5760"/>
        </w:tabs>
        <w:spacing w:line="100" w:lineRule="atLeast"/>
        <w:rPr>
          <w:rFonts w:ascii="Times New Roman"/>
        </w:rPr>
      </w:pPr>
    </w:p>
    <w:p w:rsidR="00783634" w:rsidRPr="003C07F9" w:rsidRDefault="00783634">
      <w:pPr>
        <w:tabs>
          <w:tab w:val="center" w:pos="4513"/>
          <w:tab w:val="left" w:pos="5760"/>
        </w:tabs>
        <w:spacing w:line="100" w:lineRule="atLeast"/>
        <w:rPr>
          <w:rFonts w:ascii="Times New Roman"/>
        </w:rPr>
      </w:pPr>
    </w:p>
    <w:p w:rsidR="00783634" w:rsidRPr="003C07F9" w:rsidRDefault="00783634">
      <w:pPr>
        <w:tabs>
          <w:tab w:val="center" w:pos="4513"/>
          <w:tab w:val="left" w:pos="5760"/>
        </w:tabs>
        <w:spacing w:line="100" w:lineRule="atLeast"/>
        <w:rPr>
          <w:rFonts w:ascii="Times New Roman"/>
        </w:rPr>
      </w:pPr>
    </w:p>
    <w:p w:rsidR="00783634" w:rsidRPr="003C07F9" w:rsidRDefault="00783634">
      <w:pPr>
        <w:spacing w:line="100" w:lineRule="atLeast"/>
        <w:jc w:val="center"/>
        <w:rPr>
          <w:rFonts w:ascii="Times New Roman"/>
          <w:i/>
          <w:color w:val="808080" w:themeColor="background1" w:themeShade="80"/>
        </w:rPr>
      </w:pPr>
      <w:r w:rsidRPr="003C07F9">
        <w:rPr>
          <w:rFonts w:ascii="Times New Roman"/>
          <w:i/>
          <w:color w:val="808080" w:themeColor="background1" w:themeShade="80"/>
        </w:rPr>
        <w:t>IN PARTIAL FULFILMENT OF THE REQUIREMENT FOR THE AWARD</w:t>
      </w:r>
    </w:p>
    <w:p w:rsidR="00783634" w:rsidRPr="003C07F9" w:rsidRDefault="00783634">
      <w:pPr>
        <w:spacing w:line="100" w:lineRule="atLeast"/>
        <w:jc w:val="center"/>
        <w:rPr>
          <w:rFonts w:ascii="Times New Roman"/>
          <w:i/>
          <w:color w:val="808080" w:themeColor="background1" w:themeShade="80"/>
        </w:rPr>
      </w:pPr>
      <w:r w:rsidRPr="003C07F9">
        <w:rPr>
          <w:rFonts w:ascii="Times New Roman"/>
          <w:i/>
          <w:color w:val="808080" w:themeColor="background1" w:themeShade="80"/>
        </w:rPr>
        <w:t>OF BACHELOR OF SCIENCE IN BUSINESS INFORMATION SYSTEMS FROM</w:t>
      </w:r>
    </w:p>
    <w:p w:rsidR="00783634" w:rsidRPr="003C07F9" w:rsidRDefault="00783634">
      <w:pPr>
        <w:spacing w:line="100" w:lineRule="atLeast"/>
        <w:jc w:val="center"/>
        <w:rPr>
          <w:rFonts w:ascii="Times New Roman"/>
          <w:b/>
          <w:color w:val="000000"/>
        </w:rPr>
      </w:pPr>
      <w:r w:rsidRPr="003C07F9">
        <w:rPr>
          <w:rFonts w:ascii="Times New Roman"/>
          <w:i/>
          <w:color w:val="808080" w:themeColor="background1" w:themeShade="80"/>
        </w:rPr>
        <w:t>THE UNIVERSITY OF EAST LONDON</w:t>
      </w:r>
      <w:r w:rsidRPr="003C07F9">
        <w:rPr>
          <w:rFonts w:ascii="Times New Roman"/>
          <w:b/>
          <w:color w:val="000000"/>
        </w:rPr>
        <w:t xml:space="preserve"> </w:t>
      </w: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rsidP="003C07F9">
      <w:pPr>
        <w:pStyle w:val="Heading1"/>
        <w:rPr>
          <w:rFonts w:ascii="Times New Roman"/>
        </w:rPr>
      </w:pPr>
      <w:r w:rsidRPr="003C07F9">
        <w:rPr>
          <w:rFonts w:ascii="Times New Roman"/>
        </w:rPr>
        <w:t>Abstract</w:t>
      </w:r>
    </w:p>
    <w:p w:rsidR="00783634" w:rsidRPr="003C07F9" w:rsidRDefault="00783634">
      <w:pPr>
        <w:pStyle w:val="BodyText"/>
        <w:rPr>
          <w:rFonts w:ascii="Times New Roman"/>
          <w:b/>
          <w:sz w:val="22"/>
        </w:rPr>
      </w:pPr>
    </w:p>
    <w:p w:rsidR="00783634" w:rsidRPr="003C07F9" w:rsidRDefault="00783634">
      <w:pPr>
        <w:pStyle w:val="BodyText"/>
        <w:rPr>
          <w:rFonts w:ascii="Times New Roman"/>
        </w:rPr>
      </w:pPr>
      <w:r w:rsidRPr="003C07F9">
        <w:rPr>
          <w:rFonts w:ascii="Times New Roman"/>
        </w:rPr>
        <w:t xml:space="preserve">This report gives details of a project to create a web-enabled twitter topic search and Influence reporting tool tasked with providing public relations or marketing officers with a usable web application in order to help increase their external organisation and communication with customers. </w:t>
      </w:r>
    </w:p>
    <w:p w:rsidR="00783634" w:rsidRPr="003C07F9" w:rsidRDefault="00783634">
      <w:pPr>
        <w:pStyle w:val="BodyText"/>
        <w:rPr>
          <w:rFonts w:ascii="Times New Roman"/>
        </w:rPr>
      </w:pPr>
      <w:r w:rsidRPr="003C07F9">
        <w:rPr>
          <w:rFonts w:ascii="Times New Roman"/>
        </w:rPr>
        <w:t>The report initially covers the research and analysis involved in de</w:t>
      </w:r>
      <w:r w:rsidR="00ED3800" w:rsidRPr="003C07F9">
        <w:rPr>
          <w:rFonts w:ascii="Times New Roman"/>
        </w:rPr>
        <w:t xml:space="preserve">veloping a system to meet these </w:t>
      </w:r>
      <w:r w:rsidRPr="003C07F9">
        <w:rPr>
          <w:rFonts w:ascii="Times New Roman"/>
        </w:rPr>
        <w:t xml:space="preserve">aims, followed by the process of designing and implementing the system. </w:t>
      </w:r>
    </w:p>
    <w:p w:rsidR="00783634" w:rsidRPr="003C07F9" w:rsidRDefault="00783634">
      <w:pPr>
        <w:pStyle w:val="BodyText"/>
        <w:rPr>
          <w:rFonts w:ascii="Times New Roman"/>
        </w:rPr>
      </w:pPr>
      <w:r w:rsidRPr="003C07F9">
        <w:rPr>
          <w:rFonts w:ascii="Times New Roman"/>
        </w:rPr>
        <w:t>It concludes with an assessment of the success of the system in ach</w:t>
      </w:r>
      <w:r w:rsidR="00ED3800" w:rsidRPr="003C07F9">
        <w:rPr>
          <w:rFonts w:ascii="Times New Roman"/>
        </w:rPr>
        <w:t xml:space="preserve">ieving the aims of the project, </w:t>
      </w:r>
      <w:r w:rsidRPr="003C07F9">
        <w:rPr>
          <w:rFonts w:ascii="Times New Roman"/>
        </w:rPr>
        <w:t xml:space="preserve">with suggestions for further development provided. </w:t>
      </w:r>
    </w:p>
    <w:p w:rsidR="00783634" w:rsidRPr="003C07F9" w:rsidRDefault="00783634">
      <w:pPr>
        <w:spacing w:line="360" w:lineRule="auto"/>
        <w:rPr>
          <w:rFonts w:ascii="Times New Roman"/>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pPr>
        <w:spacing w:line="100" w:lineRule="atLeast"/>
        <w:rPr>
          <w:rFonts w:ascii="Times New Roman"/>
          <w:b/>
          <w:color w:val="000000"/>
        </w:rPr>
      </w:pPr>
    </w:p>
    <w:p w:rsidR="00783634" w:rsidRPr="003C07F9" w:rsidRDefault="00783634" w:rsidP="003C07F9">
      <w:pPr>
        <w:pStyle w:val="Heading1"/>
        <w:rPr>
          <w:rFonts w:ascii="Times New Roman"/>
        </w:rPr>
      </w:pPr>
      <w:r w:rsidRPr="003C07F9">
        <w:rPr>
          <w:rFonts w:ascii="Times New Roman"/>
        </w:rPr>
        <w:t xml:space="preserve">Acknowledgements </w:t>
      </w: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r w:rsidRPr="003C07F9">
        <w:rPr>
          <w:rFonts w:ascii="Times New Roman"/>
          <w:color w:val="000000"/>
        </w:rPr>
        <w:t>I would like to thank my project supervisor, Nigel Kermode for his invaluable advice and support over the duration of this project.</w:t>
      </w: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r w:rsidRPr="003C07F9">
        <w:rPr>
          <w:rFonts w:ascii="Times New Roman"/>
          <w:color w:val="000000"/>
        </w:rPr>
        <w:t xml:space="preserve">In addition, I would also like to thank specially, </w:t>
      </w:r>
      <w:proofErr w:type="spellStart"/>
      <w:r w:rsidRPr="003C07F9">
        <w:rPr>
          <w:rStyle w:val="Hyperlink"/>
          <w:rFonts w:ascii="Times New Roman"/>
        </w:rPr>
        <w:t>Maciej</w:t>
      </w:r>
      <w:proofErr w:type="spellEnd"/>
      <w:r w:rsidRPr="003C07F9">
        <w:rPr>
          <w:rStyle w:val="Hyperlink"/>
          <w:rFonts w:ascii="Times New Roman"/>
        </w:rPr>
        <w:t xml:space="preserve"> </w:t>
      </w:r>
      <w:proofErr w:type="spellStart"/>
      <w:r w:rsidRPr="003C07F9">
        <w:rPr>
          <w:rStyle w:val="Hyperlink"/>
          <w:rFonts w:ascii="Times New Roman"/>
        </w:rPr>
        <w:t>Matyjas</w:t>
      </w:r>
      <w:proofErr w:type="spellEnd"/>
      <w:r w:rsidRPr="003C07F9">
        <w:rPr>
          <w:rFonts w:ascii="Times New Roman"/>
          <w:color w:val="000000"/>
        </w:rPr>
        <w:t xml:space="preserve"> </w:t>
      </w:r>
      <w:r w:rsidR="00ED3800" w:rsidRPr="003C07F9">
        <w:rPr>
          <w:rFonts w:ascii="Times New Roman"/>
          <w:color w:val="000000"/>
        </w:rPr>
        <w:t xml:space="preserve">and </w:t>
      </w:r>
      <w:hyperlink r:id="rId7" w:history="1">
        <w:r w:rsidR="00ED3800" w:rsidRPr="003C07F9">
          <w:rPr>
            <w:rStyle w:val="Hyperlink"/>
            <w:rFonts w:ascii="Times New Roman"/>
          </w:rPr>
          <w:t xml:space="preserve">Richard </w:t>
        </w:r>
        <w:proofErr w:type="spellStart"/>
        <w:r w:rsidR="00ED3800" w:rsidRPr="003C07F9">
          <w:rPr>
            <w:rStyle w:val="Hyperlink"/>
            <w:rFonts w:ascii="Times New Roman"/>
          </w:rPr>
          <w:t>Dallaway</w:t>
        </w:r>
        <w:proofErr w:type="spellEnd"/>
      </w:hyperlink>
      <w:r w:rsidR="00ED3800" w:rsidRPr="003C07F9">
        <w:rPr>
          <w:rFonts w:ascii="Times New Roman"/>
          <w:color w:val="000000"/>
        </w:rPr>
        <w:t xml:space="preserve"> for their</w:t>
      </w:r>
      <w:r w:rsidRPr="003C07F9">
        <w:rPr>
          <w:rFonts w:ascii="Times New Roman"/>
          <w:color w:val="000000"/>
        </w:rPr>
        <w:t xml:space="preserve"> technical advise and support.</w:t>
      </w: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r w:rsidRPr="003C07F9">
        <w:rPr>
          <w:rFonts w:ascii="Times New Roman"/>
          <w:color w:val="000000"/>
        </w:rPr>
        <w:t xml:space="preserve">Also want to thank the guys on stackoverflow.com, the </w:t>
      </w:r>
      <w:proofErr w:type="spellStart"/>
      <w:r w:rsidRPr="003C07F9">
        <w:rPr>
          <w:rFonts w:ascii="Times New Roman"/>
          <w:color w:val="000000"/>
        </w:rPr>
        <w:t>Scala</w:t>
      </w:r>
      <w:proofErr w:type="spellEnd"/>
      <w:r w:rsidRPr="003C07F9">
        <w:rPr>
          <w:rFonts w:ascii="Times New Roman"/>
          <w:color w:val="000000"/>
        </w:rPr>
        <w:t xml:space="preserve"> and Lift mailing list for their time and valuable feedback in helping to develop the system. </w:t>
      </w: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r w:rsidRPr="003C07F9">
        <w:rPr>
          <w:rFonts w:ascii="Times New Roman"/>
          <w:color w:val="000000"/>
        </w:rPr>
        <w:t>Most of all I would like to thank my parents for providing me w</w:t>
      </w:r>
      <w:r w:rsidR="00ED3800" w:rsidRPr="003C07F9">
        <w:rPr>
          <w:rFonts w:ascii="Times New Roman"/>
          <w:color w:val="000000"/>
        </w:rPr>
        <w:t xml:space="preserve">ith the opportunity to study at </w:t>
      </w:r>
      <w:r w:rsidRPr="003C07F9">
        <w:rPr>
          <w:rFonts w:ascii="Times New Roman"/>
          <w:color w:val="000000"/>
        </w:rPr>
        <w:t xml:space="preserve">university and all of the selfless support given over this period, for which I am eternally grateful. </w:t>
      </w: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pPr>
        <w:spacing w:line="100" w:lineRule="atLeast"/>
        <w:rPr>
          <w:rFonts w:ascii="Times New Roman"/>
          <w:color w:val="000000"/>
        </w:rPr>
      </w:pPr>
    </w:p>
    <w:p w:rsidR="00783634" w:rsidRPr="003C07F9" w:rsidRDefault="00783634" w:rsidP="003C07F9">
      <w:pPr>
        <w:pStyle w:val="Heading1"/>
        <w:rPr>
          <w:rFonts w:ascii="Times New Roman"/>
        </w:rPr>
      </w:pPr>
      <w:r w:rsidRPr="003C07F9">
        <w:rPr>
          <w:rFonts w:ascii="Times New Roman"/>
        </w:rPr>
        <w:t xml:space="preserve">Table of Contents </w:t>
      </w: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rsidP="003C07F9">
      <w:pPr>
        <w:pStyle w:val="Heading1"/>
        <w:rPr>
          <w:rFonts w:ascii="Times New Roman"/>
        </w:rPr>
      </w:pPr>
      <w:r w:rsidRPr="003C07F9">
        <w:rPr>
          <w:rFonts w:ascii="Times New Roman"/>
        </w:rPr>
        <w:t xml:space="preserve">Table of Figures </w:t>
      </w: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rsidP="003C07F9">
      <w:pPr>
        <w:pStyle w:val="Heading1"/>
        <w:rPr>
          <w:rFonts w:ascii="Times New Roman"/>
        </w:rPr>
      </w:pPr>
      <w:r w:rsidRPr="003C07F9">
        <w:rPr>
          <w:rFonts w:ascii="Times New Roman"/>
        </w:rPr>
        <w:t xml:space="preserve">List of Acronyms </w:t>
      </w:r>
    </w:p>
    <w:p w:rsidR="005D5DED" w:rsidRPr="003C07F9" w:rsidRDefault="005D5DED">
      <w:pPr>
        <w:pStyle w:val="BodyText"/>
        <w:rPr>
          <w:rFonts w:ascii="Times New Roman"/>
        </w:rPr>
      </w:pPr>
      <w:r w:rsidRPr="003C07F9">
        <w:rPr>
          <w:rFonts w:ascii="Times New Roman"/>
          <w:sz w:val="22"/>
          <w:szCs w:val="22"/>
        </w:rPr>
        <w:t xml:space="preserve">AJAX </w:t>
      </w:r>
      <w:r w:rsidRPr="003C07F9">
        <w:rPr>
          <w:rFonts w:ascii="Times New Roman"/>
        </w:rPr>
        <w:t xml:space="preserve">– </w:t>
      </w:r>
      <w:r w:rsidRPr="003C07F9">
        <w:rPr>
          <w:rFonts w:ascii="Times New Roman"/>
          <w:sz w:val="22"/>
          <w:szCs w:val="22"/>
        </w:rPr>
        <w:t>Asynchronous JavaScript and XML</w:t>
      </w:r>
    </w:p>
    <w:p w:rsidR="00783634" w:rsidRPr="003C07F9" w:rsidRDefault="00783634">
      <w:pPr>
        <w:pStyle w:val="BodyText"/>
        <w:rPr>
          <w:rFonts w:ascii="Times New Roman"/>
        </w:rPr>
      </w:pPr>
      <w:r w:rsidRPr="003C07F9">
        <w:rPr>
          <w:rFonts w:ascii="Times New Roman"/>
        </w:rPr>
        <w:t>API – Application Programming Interface</w:t>
      </w:r>
    </w:p>
    <w:p w:rsidR="001C2C46" w:rsidRPr="003C07F9" w:rsidRDefault="00783634">
      <w:pPr>
        <w:pStyle w:val="BodyText"/>
        <w:rPr>
          <w:rFonts w:ascii="Times New Roman"/>
        </w:rPr>
      </w:pPr>
      <w:r w:rsidRPr="003C07F9">
        <w:rPr>
          <w:rFonts w:ascii="Times New Roman"/>
        </w:rPr>
        <w:t>CRM – customer relationship management</w:t>
      </w:r>
    </w:p>
    <w:p w:rsidR="00783634" w:rsidRPr="003C07F9" w:rsidRDefault="001C2C46">
      <w:pPr>
        <w:pStyle w:val="BodyText"/>
        <w:rPr>
          <w:rFonts w:ascii="Times New Roman"/>
        </w:rPr>
      </w:pPr>
      <w:r w:rsidRPr="003C07F9">
        <w:rPr>
          <w:rFonts w:ascii="Times New Roman"/>
        </w:rPr>
        <w:t>HTTP – Hypertext Transfer Protocol</w:t>
      </w:r>
    </w:p>
    <w:p w:rsidR="00015511" w:rsidRPr="003C07F9" w:rsidRDefault="00783634">
      <w:pPr>
        <w:pStyle w:val="BodyText"/>
        <w:tabs>
          <w:tab w:val="left" w:pos="3840"/>
        </w:tabs>
        <w:rPr>
          <w:rFonts w:ascii="Times New Roman"/>
        </w:rPr>
      </w:pPr>
      <w:r w:rsidRPr="003C07F9">
        <w:rPr>
          <w:rFonts w:ascii="Times New Roman"/>
        </w:rPr>
        <w:t>JSF – Java Server Faces</w:t>
      </w:r>
    </w:p>
    <w:p w:rsidR="00CF4B6D" w:rsidRPr="003C07F9" w:rsidRDefault="00015511">
      <w:pPr>
        <w:pStyle w:val="BodyText"/>
        <w:tabs>
          <w:tab w:val="left" w:pos="3840"/>
        </w:tabs>
        <w:rPr>
          <w:rFonts w:ascii="Times New Roman"/>
        </w:rPr>
      </w:pPr>
      <w:r w:rsidRPr="003C07F9">
        <w:rPr>
          <w:rFonts w:ascii="Times New Roman"/>
        </w:rPr>
        <w:t>JSON – JavaScript Object Notation</w:t>
      </w:r>
    </w:p>
    <w:p w:rsidR="00AB3013" w:rsidRPr="003C07F9" w:rsidRDefault="00CF4B6D">
      <w:pPr>
        <w:pStyle w:val="BodyText"/>
        <w:tabs>
          <w:tab w:val="left" w:pos="3840"/>
        </w:tabs>
        <w:rPr>
          <w:rFonts w:ascii="Times New Roman"/>
        </w:rPr>
      </w:pPr>
      <w:r w:rsidRPr="003C07F9">
        <w:rPr>
          <w:rFonts w:ascii="Times New Roman"/>
        </w:rPr>
        <w:t xml:space="preserve">MVC – Model-View-Controller </w:t>
      </w:r>
    </w:p>
    <w:p w:rsidR="00D57884" w:rsidRPr="003C07F9" w:rsidRDefault="00AB3013" w:rsidP="00AB3013">
      <w:pPr>
        <w:pStyle w:val="BodyText"/>
        <w:tabs>
          <w:tab w:val="left" w:pos="3840"/>
        </w:tabs>
        <w:rPr>
          <w:rFonts w:ascii="Times New Roman"/>
        </w:rPr>
      </w:pPr>
      <w:r w:rsidRPr="003C07F9">
        <w:rPr>
          <w:rFonts w:ascii="Times New Roman"/>
        </w:rPr>
        <w:t>MVP – Model-View-Presenter</w:t>
      </w:r>
    </w:p>
    <w:p w:rsidR="00AB3013" w:rsidRPr="003C07F9" w:rsidRDefault="00D57884" w:rsidP="00AB3013">
      <w:pPr>
        <w:pStyle w:val="BodyText"/>
        <w:tabs>
          <w:tab w:val="left" w:pos="3840"/>
        </w:tabs>
        <w:rPr>
          <w:rFonts w:ascii="Times New Roman"/>
        </w:rPr>
      </w:pPr>
      <w:proofErr w:type="spellStart"/>
      <w:r w:rsidRPr="003C07F9">
        <w:rPr>
          <w:rFonts w:ascii="Times New Roman"/>
        </w:rPr>
        <w:t>OAuth</w:t>
      </w:r>
      <w:proofErr w:type="spellEnd"/>
      <w:r w:rsidRPr="003C07F9">
        <w:rPr>
          <w:rFonts w:ascii="Times New Roman"/>
        </w:rPr>
        <w:t xml:space="preserve"> – Open </w:t>
      </w:r>
      <w:r w:rsidR="00BE6A3B" w:rsidRPr="003C07F9">
        <w:rPr>
          <w:rFonts w:ascii="Times New Roman"/>
        </w:rPr>
        <w:t>Authorization</w:t>
      </w:r>
    </w:p>
    <w:p w:rsidR="00956280" w:rsidRPr="003C07F9" w:rsidRDefault="00783634">
      <w:pPr>
        <w:pStyle w:val="BodyText"/>
        <w:rPr>
          <w:rFonts w:ascii="Times New Roman"/>
        </w:rPr>
      </w:pPr>
      <w:r w:rsidRPr="003C07F9">
        <w:rPr>
          <w:rFonts w:ascii="Times New Roman"/>
        </w:rPr>
        <w:t>REST – Representational State Transfer</w:t>
      </w:r>
    </w:p>
    <w:p w:rsidR="005C5564" w:rsidRPr="003C07F9" w:rsidRDefault="00956280">
      <w:pPr>
        <w:pStyle w:val="BodyText"/>
        <w:rPr>
          <w:rFonts w:ascii="Times New Roman"/>
        </w:rPr>
      </w:pPr>
      <w:r w:rsidRPr="003C07F9">
        <w:rPr>
          <w:rFonts w:ascii="Times New Roman"/>
        </w:rPr>
        <w:t>SOAP – Simple Object Access Protocol</w:t>
      </w:r>
    </w:p>
    <w:p w:rsidR="00783634" w:rsidRPr="003C07F9" w:rsidRDefault="005C5564">
      <w:pPr>
        <w:pStyle w:val="BodyText"/>
        <w:rPr>
          <w:rFonts w:ascii="Times New Roman"/>
        </w:rPr>
      </w:pPr>
      <w:r w:rsidRPr="003C07F9">
        <w:rPr>
          <w:rFonts w:ascii="Times New Roman"/>
        </w:rPr>
        <w:t>XML</w:t>
      </w:r>
      <w:r w:rsidR="0052170A" w:rsidRPr="003C07F9">
        <w:rPr>
          <w:rFonts w:ascii="Times New Roman"/>
        </w:rPr>
        <w:t xml:space="preserve"> – </w:t>
      </w:r>
      <w:r w:rsidRPr="003C07F9">
        <w:rPr>
          <w:rFonts w:ascii="Times New Roman"/>
        </w:rPr>
        <w:t>Extensible Mark-Up Language</w:t>
      </w: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pPr>
        <w:pStyle w:val="BodyText"/>
        <w:rPr>
          <w:rFonts w:ascii="Times New Roman"/>
        </w:rPr>
      </w:pPr>
    </w:p>
    <w:p w:rsidR="00783634" w:rsidRPr="003C07F9" w:rsidRDefault="00783634" w:rsidP="003C07F9">
      <w:pPr>
        <w:pStyle w:val="Heading1"/>
        <w:rPr>
          <w:rFonts w:ascii="Times New Roman"/>
        </w:rPr>
      </w:pPr>
      <w:r w:rsidRPr="003C07F9">
        <w:rPr>
          <w:rFonts w:ascii="Times New Roman"/>
        </w:rPr>
        <w:t>1 Introduction</w:t>
      </w:r>
    </w:p>
    <w:p w:rsidR="00783634" w:rsidRPr="003C07F9" w:rsidRDefault="00783634" w:rsidP="00ED3800">
      <w:pPr>
        <w:pStyle w:val="Heading2"/>
        <w:numPr>
          <w:ilvl w:val="0"/>
          <w:numId w:val="8"/>
        </w:numPr>
        <w:tabs>
          <w:tab w:val="left" w:pos="0"/>
        </w:tabs>
        <w:rPr>
          <w:rFonts w:ascii="Times New Roman" w:hAnsi="Times New Roman"/>
        </w:rPr>
      </w:pPr>
      <w:r w:rsidRPr="003C07F9">
        <w:rPr>
          <w:rFonts w:ascii="Times New Roman" w:hAnsi="Times New Roman"/>
        </w:rPr>
        <w:t xml:space="preserve">1.1 An Introduction to the Problem </w:t>
      </w:r>
    </w:p>
    <w:p w:rsidR="00783634" w:rsidRPr="003C07F9" w:rsidRDefault="00783634" w:rsidP="00ED3800">
      <w:pPr>
        <w:pStyle w:val="Heading3"/>
        <w:numPr>
          <w:ilvl w:val="0"/>
          <w:numId w:val="9"/>
        </w:numPr>
        <w:tabs>
          <w:tab w:val="left" w:pos="0"/>
        </w:tabs>
        <w:rPr>
          <w:rFonts w:ascii="Times New Roman" w:hAnsi="Times New Roman"/>
          <w:sz w:val="24"/>
        </w:rPr>
      </w:pPr>
      <w:r w:rsidRPr="003C07F9">
        <w:rPr>
          <w:rFonts w:ascii="Times New Roman" w:hAnsi="Times New Roman"/>
          <w:sz w:val="24"/>
        </w:rPr>
        <w:t>1.1.1 The Problem Domain Twitter</w:t>
      </w:r>
    </w:p>
    <w:p w:rsidR="00783634" w:rsidRPr="003C07F9" w:rsidRDefault="00783634">
      <w:pPr>
        <w:spacing w:after="100" w:line="360" w:lineRule="auto"/>
        <w:rPr>
          <w:rFonts w:ascii="Times New Roman"/>
        </w:rPr>
      </w:pPr>
      <w:r w:rsidRPr="003C07F9">
        <w:rPr>
          <w:rFonts w:ascii="Times New Roman"/>
        </w:rPr>
        <w:t xml:space="preserve">Twitter is a social network and micro </w:t>
      </w:r>
      <w:proofErr w:type="spellStart"/>
      <w:r w:rsidRPr="003C07F9">
        <w:rPr>
          <w:rFonts w:ascii="Times New Roman"/>
        </w:rPr>
        <w:t>blogging</w:t>
      </w:r>
      <w:proofErr w:type="spellEnd"/>
      <w:r w:rsidRPr="003C07F9">
        <w:rPr>
          <w:rFonts w:ascii="Times New Roman"/>
        </w:rPr>
        <w:t xml:space="preserve"> service. Registered Users of this service can post and read short </w:t>
      </w:r>
      <w:r w:rsidR="00262DDE" w:rsidRPr="003C07F9">
        <w:rPr>
          <w:rFonts w:ascii="Times New Roman"/>
        </w:rPr>
        <w:t>messages known</w:t>
      </w:r>
      <w:r w:rsidRPr="003C07F9">
        <w:rPr>
          <w:rFonts w:ascii="Times New Roman"/>
        </w:rPr>
        <w:t xml:space="preserve"> as tweets. These tweets are text messages of 140 characters generated by an author. This may be publicly viewed by default, or the author may choose to restrict message delivery only to their friends </w:t>
      </w:r>
      <w:proofErr w:type="gramStart"/>
      <w:r w:rsidRPr="003C07F9">
        <w:rPr>
          <w:rFonts w:ascii="Times New Roman"/>
        </w:rPr>
        <w:t>list .</w:t>
      </w:r>
      <w:proofErr w:type="gramEnd"/>
      <w:r w:rsidRPr="003C07F9">
        <w:rPr>
          <w:rFonts w:ascii="Times New Roman"/>
        </w:rPr>
        <w:t xml:space="preserve"> Twitter users can subscribe to tweets from other author, this is called following and subscribers are called followers.</w:t>
      </w:r>
    </w:p>
    <w:p w:rsidR="00783634" w:rsidRPr="003C07F9" w:rsidRDefault="00783634">
      <w:pPr>
        <w:spacing w:after="100" w:line="360" w:lineRule="auto"/>
        <w:rPr>
          <w:rFonts w:ascii="Times New Roman"/>
        </w:rPr>
      </w:pPr>
      <w:r w:rsidRPr="003C07F9">
        <w:rPr>
          <w:rFonts w:ascii="Times New Roman"/>
        </w:rPr>
        <w:t xml:space="preserve">The authors of tweets, use twitter as an avenue to engage each </w:t>
      </w:r>
      <w:proofErr w:type="gramStart"/>
      <w:r w:rsidRPr="003C07F9">
        <w:rPr>
          <w:rFonts w:ascii="Times New Roman"/>
        </w:rPr>
        <w:t>other  and</w:t>
      </w:r>
      <w:proofErr w:type="gramEnd"/>
      <w:r w:rsidRPr="003C07F9">
        <w:rPr>
          <w:rFonts w:ascii="Times New Roman"/>
        </w:rPr>
        <w:t xml:space="preserve"> in the process vent their opinions on topics in an unfettered manner, which largely reflects the true complexion of the dialogue.  </w:t>
      </w:r>
    </w:p>
    <w:p w:rsidR="00783634" w:rsidRPr="003C07F9" w:rsidRDefault="00ED3800">
      <w:pPr>
        <w:spacing w:after="100" w:line="360" w:lineRule="auto"/>
        <w:rPr>
          <w:rFonts w:ascii="Times New Roman"/>
        </w:rPr>
      </w:pPr>
      <w:r w:rsidRPr="003C07F9">
        <w:rPr>
          <w:rFonts w:ascii="Times New Roman"/>
        </w:rPr>
        <w:t>A tweet</w:t>
      </w:r>
      <w:r w:rsidR="00783634" w:rsidRPr="003C07F9">
        <w:rPr>
          <w:rFonts w:ascii="Times New Roman"/>
        </w:rPr>
        <w:t xml:space="preserve"> could refer to one or more topic areas, each with a number of keywords that are normally part of the tweet or sometimes hash tags are appended at the beginning of the keyword.</w:t>
      </w:r>
    </w:p>
    <w:p w:rsidR="00783634" w:rsidRPr="003C07F9" w:rsidRDefault="00783634">
      <w:pPr>
        <w:spacing w:after="100" w:line="360" w:lineRule="auto"/>
        <w:rPr>
          <w:rFonts w:ascii="Times New Roman"/>
        </w:rPr>
      </w:pPr>
      <w:r w:rsidRPr="003C07F9">
        <w:rPr>
          <w:rFonts w:ascii="Times New Roman"/>
        </w:rPr>
        <w:t xml:space="preserve">These topic or keywords and their requirements will be explored in greater detail later in this report. </w:t>
      </w:r>
    </w:p>
    <w:p w:rsidR="00783634" w:rsidRPr="003C07F9" w:rsidRDefault="00783634" w:rsidP="00ED3800">
      <w:pPr>
        <w:pStyle w:val="Heading3"/>
        <w:numPr>
          <w:ilvl w:val="0"/>
          <w:numId w:val="10"/>
        </w:numPr>
        <w:tabs>
          <w:tab w:val="left" w:pos="0"/>
        </w:tabs>
        <w:rPr>
          <w:rFonts w:ascii="Times New Roman" w:hAnsi="Times New Roman"/>
          <w:sz w:val="24"/>
        </w:rPr>
      </w:pPr>
      <w:r w:rsidRPr="003C07F9">
        <w:rPr>
          <w:rFonts w:ascii="Times New Roman" w:hAnsi="Times New Roman"/>
          <w:sz w:val="24"/>
        </w:rPr>
        <w:t>1.1.2 Problem Definition / Rationale</w:t>
      </w:r>
    </w:p>
    <w:p w:rsidR="00783634" w:rsidRPr="003C07F9" w:rsidRDefault="00783634">
      <w:pPr>
        <w:spacing w:line="360" w:lineRule="auto"/>
        <w:rPr>
          <w:rFonts w:ascii="Times New Roman"/>
          <w:lang w:val="en-US"/>
        </w:rPr>
      </w:pPr>
      <w:r w:rsidRPr="003C07F9">
        <w:rPr>
          <w:rFonts w:ascii="Times New Roman"/>
        </w:rPr>
        <w:t xml:space="preserve">Computers and mobile devices have become ubiquitous in today? </w:t>
      </w:r>
      <w:proofErr w:type="gramStart"/>
      <w:r w:rsidRPr="003C07F9">
        <w:rPr>
          <w:rFonts w:ascii="Times New Roman"/>
        </w:rPr>
        <w:t>gadgetry</w:t>
      </w:r>
      <w:proofErr w:type="gramEnd"/>
      <w:r w:rsidRPr="003C07F9">
        <w:rPr>
          <w:rFonts w:ascii="Times New Roman"/>
        </w:rPr>
        <w:t>. The technologies between mobile applications, web browsers and networking standards (e.g. 802.11n and 3G) etc have provided the state of being for social</w:t>
      </w:r>
      <w:r w:rsidRPr="003C07F9">
        <w:rPr>
          <w:rFonts w:ascii="Times New Roman"/>
          <w:lang w:val="en-US"/>
        </w:rPr>
        <w:t xml:space="preserve"> networks to provide informal communities where members generate and share content, interact and respond in an unfettered manner to stimulus especially from product and/or service providers. </w:t>
      </w:r>
    </w:p>
    <w:p w:rsidR="00783634" w:rsidRPr="003C07F9" w:rsidRDefault="00783634">
      <w:pPr>
        <w:spacing w:line="360" w:lineRule="auto"/>
        <w:rPr>
          <w:rFonts w:ascii="Times New Roman"/>
          <w:lang w:val="en-US"/>
        </w:rPr>
      </w:pPr>
    </w:p>
    <w:p w:rsidR="00783634" w:rsidRPr="003C07F9" w:rsidRDefault="00783634">
      <w:pPr>
        <w:spacing w:line="360" w:lineRule="auto"/>
        <w:rPr>
          <w:rFonts w:ascii="Times New Roman"/>
          <w:lang w:val="en-US"/>
        </w:rPr>
      </w:pPr>
      <w:r w:rsidRPr="003C07F9">
        <w:rPr>
          <w:rFonts w:ascii="Times New Roman"/>
          <w:lang w:val="en-US"/>
        </w:rPr>
        <w:t xml:space="preserve">Data from social networks has facilitated fundamental changes to business and societal practices. In a 2006 Forrester research, it was observed that societal changes were emanating from social mechanisms like instant messaging, </w:t>
      </w:r>
      <w:proofErr w:type="spellStart"/>
      <w:r w:rsidRPr="003C07F9">
        <w:rPr>
          <w:rFonts w:ascii="Times New Roman"/>
          <w:lang w:val="en-US"/>
        </w:rPr>
        <w:t>blogs</w:t>
      </w:r>
      <w:proofErr w:type="spellEnd"/>
      <w:r w:rsidRPr="003C07F9">
        <w:rPr>
          <w:rFonts w:ascii="Times New Roman"/>
          <w:lang w:val="en-US"/>
        </w:rPr>
        <w:t xml:space="preserve"> and social networks, where individuals took cues from themselves rather than relying on traditional sources of news, purchasing, and </w:t>
      </w:r>
      <w:r w:rsidRPr="003C07F9">
        <w:rPr>
          <w:rFonts w:ascii="Times New Roman"/>
        </w:rPr>
        <w:t xml:space="preserve">social interaction </w:t>
      </w:r>
      <w:r w:rsidRPr="003C07F9">
        <w:rPr>
          <w:rFonts w:ascii="Times New Roman"/>
          <w:lang w:val="en-US"/>
        </w:rPr>
        <w:t>(</w:t>
      </w:r>
      <w:proofErr w:type="spellStart"/>
      <w:r w:rsidRPr="003C07F9">
        <w:rPr>
          <w:rFonts w:ascii="Times New Roman"/>
          <w:lang w:val="en-US"/>
        </w:rPr>
        <w:t>Vannoy</w:t>
      </w:r>
      <w:proofErr w:type="spellEnd"/>
      <w:r w:rsidRPr="003C07F9">
        <w:rPr>
          <w:rFonts w:ascii="Times New Roman"/>
          <w:lang w:val="en-US"/>
        </w:rPr>
        <w:t xml:space="preserve"> and </w:t>
      </w:r>
      <w:proofErr w:type="spellStart"/>
      <w:r w:rsidRPr="003C07F9">
        <w:rPr>
          <w:rFonts w:ascii="Times New Roman"/>
          <w:lang w:val="en-US"/>
        </w:rPr>
        <w:t>Palvia</w:t>
      </w:r>
      <w:proofErr w:type="spellEnd"/>
      <w:r w:rsidRPr="003C07F9">
        <w:rPr>
          <w:rFonts w:ascii="Times New Roman"/>
          <w:lang w:val="en-US"/>
        </w:rPr>
        <w:t>, 2010).</w:t>
      </w:r>
    </w:p>
    <w:p w:rsidR="00783634" w:rsidRPr="003C07F9" w:rsidRDefault="00783634">
      <w:pPr>
        <w:spacing w:line="360" w:lineRule="auto"/>
        <w:rPr>
          <w:rFonts w:ascii="Times New Roman"/>
        </w:rPr>
      </w:pPr>
    </w:p>
    <w:p w:rsidR="00783634" w:rsidRPr="003C07F9" w:rsidRDefault="00783634">
      <w:pPr>
        <w:spacing w:line="360" w:lineRule="auto"/>
        <w:rPr>
          <w:rFonts w:ascii="Times New Roman"/>
        </w:rPr>
      </w:pPr>
      <w:r w:rsidRPr="003C07F9">
        <w:rPr>
          <w:rFonts w:ascii="Times New Roman"/>
          <w:lang w:val="en-US"/>
        </w:rPr>
        <w:t xml:space="preserve">In the light of this, social data can assist businesses and brand owners who require regular feedback from customers. </w:t>
      </w:r>
      <w:r w:rsidRPr="003C07F9">
        <w:rPr>
          <w:rFonts w:ascii="Times New Roman"/>
        </w:rPr>
        <w:t xml:space="preserve"> Also this data could help drive innovation from both ends as customer opinions are valued insights to evolving trends and can serve as an </w:t>
      </w:r>
      <w:r w:rsidRPr="003C07F9">
        <w:rPr>
          <w:rFonts w:ascii="Times New Roman"/>
          <w:lang w:val="en-US"/>
        </w:rPr>
        <w:t xml:space="preserve">effective decisions making source for businesses to </w:t>
      </w:r>
      <w:r w:rsidRPr="003C07F9">
        <w:rPr>
          <w:rFonts w:ascii="Times New Roman"/>
        </w:rPr>
        <w:t>adapt to their customers requirements.</w:t>
      </w:r>
    </w:p>
    <w:p w:rsidR="00783634" w:rsidRPr="003C07F9" w:rsidRDefault="00783634" w:rsidP="00ED3800">
      <w:pPr>
        <w:pStyle w:val="Heading2"/>
        <w:numPr>
          <w:ilvl w:val="0"/>
          <w:numId w:val="11"/>
        </w:numPr>
        <w:tabs>
          <w:tab w:val="left" w:pos="0"/>
        </w:tabs>
        <w:rPr>
          <w:rFonts w:ascii="Times New Roman" w:hAnsi="Times New Roman"/>
        </w:rPr>
      </w:pPr>
      <w:r w:rsidRPr="003C07F9">
        <w:rPr>
          <w:rFonts w:ascii="Times New Roman" w:hAnsi="Times New Roman"/>
        </w:rPr>
        <w:t xml:space="preserve">1.2 Project Aim </w:t>
      </w:r>
    </w:p>
    <w:p w:rsidR="00783634" w:rsidRPr="003C07F9" w:rsidRDefault="00783634">
      <w:pPr>
        <w:pStyle w:val="BodyText"/>
        <w:rPr>
          <w:rFonts w:ascii="Times New Roman"/>
        </w:rPr>
      </w:pPr>
      <w:r w:rsidRPr="003C07F9">
        <w:rPr>
          <w:rFonts w:ascii="Times New Roman"/>
        </w:rPr>
        <w:t xml:space="preserve">This project will aim to provide the public relations and/or marketing departments of businesses and brands with a usable system which will attempt to make easier and concise social topic search, identification of influential customer to foster better customer relationship and make online </w:t>
      </w:r>
      <w:proofErr w:type="gramStart"/>
      <w:r w:rsidRPr="003C07F9">
        <w:rPr>
          <w:rFonts w:ascii="Times New Roman"/>
        </w:rPr>
        <w:t>customer  lead</w:t>
      </w:r>
      <w:proofErr w:type="gramEnd"/>
      <w:r w:rsidRPr="003C07F9">
        <w:rPr>
          <w:rFonts w:ascii="Times New Roman"/>
        </w:rPr>
        <w:t xml:space="preserve"> generation easier. </w:t>
      </w:r>
    </w:p>
    <w:p w:rsidR="00783634" w:rsidRPr="003C07F9" w:rsidRDefault="00783634" w:rsidP="00ED3800">
      <w:pPr>
        <w:pStyle w:val="Heading2"/>
        <w:numPr>
          <w:ilvl w:val="0"/>
          <w:numId w:val="12"/>
        </w:numPr>
        <w:tabs>
          <w:tab w:val="left" w:pos="0"/>
        </w:tabs>
        <w:rPr>
          <w:rFonts w:ascii="Times New Roman" w:hAnsi="Times New Roman"/>
        </w:rPr>
      </w:pPr>
      <w:r w:rsidRPr="003C07F9">
        <w:rPr>
          <w:rFonts w:ascii="Times New Roman" w:hAnsi="Times New Roman"/>
        </w:rPr>
        <w:t xml:space="preserve">1.3 Project Objectives </w:t>
      </w:r>
    </w:p>
    <w:p w:rsidR="00783634" w:rsidRPr="003C07F9" w:rsidRDefault="00783634" w:rsidP="00ED3800">
      <w:pPr>
        <w:pStyle w:val="BodyText"/>
        <w:numPr>
          <w:ilvl w:val="0"/>
          <w:numId w:val="13"/>
        </w:numPr>
        <w:tabs>
          <w:tab w:val="left" w:pos="0"/>
          <w:tab w:val="left" w:pos="707"/>
        </w:tabs>
        <w:spacing w:after="0"/>
        <w:ind w:left="707"/>
        <w:rPr>
          <w:rFonts w:ascii="Times New Roman"/>
        </w:rPr>
      </w:pPr>
      <w:r w:rsidRPr="003C07F9">
        <w:rPr>
          <w:rFonts w:ascii="Times New Roman"/>
        </w:rPr>
        <w:t>Find the most relevant influencers on relevant topics or search term</w:t>
      </w:r>
    </w:p>
    <w:p w:rsidR="00783634" w:rsidRPr="003C07F9" w:rsidRDefault="00783634" w:rsidP="00ED3800">
      <w:pPr>
        <w:pStyle w:val="BodyText"/>
        <w:numPr>
          <w:ilvl w:val="0"/>
          <w:numId w:val="14"/>
        </w:numPr>
        <w:tabs>
          <w:tab w:val="left" w:pos="0"/>
          <w:tab w:val="left" w:pos="707"/>
        </w:tabs>
        <w:spacing w:after="0"/>
        <w:ind w:left="707"/>
        <w:rPr>
          <w:rFonts w:ascii="Times New Roman"/>
        </w:rPr>
      </w:pPr>
      <w:r w:rsidRPr="003C07F9">
        <w:rPr>
          <w:rFonts w:ascii="Times New Roman"/>
        </w:rPr>
        <w:t>Sort based on influence (influence score)</w:t>
      </w:r>
    </w:p>
    <w:p w:rsidR="00783634" w:rsidRPr="003C07F9" w:rsidRDefault="00783634" w:rsidP="00ED3800">
      <w:pPr>
        <w:pStyle w:val="BodyText"/>
        <w:numPr>
          <w:ilvl w:val="0"/>
          <w:numId w:val="15"/>
        </w:numPr>
        <w:tabs>
          <w:tab w:val="left" w:pos="0"/>
          <w:tab w:val="left" w:pos="707"/>
        </w:tabs>
        <w:spacing w:after="0"/>
        <w:ind w:left="707"/>
        <w:rPr>
          <w:rFonts w:ascii="Times New Roman"/>
        </w:rPr>
      </w:pPr>
      <w:r w:rsidRPr="003C07F9">
        <w:rPr>
          <w:rFonts w:ascii="Times New Roman"/>
        </w:rPr>
        <w:t>Rate influencers based on influence score</w:t>
      </w:r>
    </w:p>
    <w:p w:rsidR="00783634" w:rsidRPr="003C07F9" w:rsidRDefault="00783634" w:rsidP="00ED3800">
      <w:pPr>
        <w:pStyle w:val="BodyText"/>
        <w:numPr>
          <w:ilvl w:val="0"/>
          <w:numId w:val="16"/>
        </w:numPr>
        <w:tabs>
          <w:tab w:val="left" w:pos="0"/>
          <w:tab w:val="left" w:pos="707"/>
        </w:tabs>
        <w:spacing w:after="0"/>
        <w:ind w:left="707"/>
        <w:rPr>
          <w:rFonts w:ascii="Times New Roman"/>
        </w:rPr>
      </w:pPr>
      <w:r w:rsidRPr="003C07F9">
        <w:rPr>
          <w:rFonts w:ascii="Times New Roman"/>
        </w:rPr>
        <w:t>Provide visual summary on influencers</w:t>
      </w:r>
    </w:p>
    <w:p w:rsidR="00783634" w:rsidRPr="003C07F9" w:rsidRDefault="00783634" w:rsidP="00ED3800">
      <w:pPr>
        <w:pStyle w:val="Heading2"/>
        <w:numPr>
          <w:ilvl w:val="0"/>
          <w:numId w:val="17"/>
        </w:numPr>
        <w:tabs>
          <w:tab w:val="left" w:pos="0"/>
        </w:tabs>
        <w:rPr>
          <w:rFonts w:ascii="Times New Roman" w:hAnsi="Times New Roman"/>
        </w:rPr>
      </w:pPr>
      <w:r w:rsidRPr="003C07F9">
        <w:rPr>
          <w:rFonts w:ascii="Times New Roman" w:hAnsi="Times New Roman"/>
        </w:rPr>
        <w:t xml:space="preserve">1.4 Deliverables </w:t>
      </w:r>
    </w:p>
    <w:p w:rsidR="00783634" w:rsidRPr="003C07F9" w:rsidRDefault="00783634" w:rsidP="00ED3800">
      <w:pPr>
        <w:pStyle w:val="BodyText"/>
        <w:numPr>
          <w:ilvl w:val="0"/>
          <w:numId w:val="18"/>
        </w:numPr>
        <w:tabs>
          <w:tab w:val="left" w:pos="0"/>
        </w:tabs>
        <w:rPr>
          <w:rFonts w:ascii="Times New Roman"/>
        </w:rPr>
      </w:pPr>
      <w:r w:rsidRPr="003C07F9">
        <w:rPr>
          <w:rFonts w:ascii="Times New Roman"/>
        </w:rPr>
        <w:t xml:space="preserve">A web-based topic search and influence reporting system deployed to a Java EE based host. </w:t>
      </w:r>
    </w:p>
    <w:p w:rsidR="00783634" w:rsidRPr="003C07F9" w:rsidRDefault="00783634" w:rsidP="00ED3800">
      <w:pPr>
        <w:pStyle w:val="BodyText"/>
        <w:numPr>
          <w:ilvl w:val="0"/>
          <w:numId w:val="19"/>
        </w:numPr>
        <w:tabs>
          <w:tab w:val="left" w:pos="0"/>
        </w:tabs>
        <w:rPr>
          <w:rFonts w:ascii="Times New Roman"/>
        </w:rPr>
      </w:pPr>
      <w:r w:rsidRPr="003C07F9">
        <w:rPr>
          <w:rFonts w:ascii="Times New Roman"/>
        </w:rPr>
        <w:t xml:space="preserve">A report detailing the process of developing the above system </w:t>
      </w:r>
    </w:p>
    <w:p w:rsidR="00783634" w:rsidRPr="003C07F9" w:rsidRDefault="00783634" w:rsidP="00ED3800">
      <w:pPr>
        <w:pStyle w:val="Heading2"/>
        <w:numPr>
          <w:ilvl w:val="0"/>
          <w:numId w:val="20"/>
        </w:numPr>
        <w:tabs>
          <w:tab w:val="left" w:pos="0"/>
        </w:tabs>
        <w:rPr>
          <w:rFonts w:ascii="Times New Roman" w:hAnsi="Times New Roman"/>
        </w:rPr>
      </w:pPr>
      <w:r w:rsidRPr="003C07F9">
        <w:rPr>
          <w:rFonts w:ascii="Times New Roman" w:hAnsi="Times New Roman"/>
        </w:rPr>
        <w:t xml:space="preserve">1.5 Relevance to Degree </w:t>
      </w:r>
    </w:p>
    <w:p w:rsidR="00783634" w:rsidRPr="003C07F9" w:rsidRDefault="00783634">
      <w:pPr>
        <w:pStyle w:val="BodyText"/>
        <w:rPr>
          <w:rFonts w:ascii="Times New Roman"/>
        </w:rPr>
      </w:pPr>
      <w:r w:rsidRPr="003C07F9">
        <w:rPr>
          <w:rFonts w:ascii="Times New Roman"/>
        </w:rPr>
        <w:t xml:space="preserve">As this chosen domain </w:t>
      </w:r>
      <w:proofErr w:type="gramStart"/>
      <w:r w:rsidRPr="003C07F9">
        <w:rPr>
          <w:rFonts w:ascii="Times New Roman"/>
        </w:rPr>
        <w:t>area  is</w:t>
      </w:r>
      <w:proofErr w:type="gramEnd"/>
      <w:r w:rsidRPr="003C07F9">
        <w:rPr>
          <w:rFonts w:ascii="Times New Roman"/>
        </w:rPr>
        <w:t xml:space="preserve"> based  on systems analysis and design, it is more of the same kind to the syllabus of the bachelors in business information systems degree, as opposed to a more scientific project which would be required from a bachelors in computer science degree. </w:t>
      </w:r>
    </w:p>
    <w:p w:rsidR="00783634" w:rsidRPr="003C07F9" w:rsidRDefault="00783634">
      <w:pPr>
        <w:pStyle w:val="BodyText"/>
        <w:rPr>
          <w:rFonts w:ascii="Times New Roman"/>
        </w:rPr>
      </w:pPr>
      <w:r w:rsidRPr="003C07F9">
        <w:rPr>
          <w:rFonts w:ascii="Times New Roman"/>
        </w:rPr>
        <w:t xml:space="preserve">Knowledge was therefore drawn upon from technical and system analysis modules such as </w:t>
      </w:r>
      <w:r w:rsidRPr="003C07F9">
        <w:rPr>
          <w:rFonts w:ascii="Times New Roman"/>
          <w:sz w:val="26"/>
        </w:rPr>
        <w:t>Software Project Management</w:t>
      </w:r>
      <w:r w:rsidRPr="003C07F9">
        <w:rPr>
          <w:rFonts w:ascii="Times New Roman"/>
        </w:rPr>
        <w:t xml:space="preserve"> 'Advanced Information Systems Development', 'Object Modelling Techniques',  'Software Engineering', '</w:t>
      </w:r>
      <w:r w:rsidRPr="003C07F9">
        <w:rPr>
          <w:rFonts w:ascii="Times New Roman"/>
          <w:sz w:val="26"/>
        </w:rPr>
        <w:t>E-Commerce and Web Design</w:t>
      </w:r>
      <w:r w:rsidRPr="003C07F9">
        <w:rPr>
          <w:rFonts w:ascii="Times New Roman"/>
        </w:rPr>
        <w:t xml:space="preserve">', </w:t>
      </w:r>
      <w:r w:rsidRPr="003C07F9">
        <w:rPr>
          <w:rFonts w:ascii="Times New Roman"/>
          <w:sz w:val="26"/>
        </w:rPr>
        <w:t xml:space="preserve">Server Side Web Programming </w:t>
      </w:r>
      <w:r w:rsidRPr="003C07F9">
        <w:rPr>
          <w:rFonts w:ascii="Times New Roman"/>
        </w:rPr>
        <w:t xml:space="preserve">and 'Object Oriented Programming' in order to analyse the problem domain prior to delivering a solution. </w:t>
      </w:r>
    </w:p>
    <w:p w:rsidR="00783634" w:rsidRPr="003C07F9" w:rsidRDefault="00783634">
      <w:pPr>
        <w:pStyle w:val="BodyText"/>
        <w:rPr>
          <w:rFonts w:ascii="Times New Roman"/>
        </w:rPr>
      </w:pPr>
      <w:r w:rsidRPr="003C07F9">
        <w:rPr>
          <w:rFonts w:ascii="Times New Roman"/>
        </w:rPr>
        <w:t xml:space="preserve">However, certain areas of this project presented opportunities to explore areas that were not covered by the course and this required knowledge to be drawn upon from other technical subject areas, such as 'Functional Programming', 'Cloud Computing', 'Web Services (REST)' and 'Actors Messaging'. </w:t>
      </w:r>
    </w:p>
    <w:p w:rsidR="00783634" w:rsidRPr="003C07F9" w:rsidRDefault="00783634">
      <w:pPr>
        <w:pStyle w:val="BodyText"/>
        <w:rPr>
          <w:rFonts w:ascii="Times New Roman"/>
        </w:rPr>
      </w:pPr>
      <w:r w:rsidRPr="003C07F9">
        <w:rPr>
          <w:rFonts w:ascii="Times New Roman"/>
        </w:rPr>
        <w:t xml:space="preserve">On the whole, the project is comprised of a balance of all the elements of the software development life cycle, allowing for knowledge to be consolidated from two years of learning. </w:t>
      </w:r>
    </w:p>
    <w:p w:rsidR="00783634" w:rsidRPr="003C07F9" w:rsidRDefault="00783634" w:rsidP="00ED3800">
      <w:pPr>
        <w:pStyle w:val="Heading2"/>
        <w:numPr>
          <w:ilvl w:val="0"/>
          <w:numId w:val="21"/>
        </w:numPr>
        <w:tabs>
          <w:tab w:val="left" w:pos="0"/>
        </w:tabs>
        <w:rPr>
          <w:rFonts w:ascii="Times New Roman" w:hAnsi="Times New Roman"/>
        </w:rPr>
      </w:pPr>
      <w:r w:rsidRPr="003C07F9">
        <w:rPr>
          <w:rFonts w:ascii="Times New Roman" w:hAnsi="Times New Roman"/>
        </w:rPr>
        <w:t>1.6 Project Schedule (See Appendix)</w:t>
      </w:r>
    </w:p>
    <w:p w:rsidR="00783634" w:rsidRPr="003C07F9" w:rsidRDefault="00783634">
      <w:pPr>
        <w:pStyle w:val="BodyText"/>
        <w:rPr>
          <w:rFonts w:ascii="Times New Roman"/>
        </w:rPr>
      </w:pPr>
      <w:r w:rsidRPr="003C07F9">
        <w:rPr>
          <w:rFonts w:ascii="Times New Roman"/>
        </w:rPr>
        <w:t xml:space="preserve">This project's schedule is rendered out on a Gantt chart, as displayed in Appendix. This approach was chosen instead of a text-based project plan for its clarity, as it provides graphical representation, highlighting key deadline and/or milestones. </w:t>
      </w:r>
    </w:p>
    <w:p w:rsidR="00783634" w:rsidRPr="003C07F9" w:rsidRDefault="00783634" w:rsidP="00ED3800">
      <w:pPr>
        <w:pStyle w:val="Heading2"/>
        <w:numPr>
          <w:ilvl w:val="0"/>
          <w:numId w:val="22"/>
        </w:numPr>
        <w:tabs>
          <w:tab w:val="left" w:pos="0"/>
        </w:tabs>
        <w:rPr>
          <w:rFonts w:ascii="Times New Roman" w:hAnsi="Times New Roman"/>
        </w:rPr>
      </w:pPr>
      <w:r w:rsidRPr="003C07F9">
        <w:rPr>
          <w:rFonts w:ascii="Times New Roman" w:hAnsi="Times New Roman"/>
        </w:rPr>
        <w:t xml:space="preserve">1.7 User Feedback </w:t>
      </w:r>
    </w:p>
    <w:p w:rsidR="00783634" w:rsidRPr="003C07F9" w:rsidRDefault="00783634">
      <w:pPr>
        <w:pStyle w:val="BodyText"/>
        <w:rPr>
          <w:rFonts w:ascii="Times New Roman"/>
        </w:rPr>
      </w:pPr>
      <w:r w:rsidRPr="003C07F9">
        <w:rPr>
          <w:rFonts w:ascii="Times New Roman"/>
        </w:rPr>
        <w:t xml:space="preserve">This project is basically an academic endeavour aimed at applying accrued learning. It lacks a particular 'client' for which the system is been </w:t>
      </w:r>
      <w:proofErr w:type="gramStart"/>
      <w:r w:rsidRPr="003C07F9">
        <w:rPr>
          <w:rFonts w:ascii="Times New Roman"/>
        </w:rPr>
        <w:t>built for.</w:t>
      </w:r>
      <w:proofErr w:type="gramEnd"/>
      <w:r w:rsidRPr="003C07F9">
        <w:rPr>
          <w:rFonts w:ascii="Times New Roman"/>
        </w:rPr>
        <w:t xml:space="preserve">  It is highly relevant to involve and gather the views of some of likely users. This was done in order to achieve some level of logical coherence and accordance with the certain facts throughout the course of the project. The views of two consultants were used to gain some domain knowledge and provide feedback. The two were chosen as they both have some domain knowledge and also because they represent opposite side of possible users of the system. </w:t>
      </w:r>
    </w:p>
    <w:p w:rsidR="00783634" w:rsidRPr="003C07F9" w:rsidRDefault="00783634" w:rsidP="00ED3800">
      <w:pPr>
        <w:pStyle w:val="Heading3"/>
        <w:numPr>
          <w:ilvl w:val="0"/>
          <w:numId w:val="23"/>
        </w:numPr>
        <w:tabs>
          <w:tab w:val="left" w:pos="0"/>
        </w:tabs>
        <w:rPr>
          <w:rFonts w:ascii="Times New Roman" w:hAnsi="Times New Roman"/>
          <w:sz w:val="24"/>
        </w:rPr>
      </w:pPr>
      <w:r w:rsidRPr="003C07F9">
        <w:rPr>
          <w:rFonts w:ascii="Times New Roman" w:hAnsi="Times New Roman"/>
          <w:sz w:val="24"/>
        </w:rPr>
        <w:t xml:space="preserve">1.7.1 Consultant 1 </w:t>
      </w:r>
      <w:proofErr w:type="spellStart"/>
      <w:r w:rsidRPr="003C07F9">
        <w:rPr>
          <w:rFonts w:ascii="Times New Roman" w:hAnsi="Times New Roman"/>
          <w:sz w:val="24"/>
        </w:rPr>
        <w:t>Emeka</w:t>
      </w:r>
      <w:proofErr w:type="spellEnd"/>
      <w:r w:rsidRPr="003C07F9">
        <w:rPr>
          <w:rFonts w:ascii="Times New Roman" w:hAnsi="Times New Roman"/>
          <w:sz w:val="24"/>
        </w:rPr>
        <w:t xml:space="preserve"> </w:t>
      </w:r>
      <w:proofErr w:type="spellStart"/>
      <w:r w:rsidRPr="003C07F9">
        <w:rPr>
          <w:rFonts w:ascii="Times New Roman" w:hAnsi="Times New Roman"/>
          <w:sz w:val="24"/>
        </w:rPr>
        <w:t>Osuji</w:t>
      </w:r>
      <w:proofErr w:type="spellEnd"/>
      <w:r w:rsidRPr="003C07F9">
        <w:rPr>
          <w:rFonts w:ascii="Times New Roman" w:hAnsi="Times New Roman"/>
          <w:sz w:val="24"/>
        </w:rPr>
        <w:t xml:space="preserve"> </w:t>
      </w:r>
    </w:p>
    <w:p w:rsidR="00783634" w:rsidRPr="003C07F9" w:rsidRDefault="00783634">
      <w:pPr>
        <w:pStyle w:val="BodyText"/>
        <w:rPr>
          <w:rFonts w:ascii="Times New Roman"/>
        </w:rPr>
      </w:pPr>
      <w:proofErr w:type="spellStart"/>
      <w:r w:rsidRPr="003C07F9">
        <w:rPr>
          <w:rFonts w:ascii="Times New Roman"/>
        </w:rPr>
        <w:t>Emeka</w:t>
      </w:r>
      <w:proofErr w:type="spellEnd"/>
      <w:r w:rsidRPr="003C07F9">
        <w:rPr>
          <w:rFonts w:ascii="Times New Roman"/>
        </w:rPr>
        <w:t xml:space="preserve"> is </w:t>
      </w:r>
      <w:proofErr w:type="gramStart"/>
      <w:r w:rsidRPr="003C07F9">
        <w:rPr>
          <w:rFonts w:ascii="Times New Roman"/>
        </w:rPr>
        <w:t>an</w:t>
      </w:r>
      <w:proofErr w:type="gramEnd"/>
      <w:r w:rsidRPr="003C07F9">
        <w:rPr>
          <w:rFonts w:ascii="Times New Roman"/>
        </w:rPr>
        <w:t xml:space="preserve"> public relations officer with Amana Insurance in Nigeria. He has organised several advertising campaigns in the past for Amana. He was chosen to provide a viewpoint on customer relations, as well as a layman? </w:t>
      </w:r>
      <w:proofErr w:type="gramStart"/>
      <w:r w:rsidRPr="003C07F9">
        <w:rPr>
          <w:rFonts w:ascii="Times New Roman"/>
        </w:rPr>
        <w:t>perspective</w:t>
      </w:r>
      <w:proofErr w:type="gramEnd"/>
      <w:r w:rsidRPr="003C07F9">
        <w:rPr>
          <w:rFonts w:ascii="Times New Roman"/>
        </w:rPr>
        <w:t xml:space="preserve"> on the system. </w:t>
      </w:r>
    </w:p>
    <w:p w:rsidR="00783634" w:rsidRPr="003C07F9" w:rsidRDefault="00783634">
      <w:pPr>
        <w:pStyle w:val="BodyText"/>
        <w:rPr>
          <w:rFonts w:ascii="Times New Roman"/>
        </w:rPr>
      </w:pPr>
      <w:proofErr w:type="spellStart"/>
      <w:r w:rsidRPr="003C07F9">
        <w:rPr>
          <w:rFonts w:ascii="Times New Roman"/>
        </w:rPr>
        <w:t>Emeka</w:t>
      </w:r>
      <w:proofErr w:type="spellEnd"/>
      <w:r w:rsidRPr="003C07F9">
        <w:rPr>
          <w:rFonts w:ascii="Times New Roman"/>
        </w:rPr>
        <w:t xml:space="preserve"> is a not regular user of applications on the web and computers generally. It was expected that he would offer relevant ideas during feedback sessions on particular functionality through experience of using this project's web application from his own point of view. </w:t>
      </w:r>
    </w:p>
    <w:p w:rsidR="00783634" w:rsidRPr="003C07F9" w:rsidRDefault="00783634">
      <w:pPr>
        <w:pStyle w:val="BodyText"/>
        <w:rPr>
          <w:rFonts w:ascii="Times New Roman"/>
          <w:b/>
        </w:rPr>
      </w:pPr>
      <w:r w:rsidRPr="003C07F9">
        <w:rPr>
          <w:rFonts w:ascii="Times New Roman"/>
          <w:b/>
        </w:rPr>
        <w:t xml:space="preserve">1.7.2 Consultant 2 Jane </w:t>
      </w:r>
      <w:proofErr w:type="spellStart"/>
      <w:r w:rsidRPr="003C07F9">
        <w:rPr>
          <w:rFonts w:ascii="Times New Roman"/>
          <w:b/>
        </w:rPr>
        <w:t>Uluoma</w:t>
      </w:r>
      <w:proofErr w:type="spellEnd"/>
      <w:r w:rsidRPr="003C07F9">
        <w:rPr>
          <w:rFonts w:ascii="Times New Roman"/>
          <w:b/>
        </w:rPr>
        <w:t xml:space="preserve"> </w:t>
      </w:r>
    </w:p>
    <w:p w:rsidR="00783634" w:rsidRPr="003C07F9" w:rsidRDefault="00783634">
      <w:pPr>
        <w:pStyle w:val="BodyText"/>
        <w:rPr>
          <w:rFonts w:ascii="Times New Roman"/>
        </w:rPr>
      </w:pPr>
      <w:r w:rsidRPr="003C07F9">
        <w:rPr>
          <w:rFonts w:ascii="Times New Roman"/>
        </w:rPr>
        <w:t xml:space="preserve">Jane is an active tweeter and has a history in visual arts and graphics design work with some relevant entrepreneurial experience. She was chosen for her wealth of experience in aspects of the graphic design, and the ability to provide a manager? </w:t>
      </w:r>
      <w:proofErr w:type="gramStart"/>
      <w:r w:rsidRPr="003C07F9">
        <w:rPr>
          <w:rFonts w:ascii="Times New Roman"/>
        </w:rPr>
        <w:t>perspective</w:t>
      </w:r>
      <w:proofErr w:type="gramEnd"/>
      <w:r w:rsidRPr="003C07F9">
        <w:rPr>
          <w:rFonts w:ascii="Times New Roman"/>
        </w:rPr>
        <w:t xml:space="preserve">. </w:t>
      </w:r>
    </w:p>
    <w:p w:rsidR="00783634" w:rsidRPr="003C07F9" w:rsidRDefault="00783634">
      <w:pPr>
        <w:pStyle w:val="BodyText"/>
        <w:rPr>
          <w:rFonts w:ascii="Times New Roman"/>
        </w:rPr>
      </w:pPr>
      <w:r w:rsidRPr="003C07F9">
        <w:rPr>
          <w:rFonts w:ascii="Times New Roman"/>
        </w:rPr>
        <w:t xml:space="preserve">Jane uses the Web very often and is an advance-level computer user. It was hoped that her management experience combined with her advanced graphics computer know how would make her the right candidate to try on the usability of the system. </w:t>
      </w:r>
    </w:p>
    <w:p w:rsidR="00783634" w:rsidRPr="003C07F9" w:rsidRDefault="00783634">
      <w:pPr>
        <w:pStyle w:val="BodyText"/>
        <w:rPr>
          <w:rFonts w:ascii="Times New Roman"/>
        </w:rPr>
      </w:pPr>
      <w:r w:rsidRPr="003C07F9">
        <w:rPr>
          <w:rFonts w:ascii="Times New Roman"/>
        </w:rPr>
        <w:t xml:space="preserve">The consultants were able to gain access and use this project's web application remotely from Nigeria as the application is hosted on </w:t>
      </w:r>
      <w:proofErr w:type="spellStart"/>
      <w:r w:rsidRPr="003C07F9">
        <w:rPr>
          <w:rFonts w:ascii="Times New Roman"/>
        </w:rPr>
        <w:t>amazon's</w:t>
      </w:r>
      <w:proofErr w:type="spellEnd"/>
      <w:r w:rsidRPr="003C07F9">
        <w:rPr>
          <w:rFonts w:ascii="Times New Roman"/>
        </w:rPr>
        <w:t xml:space="preserve"> elastic cloud compute (popularly called EC2) platform for free via stax.net. </w:t>
      </w:r>
    </w:p>
    <w:p w:rsidR="00783634" w:rsidRPr="003C07F9" w:rsidRDefault="00783634">
      <w:pPr>
        <w:pStyle w:val="BodyText"/>
        <w:rPr>
          <w:rFonts w:ascii="Times New Roman"/>
        </w:rPr>
      </w:pPr>
      <w:r w:rsidRPr="003C07F9">
        <w:rPr>
          <w:rFonts w:ascii="Times New Roman"/>
        </w:rPr>
        <w:t>Feedback was received via email and telephone conversations.</w:t>
      </w:r>
    </w:p>
    <w:p w:rsidR="00783634" w:rsidRPr="003C07F9" w:rsidRDefault="00783634" w:rsidP="00ED3800">
      <w:pPr>
        <w:pStyle w:val="Heading2"/>
        <w:numPr>
          <w:ilvl w:val="0"/>
          <w:numId w:val="24"/>
        </w:numPr>
        <w:tabs>
          <w:tab w:val="left" w:pos="0"/>
        </w:tabs>
        <w:rPr>
          <w:rFonts w:ascii="Times New Roman" w:hAnsi="Times New Roman"/>
        </w:rPr>
      </w:pPr>
      <w:r w:rsidRPr="003C07F9">
        <w:rPr>
          <w:rFonts w:ascii="Times New Roman" w:hAnsi="Times New Roman"/>
        </w:rPr>
        <w:t xml:space="preserve">1.8 Changes from the Mid-Project Report </w:t>
      </w:r>
    </w:p>
    <w:p w:rsidR="00783634" w:rsidRPr="003C07F9" w:rsidRDefault="00783634" w:rsidP="00ED3800">
      <w:pPr>
        <w:pStyle w:val="Heading3"/>
        <w:numPr>
          <w:ilvl w:val="0"/>
          <w:numId w:val="25"/>
        </w:numPr>
        <w:tabs>
          <w:tab w:val="left" w:pos="0"/>
        </w:tabs>
        <w:rPr>
          <w:rFonts w:ascii="Times New Roman" w:hAnsi="Times New Roman"/>
          <w:sz w:val="24"/>
        </w:rPr>
      </w:pPr>
      <w:r w:rsidRPr="003C07F9">
        <w:rPr>
          <w:rFonts w:ascii="Times New Roman" w:hAnsi="Times New Roman"/>
          <w:sz w:val="24"/>
        </w:rPr>
        <w:t>1.8.1 Project Title, Aims and Objectives</w:t>
      </w:r>
    </w:p>
    <w:p w:rsidR="00783634" w:rsidRPr="003C07F9" w:rsidRDefault="00783634">
      <w:pPr>
        <w:pStyle w:val="BodyText"/>
        <w:rPr>
          <w:rFonts w:ascii="Times New Roman"/>
        </w:rPr>
      </w:pPr>
      <w:r w:rsidRPr="003C07F9">
        <w:rPr>
          <w:rFonts w:ascii="Times New Roman"/>
        </w:rPr>
        <w:t>Following the post project proposal discussion sessions with my supervisor and subsequent peer review with my projects cohort, it became apparently clear that the initial project title, aims and objectives required obscure and required modification to reduce ambiguity and focus on only topic search, Influence reporting, authentication and authorisation.</w:t>
      </w:r>
    </w:p>
    <w:p w:rsidR="00783634" w:rsidRPr="003C07F9" w:rsidRDefault="00783634">
      <w:pPr>
        <w:pStyle w:val="BodyText"/>
        <w:rPr>
          <w:rFonts w:ascii="Times New Roman"/>
        </w:rPr>
      </w:pPr>
      <w:r w:rsidRPr="003C07F9">
        <w:rPr>
          <w:rFonts w:ascii="Times New Roman"/>
        </w:rPr>
        <w:t>It was also discovered during this time that klout.com had already exposed an API that can be queried for relevant topics and influence data of twitter users. Based on these findings, the scope of the project had to change.</w:t>
      </w:r>
    </w:p>
    <w:p w:rsidR="00783634" w:rsidRPr="003C07F9" w:rsidRDefault="00783634" w:rsidP="00ED3800">
      <w:pPr>
        <w:pStyle w:val="Heading3"/>
        <w:numPr>
          <w:ilvl w:val="0"/>
          <w:numId w:val="26"/>
        </w:numPr>
        <w:tabs>
          <w:tab w:val="left" w:pos="0"/>
        </w:tabs>
        <w:rPr>
          <w:rFonts w:ascii="Times New Roman" w:hAnsi="Times New Roman"/>
          <w:sz w:val="24"/>
        </w:rPr>
      </w:pPr>
      <w:r w:rsidRPr="003C07F9">
        <w:rPr>
          <w:rFonts w:ascii="Times New Roman" w:hAnsi="Times New Roman"/>
          <w:sz w:val="24"/>
        </w:rPr>
        <w:t xml:space="preserve">1.8.2 Project Schedule </w:t>
      </w:r>
    </w:p>
    <w:p w:rsidR="00783634" w:rsidRPr="003C07F9" w:rsidRDefault="00783634">
      <w:pPr>
        <w:pStyle w:val="BodyText"/>
        <w:rPr>
          <w:rFonts w:ascii="Times New Roman"/>
        </w:rPr>
      </w:pPr>
      <w:r w:rsidRPr="003C07F9">
        <w:rPr>
          <w:rFonts w:ascii="Times New Roman"/>
        </w:rPr>
        <w:t xml:space="preserve">It was vital to effect alterations to the project timing, which is shown in Appendix. Additional time was needed to learn and research technologies (i.e. </w:t>
      </w:r>
      <w:proofErr w:type="spellStart"/>
      <w:r w:rsidRPr="003C07F9">
        <w:rPr>
          <w:rFonts w:ascii="Times New Roman"/>
        </w:rPr>
        <w:t>Scala</w:t>
      </w:r>
      <w:proofErr w:type="spellEnd"/>
      <w:r w:rsidRPr="003C07F9">
        <w:rPr>
          <w:rFonts w:ascii="Times New Roman"/>
        </w:rPr>
        <w:t xml:space="preserve"> programming language and Lift web framework) this took a little longer than expected. </w:t>
      </w:r>
    </w:p>
    <w:p w:rsidR="00783634" w:rsidRPr="003C07F9" w:rsidRDefault="00783634">
      <w:pPr>
        <w:pStyle w:val="BodyText"/>
        <w:rPr>
          <w:rFonts w:ascii="Times New Roman"/>
        </w:rPr>
      </w:pPr>
      <w:r w:rsidRPr="003C07F9">
        <w:rPr>
          <w:rFonts w:ascii="Times New Roman"/>
        </w:rPr>
        <w:t xml:space="preserve">As it became clear that 5th November was set as the final meeting day before the project's deadlines, it was decided that iterations were to be cut down to three weeks each in </w:t>
      </w:r>
      <w:proofErr w:type="gramStart"/>
      <w:r w:rsidRPr="003C07F9">
        <w:rPr>
          <w:rFonts w:ascii="Times New Roman"/>
        </w:rPr>
        <w:t>length,</w:t>
      </w:r>
      <w:proofErr w:type="gramEnd"/>
      <w:r w:rsidRPr="003C07F9">
        <w:rPr>
          <w:rFonts w:ascii="Times New Roman"/>
        </w:rPr>
        <w:t xml:space="preserve"> this resulted in the system to be presented in its state of completeness.</w:t>
      </w:r>
    </w:p>
    <w:p w:rsidR="00783634" w:rsidRPr="003C07F9" w:rsidRDefault="00783634" w:rsidP="00ED3800">
      <w:pPr>
        <w:pStyle w:val="Heading2"/>
        <w:numPr>
          <w:ilvl w:val="0"/>
          <w:numId w:val="27"/>
        </w:numPr>
        <w:tabs>
          <w:tab w:val="left" w:pos="0"/>
        </w:tabs>
        <w:rPr>
          <w:rFonts w:ascii="Times New Roman" w:hAnsi="Times New Roman"/>
        </w:rPr>
      </w:pPr>
      <w:r w:rsidRPr="003C07F9">
        <w:rPr>
          <w:rFonts w:ascii="Times New Roman" w:hAnsi="Times New Roman"/>
        </w:rPr>
        <w:t>1.9 Evaluation Criteria</w:t>
      </w:r>
    </w:p>
    <w:p w:rsidR="00783634" w:rsidRPr="003C07F9" w:rsidRDefault="00783634">
      <w:pPr>
        <w:pStyle w:val="BodyText"/>
        <w:rPr>
          <w:rFonts w:ascii="Times New Roman"/>
        </w:rPr>
      </w:pPr>
      <w:r w:rsidRPr="003C07F9">
        <w:rPr>
          <w:rFonts w:ascii="Times New Roman"/>
        </w:rPr>
        <w:t xml:space="preserve">In an attempt to weigh the achievements of the project, a group of evaluation measure have been set: </w:t>
      </w:r>
    </w:p>
    <w:p w:rsidR="00783634" w:rsidRPr="003C07F9" w:rsidRDefault="00783634" w:rsidP="00ED3800">
      <w:pPr>
        <w:pStyle w:val="BodyText"/>
        <w:numPr>
          <w:ilvl w:val="0"/>
          <w:numId w:val="28"/>
        </w:numPr>
        <w:tabs>
          <w:tab w:val="left" w:pos="0"/>
        </w:tabs>
        <w:rPr>
          <w:rFonts w:ascii="Times New Roman"/>
        </w:rPr>
      </w:pPr>
      <w:r w:rsidRPr="003C07F9">
        <w:rPr>
          <w:rFonts w:ascii="Times New Roman"/>
        </w:rPr>
        <w:t xml:space="preserve">Implemented Features This is the group of requirements and improvements initially included in the project proposal but were excluded for a prioritised and explicit </w:t>
      </w:r>
      <w:proofErr w:type="gramStart"/>
      <w:r w:rsidRPr="003C07F9">
        <w:rPr>
          <w:rFonts w:ascii="Times New Roman"/>
        </w:rPr>
        <w:t>set  of</w:t>
      </w:r>
      <w:proofErr w:type="gramEnd"/>
      <w:r w:rsidRPr="003C07F9">
        <w:rPr>
          <w:rFonts w:ascii="Times New Roman"/>
        </w:rPr>
        <w:t xml:space="preserve"> requirements which came up after proper analysis was carried out. This will be </w:t>
      </w:r>
      <w:proofErr w:type="gramStart"/>
      <w:r w:rsidRPr="003C07F9">
        <w:rPr>
          <w:rFonts w:ascii="Times New Roman"/>
        </w:rPr>
        <w:t>employed  during</w:t>
      </w:r>
      <w:proofErr w:type="gramEnd"/>
      <w:r w:rsidRPr="003C07F9">
        <w:rPr>
          <w:rFonts w:ascii="Times New Roman"/>
        </w:rPr>
        <w:t xml:space="preserve"> the evaluation. </w:t>
      </w:r>
    </w:p>
    <w:p w:rsidR="00783634" w:rsidRPr="003C07F9" w:rsidRDefault="00783634" w:rsidP="00ED3800">
      <w:pPr>
        <w:pStyle w:val="BodyText"/>
        <w:numPr>
          <w:ilvl w:val="0"/>
          <w:numId w:val="29"/>
        </w:numPr>
        <w:tabs>
          <w:tab w:val="left" w:pos="0"/>
        </w:tabs>
        <w:rPr>
          <w:rFonts w:ascii="Times New Roman"/>
        </w:rPr>
      </w:pPr>
      <w:r w:rsidRPr="003C07F9">
        <w:rPr>
          <w:rFonts w:ascii="Times New Roman"/>
        </w:rPr>
        <w:t xml:space="preserve">Non-Functional Requirements This a list of non-functional </w:t>
      </w:r>
      <w:proofErr w:type="gramStart"/>
      <w:r w:rsidRPr="003C07F9">
        <w:rPr>
          <w:rFonts w:ascii="Times New Roman"/>
        </w:rPr>
        <w:t>requirements, that</w:t>
      </w:r>
      <w:proofErr w:type="gramEnd"/>
      <w:r w:rsidRPr="003C07F9">
        <w:rPr>
          <w:rFonts w:ascii="Times New Roman"/>
        </w:rPr>
        <w:t xml:space="preserve"> will be clearly outlined in the analysis chapter of this report. Factors like usability and adherence to standards of the web are to be factored into evaluation. </w:t>
      </w:r>
    </w:p>
    <w:p w:rsidR="00783634" w:rsidRPr="003C07F9" w:rsidRDefault="00783634" w:rsidP="00ED3800">
      <w:pPr>
        <w:pStyle w:val="BodyText"/>
        <w:numPr>
          <w:ilvl w:val="0"/>
          <w:numId w:val="30"/>
        </w:numPr>
        <w:tabs>
          <w:tab w:val="left" w:pos="0"/>
        </w:tabs>
        <w:rPr>
          <w:rFonts w:ascii="Times New Roman"/>
        </w:rPr>
      </w:pPr>
      <w:r w:rsidRPr="003C07F9">
        <w:rPr>
          <w:rFonts w:ascii="Times New Roman"/>
        </w:rPr>
        <w:t xml:space="preserve">Planning, Time Management and Development Methodology - The selected method for development will be </w:t>
      </w:r>
      <w:bookmarkStart w:id="0" w:name="hotword4"/>
      <w:bookmarkStart w:id="1" w:name="hotword3"/>
      <w:bookmarkStart w:id="2" w:name="hotword2"/>
      <w:bookmarkStart w:id="3" w:name="hotword1"/>
      <w:bookmarkEnd w:id="0"/>
      <w:bookmarkEnd w:id="1"/>
      <w:bookmarkEnd w:id="2"/>
      <w:bookmarkEnd w:id="3"/>
      <w:r w:rsidRPr="003C07F9">
        <w:rPr>
          <w:rFonts w:ascii="Times New Roman"/>
        </w:rPr>
        <w:t xml:space="preserve">examined </w:t>
      </w:r>
      <w:bookmarkStart w:id="4" w:name="hotword"/>
      <w:bookmarkEnd w:id="4"/>
      <w:r w:rsidRPr="003C07F9">
        <w:rPr>
          <w:rFonts w:ascii="Times New Roman"/>
        </w:rPr>
        <w:t xml:space="preserve">closely, also how well the time was used and the part of planning to effective time management. </w:t>
      </w:r>
    </w:p>
    <w:p w:rsidR="00783634" w:rsidRPr="003C07F9" w:rsidRDefault="00783634" w:rsidP="00ED3800">
      <w:pPr>
        <w:pStyle w:val="BodyText"/>
        <w:numPr>
          <w:ilvl w:val="0"/>
          <w:numId w:val="31"/>
        </w:numPr>
        <w:tabs>
          <w:tab w:val="left" w:pos="0"/>
        </w:tabs>
        <w:rPr>
          <w:rFonts w:ascii="Times New Roman"/>
        </w:rPr>
      </w:pPr>
      <w:r w:rsidRPr="003C07F9">
        <w:rPr>
          <w:rFonts w:ascii="Times New Roman"/>
        </w:rPr>
        <w:t xml:space="preserve">Suitability of Development Tools - The chosen </w:t>
      </w:r>
      <w:proofErr w:type="gramStart"/>
      <w:r w:rsidRPr="003C07F9">
        <w:rPr>
          <w:rFonts w:ascii="Times New Roman"/>
        </w:rPr>
        <w:t>tools  used</w:t>
      </w:r>
      <w:proofErr w:type="gramEnd"/>
      <w:r w:rsidRPr="003C07F9">
        <w:rPr>
          <w:rFonts w:ascii="Times New Roman"/>
        </w:rPr>
        <w:t xml:space="preserve"> in developing the application will be looked during evaluation and amidst comments on their appropriateness. </w:t>
      </w:r>
    </w:p>
    <w:p w:rsidR="00783634" w:rsidRPr="003C07F9" w:rsidRDefault="00783634" w:rsidP="00ED3800">
      <w:pPr>
        <w:pStyle w:val="BodyText"/>
        <w:numPr>
          <w:ilvl w:val="0"/>
          <w:numId w:val="32"/>
        </w:numPr>
        <w:tabs>
          <w:tab w:val="left" w:pos="0"/>
        </w:tabs>
        <w:rPr>
          <w:rFonts w:ascii="Times New Roman"/>
        </w:rPr>
      </w:pPr>
      <w:r w:rsidRPr="003C07F9">
        <w:rPr>
          <w:rFonts w:ascii="Times New Roman"/>
        </w:rPr>
        <w:t xml:space="preserve">Contrasting to Other Similar Systems This project's system will be compared to other existing alternatives systems in order to rate </w:t>
      </w:r>
      <w:proofErr w:type="gramStart"/>
      <w:r w:rsidRPr="003C07F9">
        <w:rPr>
          <w:rFonts w:ascii="Times New Roman"/>
        </w:rPr>
        <w:t>it's</w:t>
      </w:r>
      <w:proofErr w:type="gramEnd"/>
      <w:r w:rsidRPr="003C07F9">
        <w:rPr>
          <w:rFonts w:ascii="Times New Roman"/>
        </w:rPr>
        <w:t xml:space="preserve"> level of success.</w:t>
      </w:r>
    </w:p>
    <w:p w:rsidR="00783634" w:rsidRPr="003C07F9" w:rsidRDefault="00783634" w:rsidP="00ED3800">
      <w:pPr>
        <w:pStyle w:val="BodyText"/>
        <w:numPr>
          <w:ilvl w:val="0"/>
          <w:numId w:val="33"/>
        </w:numPr>
        <w:tabs>
          <w:tab w:val="left" w:pos="0"/>
        </w:tabs>
        <w:rPr>
          <w:rFonts w:ascii="Times New Roman"/>
        </w:rPr>
      </w:pPr>
      <w:r w:rsidRPr="003C07F9">
        <w:rPr>
          <w:rFonts w:ascii="Times New Roman"/>
        </w:rPr>
        <w:t xml:space="preserve">Personal Reflection This will finally reflect the on lessons learnt while carrying out the project. This is found in Appendix: Personal Reflection. </w:t>
      </w:r>
    </w:p>
    <w:p w:rsidR="00783634" w:rsidRPr="003C07F9" w:rsidRDefault="00783634" w:rsidP="00ED3800">
      <w:pPr>
        <w:pStyle w:val="Heading2"/>
        <w:numPr>
          <w:ilvl w:val="0"/>
          <w:numId w:val="34"/>
        </w:numPr>
        <w:tabs>
          <w:tab w:val="left" w:pos="0"/>
        </w:tabs>
        <w:rPr>
          <w:rFonts w:ascii="Times New Roman" w:hAnsi="Times New Roman"/>
        </w:rPr>
      </w:pPr>
      <w:r w:rsidRPr="003C07F9">
        <w:rPr>
          <w:rFonts w:ascii="Times New Roman" w:hAnsi="Times New Roman"/>
        </w:rPr>
        <w:t xml:space="preserve">1.10 Summary </w:t>
      </w:r>
    </w:p>
    <w:p w:rsidR="00783634" w:rsidRPr="003C07F9" w:rsidRDefault="00783634">
      <w:pPr>
        <w:pStyle w:val="BodyText"/>
        <w:rPr>
          <w:rFonts w:ascii="Times New Roman"/>
        </w:rPr>
      </w:pPr>
      <w:r w:rsidRPr="003C07F9">
        <w:rPr>
          <w:rFonts w:ascii="Times New Roman"/>
        </w:rPr>
        <w:t xml:space="preserve">This project has been introduced as a solution to problems faced by business and brands owners today, namely issues around social media management, social search for influencers, CRM and lead generation. This web application has been proposed to address such issues, with an objective of being laid out to guide its completion. On completion, </w:t>
      </w:r>
      <w:r w:rsidR="005722FD" w:rsidRPr="003C07F9">
        <w:rPr>
          <w:rFonts w:ascii="Times New Roman"/>
        </w:rPr>
        <w:t>successions of evaluations are</w:t>
      </w:r>
      <w:r w:rsidRPr="003C07F9">
        <w:rPr>
          <w:rFonts w:ascii="Times New Roman"/>
        </w:rPr>
        <w:t xml:space="preserve"> to be employed to examine the overall achievements of this project. The next chapter will be a detailed background on the research area, techniques and implementation steps taken in developing the web application. </w:t>
      </w:r>
    </w:p>
    <w:p w:rsidR="00783634" w:rsidRPr="003C07F9" w:rsidRDefault="00783634">
      <w:pPr>
        <w:pStyle w:val="BodyText"/>
        <w:rPr>
          <w:rFonts w:ascii="Times New Roman"/>
        </w:rPr>
      </w:pPr>
    </w:p>
    <w:p w:rsidR="00783634" w:rsidRPr="003C07F9" w:rsidRDefault="00783634">
      <w:pPr>
        <w:pStyle w:val="BodyText"/>
        <w:rPr>
          <w:rFonts w:ascii="Times New Roman"/>
          <w:sz w:val="28"/>
        </w:rPr>
      </w:pPr>
    </w:p>
    <w:p w:rsidR="00783634" w:rsidRPr="003C07F9" w:rsidRDefault="00783634">
      <w:pPr>
        <w:pStyle w:val="BodyText"/>
        <w:rPr>
          <w:rFonts w:ascii="Times New Roman"/>
          <w:sz w:val="28"/>
        </w:rPr>
      </w:pPr>
    </w:p>
    <w:p w:rsidR="00783634" w:rsidRPr="003C07F9" w:rsidRDefault="00783634">
      <w:pPr>
        <w:pStyle w:val="BodyText"/>
        <w:rPr>
          <w:rFonts w:ascii="Times New Roman"/>
          <w:sz w:val="28"/>
        </w:rPr>
      </w:pPr>
    </w:p>
    <w:p w:rsidR="00783634" w:rsidRPr="003C07F9" w:rsidRDefault="00783634">
      <w:pPr>
        <w:pStyle w:val="BodyText"/>
        <w:rPr>
          <w:rFonts w:ascii="Times New Roman"/>
          <w:sz w:val="28"/>
        </w:rPr>
      </w:pPr>
    </w:p>
    <w:p w:rsidR="00783634" w:rsidRPr="003C07F9" w:rsidRDefault="00783634">
      <w:pPr>
        <w:pStyle w:val="BodyText"/>
        <w:rPr>
          <w:rFonts w:ascii="Times New Roman"/>
          <w:sz w:val="28"/>
        </w:rPr>
      </w:pPr>
    </w:p>
    <w:p w:rsidR="00783634" w:rsidRPr="003C07F9" w:rsidRDefault="00783634">
      <w:pPr>
        <w:pStyle w:val="BodyText"/>
        <w:rPr>
          <w:rFonts w:ascii="Times New Roman"/>
          <w:sz w:val="28"/>
        </w:rPr>
      </w:pPr>
    </w:p>
    <w:p w:rsidR="00783634" w:rsidRPr="003C07F9" w:rsidRDefault="00783634">
      <w:pPr>
        <w:pStyle w:val="BodyText"/>
        <w:rPr>
          <w:rFonts w:ascii="Times New Roman"/>
          <w:sz w:val="28"/>
        </w:rPr>
      </w:pPr>
    </w:p>
    <w:p w:rsidR="00783634" w:rsidRPr="003C07F9" w:rsidRDefault="00783634">
      <w:pPr>
        <w:pStyle w:val="BodyText"/>
        <w:rPr>
          <w:rFonts w:ascii="Times New Roman"/>
          <w:sz w:val="28"/>
        </w:rPr>
      </w:pPr>
    </w:p>
    <w:p w:rsidR="00783634" w:rsidRPr="003C07F9" w:rsidRDefault="00783634">
      <w:pPr>
        <w:pStyle w:val="BodyText"/>
        <w:rPr>
          <w:rFonts w:ascii="Times New Roman"/>
          <w:sz w:val="28"/>
        </w:rPr>
      </w:pPr>
    </w:p>
    <w:p w:rsidR="001C2C46" w:rsidRPr="003C07F9" w:rsidRDefault="001C2C46">
      <w:pPr>
        <w:pStyle w:val="BodyText"/>
        <w:rPr>
          <w:rFonts w:ascii="Times New Roman"/>
          <w:sz w:val="28"/>
        </w:rPr>
      </w:pPr>
    </w:p>
    <w:p w:rsidR="001C2C46" w:rsidRPr="003C07F9" w:rsidRDefault="001C2C46">
      <w:pPr>
        <w:pStyle w:val="BodyText"/>
        <w:rPr>
          <w:rFonts w:ascii="Times New Roman"/>
          <w:sz w:val="28"/>
        </w:rPr>
      </w:pPr>
    </w:p>
    <w:p w:rsidR="00783634" w:rsidRPr="003C07F9" w:rsidRDefault="00783634">
      <w:pPr>
        <w:pStyle w:val="BodyText"/>
        <w:rPr>
          <w:rFonts w:ascii="Times New Roman"/>
          <w:sz w:val="28"/>
        </w:rPr>
      </w:pPr>
    </w:p>
    <w:p w:rsidR="00783634" w:rsidRPr="003C07F9" w:rsidRDefault="00783634">
      <w:pPr>
        <w:pStyle w:val="BodyText"/>
        <w:rPr>
          <w:rFonts w:ascii="Times New Roman"/>
          <w:sz w:val="28"/>
        </w:rPr>
      </w:pPr>
    </w:p>
    <w:p w:rsidR="00783634" w:rsidRPr="003C07F9" w:rsidRDefault="00783634">
      <w:pPr>
        <w:pStyle w:val="BodyText"/>
        <w:rPr>
          <w:rFonts w:ascii="Times New Roman"/>
          <w:sz w:val="28"/>
        </w:rPr>
      </w:pPr>
    </w:p>
    <w:p w:rsidR="00FA5A54" w:rsidRPr="003C07F9" w:rsidRDefault="00FA5A54">
      <w:pPr>
        <w:pStyle w:val="BodyText"/>
        <w:rPr>
          <w:rFonts w:ascii="Times New Roman"/>
          <w:sz w:val="28"/>
        </w:rPr>
      </w:pPr>
    </w:p>
    <w:p w:rsidR="00FA5A54" w:rsidRPr="003C07F9" w:rsidRDefault="00FA5A54">
      <w:pPr>
        <w:pStyle w:val="BodyText"/>
        <w:rPr>
          <w:rFonts w:ascii="Times New Roman"/>
          <w:sz w:val="28"/>
        </w:rPr>
      </w:pPr>
    </w:p>
    <w:p w:rsidR="00783634" w:rsidRPr="003C07F9" w:rsidRDefault="00783634">
      <w:pPr>
        <w:pStyle w:val="BodyText"/>
        <w:rPr>
          <w:rFonts w:ascii="Times New Roman"/>
          <w:sz w:val="28"/>
        </w:rPr>
      </w:pPr>
    </w:p>
    <w:p w:rsidR="00783634" w:rsidRPr="003C07F9" w:rsidRDefault="00783634">
      <w:pPr>
        <w:pStyle w:val="BodyText"/>
        <w:rPr>
          <w:rFonts w:ascii="Times New Roman"/>
          <w:sz w:val="28"/>
        </w:rPr>
      </w:pPr>
    </w:p>
    <w:p w:rsidR="00FA5A54" w:rsidRPr="003C07F9" w:rsidRDefault="00783634" w:rsidP="003C07F9">
      <w:pPr>
        <w:pStyle w:val="Heading1"/>
        <w:rPr>
          <w:rFonts w:ascii="Times New Roman"/>
        </w:rPr>
      </w:pPr>
      <w:r w:rsidRPr="003C07F9">
        <w:rPr>
          <w:rFonts w:ascii="Times New Roman"/>
        </w:rPr>
        <w:t>2 Literature Review</w:t>
      </w:r>
    </w:p>
    <w:p w:rsidR="00FA5A54" w:rsidRPr="003C07F9" w:rsidRDefault="00FA5A54" w:rsidP="00FA5A54">
      <w:pPr>
        <w:pStyle w:val="Heading2"/>
        <w:numPr>
          <w:ilvl w:val="0"/>
          <w:numId w:val="36"/>
        </w:numPr>
        <w:tabs>
          <w:tab w:val="left" w:pos="0"/>
        </w:tabs>
        <w:rPr>
          <w:rFonts w:ascii="Times New Roman" w:hAnsi="Times New Roman"/>
          <w:sz w:val="24"/>
        </w:rPr>
      </w:pPr>
      <w:r w:rsidRPr="003C07F9">
        <w:rPr>
          <w:rFonts w:ascii="Times New Roman" w:hAnsi="Times New Roman"/>
        </w:rPr>
        <w:t>2.1 Introduction</w:t>
      </w:r>
      <w:r w:rsidRPr="003C07F9">
        <w:rPr>
          <w:rFonts w:ascii="Times New Roman" w:hAnsi="Times New Roman"/>
          <w:sz w:val="24"/>
        </w:rPr>
        <w:t xml:space="preserve"> </w:t>
      </w:r>
    </w:p>
    <w:p w:rsidR="00FA5A54" w:rsidRPr="003C07F9" w:rsidRDefault="00FA5A54" w:rsidP="00FA5A54">
      <w:pPr>
        <w:spacing w:line="360" w:lineRule="auto"/>
        <w:rPr>
          <w:rFonts w:ascii="Times New Roman"/>
          <w:szCs w:val="32"/>
        </w:rPr>
      </w:pPr>
      <w:r w:rsidRPr="003C07F9">
        <w:rPr>
          <w:rFonts w:ascii="Times New Roman"/>
          <w:szCs w:val="32"/>
        </w:rPr>
        <w:t xml:space="preserve">Since the inception of computing, our planet has witnessed waves of innovations and technology sweeps. In the 1970s, mainframe computers were used to compute and interpret data for decision-making within organizations. The 1980s, made way for personal computing, this was the beginning of automating manual tasks. </w:t>
      </w:r>
    </w:p>
    <w:p w:rsidR="00FA5A54" w:rsidRPr="003C07F9" w:rsidRDefault="00FA5A54" w:rsidP="00FA5A54">
      <w:pPr>
        <w:spacing w:line="360" w:lineRule="auto"/>
        <w:rPr>
          <w:rFonts w:ascii="Times New Roman"/>
          <w:szCs w:val="32"/>
        </w:rPr>
      </w:pPr>
      <w:r w:rsidRPr="003C07F9">
        <w:rPr>
          <w:rFonts w:ascii="Times New Roman"/>
          <w:szCs w:val="32"/>
        </w:rPr>
        <w:t>The 1990s, it was Internet computing, this became the first to indigenously facilitate groups and conversation asynchronously. And presently in this decade it is social computing that is permeating across the Internet via social graphs to connect people.</w:t>
      </w:r>
    </w:p>
    <w:p w:rsidR="00FA5A54" w:rsidRPr="003C07F9" w:rsidRDefault="00FA5A54" w:rsidP="00FA5A54">
      <w:pPr>
        <w:spacing w:line="360" w:lineRule="auto"/>
        <w:rPr>
          <w:rFonts w:ascii="Times New Roman"/>
          <w:szCs w:val="32"/>
        </w:rPr>
      </w:pPr>
      <w:r w:rsidRPr="003C07F9">
        <w:rPr>
          <w:rFonts w:ascii="Times New Roman"/>
          <w:szCs w:val="32"/>
        </w:rPr>
        <w:t>Businesses and brands have over the years heavily relied on print / digital media, telecommunications services and the Internet to reach out to their target audience. The print / digital media provides a one to many pattern while the telecommunications services provides a one to one pattern. The Internet gives a many to many pattern.  The Internet has built-in structure for conveying telecommunication services via VOIP and print / digital media via TCP/IP concurrently. This lead to the migration of phone calls, music, movies and newspapers etc to the Internet (</w:t>
      </w:r>
      <w:proofErr w:type="spellStart"/>
      <w:r w:rsidRPr="003C07F9">
        <w:rPr>
          <w:rFonts w:ascii="Times New Roman"/>
          <w:szCs w:val="32"/>
        </w:rPr>
        <w:t>Shirky</w:t>
      </w:r>
      <w:proofErr w:type="spellEnd"/>
      <w:r w:rsidRPr="003C07F9">
        <w:rPr>
          <w:rFonts w:ascii="Times New Roman"/>
          <w:szCs w:val="32"/>
        </w:rPr>
        <w:t xml:space="preserve"> C., 2009).</w:t>
      </w:r>
    </w:p>
    <w:p w:rsidR="00FA5A54" w:rsidRPr="003C07F9" w:rsidRDefault="00FA5A54" w:rsidP="00FA5A54">
      <w:pPr>
        <w:spacing w:line="360" w:lineRule="auto"/>
        <w:rPr>
          <w:rFonts w:ascii="Times New Roman"/>
          <w:szCs w:val="32"/>
        </w:rPr>
      </w:pPr>
      <w:r w:rsidRPr="003C07F9">
        <w:rPr>
          <w:rFonts w:ascii="Times New Roman"/>
          <w:szCs w:val="32"/>
        </w:rPr>
        <w:t xml:space="preserve">Social computing combines the Internet, networking and communication technologies to </w:t>
      </w:r>
      <w:r w:rsidRPr="003C07F9">
        <w:rPr>
          <w:rFonts w:ascii="Times New Roman"/>
        </w:rPr>
        <w:t>facilitate</w:t>
      </w:r>
      <w:r w:rsidRPr="003C07F9">
        <w:rPr>
          <w:rFonts w:ascii="Times New Roman"/>
          <w:szCs w:val="32"/>
        </w:rPr>
        <w:t xml:space="preserve"> participation, social interaction and human innovation. Social interaction denotes the mutual influence a person has on the other’s behaviour. </w:t>
      </w:r>
    </w:p>
    <w:p w:rsidR="00FA5A54" w:rsidRPr="003C07F9" w:rsidRDefault="00FA5A54" w:rsidP="00FA5A54">
      <w:pPr>
        <w:spacing w:line="360" w:lineRule="auto"/>
        <w:rPr>
          <w:rFonts w:ascii="Times New Roman"/>
          <w:szCs w:val="32"/>
        </w:rPr>
      </w:pPr>
      <w:r w:rsidRPr="003C07F9">
        <w:rPr>
          <w:rFonts w:ascii="Times New Roman"/>
          <w:szCs w:val="32"/>
        </w:rPr>
        <w:t xml:space="preserve">With emergence of social media networks, the way people communicate, collaborate and share data has changed. Groups that see, read or hear about things of interest to them, can share information easily and gather around via social networks to talk to each other. This has transformed the members of the former target audience from content consumers to content producers. These producers produce unfettered contents, which largely reflects the true complexion of the dialogue. </w:t>
      </w:r>
    </w:p>
    <w:p w:rsidR="00FA5A54" w:rsidRPr="003C07F9" w:rsidRDefault="00FA5A54" w:rsidP="00FA5A54">
      <w:pPr>
        <w:spacing w:line="360" w:lineRule="auto"/>
        <w:rPr>
          <w:rFonts w:ascii="Times New Roman"/>
          <w:szCs w:val="32"/>
        </w:rPr>
      </w:pPr>
      <w:r w:rsidRPr="003C07F9">
        <w:rPr>
          <w:rFonts w:ascii="Times New Roman"/>
          <w:szCs w:val="32"/>
        </w:rPr>
        <w:t>It appears that in the present scenery, media is global, social, ubiquitous and cheap (</w:t>
      </w:r>
      <w:proofErr w:type="spellStart"/>
      <w:r w:rsidRPr="003C07F9">
        <w:rPr>
          <w:rFonts w:ascii="Times New Roman"/>
          <w:szCs w:val="32"/>
        </w:rPr>
        <w:t>Shirky</w:t>
      </w:r>
      <w:proofErr w:type="spellEnd"/>
      <w:r w:rsidRPr="003C07F9">
        <w:rPr>
          <w:rFonts w:ascii="Times New Roman"/>
          <w:szCs w:val="32"/>
        </w:rPr>
        <w:t xml:space="preserve"> C., 2009). The aggregation of these user-generated opinions is revolutionary for businesses and brands. This will drive innovation within them and help them make informed decisions</w:t>
      </w:r>
      <w:r w:rsidRPr="003C07F9">
        <w:rPr>
          <w:rFonts w:ascii="Times New Roman"/>
        </w:rPr>
        <w:t xml:space="preserve"> (</w:t>
      </w:r>
      <w:proofErr w:type="spellStart"/>
      <w:r w:rsidRPr="003C07F9">
        <w:rPr>
          <w:rFonts w:ascii="Times New Roman"/>
        </w:rPr>
        <w:t>Surowiecki</w:t>
      </w:r>
      <w:proofErr w:type="spellEnd"/>
      <w:r w:rsidRPr="003C07F9">
        <w:rPr>
          <w:rFonts w:ascii="Times New Roman"/>
        </w:rPr>
        <w:t>, J. 2004)</w:t>
      </w:r>
      <w:r w:rsidRPr="003C07F9">
        <w:rPr>
          <w:rFonts w:ascii="Times New Roman"/>
          <w:szCs w:val="32"/>
        </w:rPr>
        <w:t>.</w:t>
      </w:r>
    </w:p>
    <w:p w:rsidR="00783634" w:rsidRPr="003C07F9" w:rsidRDefault="00783634" w:rsidP="00ED3800">
      <w:pPr>
        <w:pStyle w:val="Heading2"/>
        <w:numPr>
          <w:ilvl w:val="0"/>
          <w:numId w:val="36"/>
        </w:numPr>
        <w:tabs>
          <w:tab w:val="left" w:pos="0"/>
        </w:tabs>
        <w:rPr>
          <w:rFonts w:ascii="Times New Roman" w:hAnsi="Times New Roman"/>
          <w:sz w:val="24"/>
        </w:rPr>
      </w:pPr>
      <w:bookmarkStart w:id="5" w:name="__RefHeading__15_1382914297"/>
      <w:bookmarkStart w:id="6" w:name="__RefHeading__17_1382914297"/>
      <w:bookmarkEnd w:id="5"/>
      <w:bookmarkEnd w:id="6"/>
      <w:r w:rsidRPr="003C07F9">
        <w:rPr>
          <w:rFonts w:ascii="Times New Roman" w:hAnsi="Times New Roman"/>
        </w:rPr>
        <w:t>2.</w:t>
      </w:r>
      <w:r w:rsidR="00FA5A54" w:rsidRPr="003C07F9">
        <w:rPr>
          <w:rFonts w:ascii="Times New Roman" w:hAnsi="Times New Roman"/>
        </w:rPr>
        <w:t>2</w:t>
      </w:r>
      <w:r w:rsidRPr="003C07F9">
        <w:rPr>
          <w:rFonts w:ascii="Times New Roman" w:hAnsi="Times New Roman"/>
        </w:rPr>
        <w:t xml:space="preserve"> Web 2.0</w:t>
      </w:r>
      <w:r w:rsidRPr="003C07F9">
        <w:rPr>
          <w:rFonts w:ascii="Times New Roman" w:hAnsi="Times New Roman"/>
          <w:sz w:val="24"/>
        </w:rPr>
        <w:t xml:space="preserve"> </w:t>
      </w:r>
    </w:p>
    <w:p w:rsidR="00783634" w:rsidRPr="003C07F9" w:rsidRDefault="00783634">
      <w:pPr>
        <w:spacing w:line="360" w:lineRule="auto"/>
        <w:rPr>
          <w:rFonts w:ascii="Times New Roman"/>
        </w:rPr>
      </w:pPr>
      <w:r w:rsidRPr="003C07F9">
        <w:rPr>
          <w:rFonts w:ascii="Times New Roman"/>
        </w:rPr>
        <w:t xml:space="preserve">2001 is marked as the beginning of technology sweeps on the web. It appeared at the time that the web was being publicized excessively and the resulting changes and buzzwords appeared to be a common highlight of these technological innovations. </w:t>
      </w:r>
    </w:p>
    <w:p w:rsidR="00783634" w:rsidRPr="003C07F9" w:rsidRDefault="00783634">
      <w:pPr>
        <w:spacing w:line="360" w:lineRule="auto"/>
        <w:rPr>
          <w:rFonts w:ascii="Times New Roman"/>
          <w:lang w:val="en-US"/>
        </w:rPr>
      </w:pPr>
      <w:r w:rsidRPr="003C07F9">
        <w:rPr>
          <w:rFonts w:ascii="Times New Roman"/>
          <w:lang w:val="en-US"/>
        </w:rPr>
        <w:t xml:space="preserve">Today Internet users in their alarming numbers are utilizing </w:t>
      </w:r>
      <w:r w:rsidRPr="003C07F9">
        <w:rPr>
          <w:rFonts w:ascii="Times New Roman"/>
        </w:rPr>
        <w:t>web</w:t>
      </w:r>
      <w:r w:rsidRPr="003C07F9">
        <w:rPr>
          <w:rFonts w:ascii="Times New Roman"/>
          <w:lang w:val="en-US"/>
        </w:rPr>
        <w:t xml:space="preserve"> technologies especially social web sites to connect with their friends, make new friends, and share the contents they discover or have, like social bookmarks, status message or monologues, news, photos, videos, and articles. </w:t>
      </w:r>
    </w:p>
    <w:p w:rsidR="00783634" w:rsidRPr="003C07F9" w:rsidRDefault="00783634">
      <w:pPr>
        <w:spacing w:line="360" w:lineRule="auto"/>
        <w:rPr>
          <w:rFonts w:ascii="Times New Roman"/>
          <w:lang w:val="en-US"/>
        </w:rPr>
      </w:pPr>
      <w:r w:rsidRPr="003C07F9">
        <w:rPr>
          <w:rFonts w:ascii="Times New Roman"/>
          <w:lang w:val="en-US"/>
        </w:rPr>
        <w:t xml:space="preserve">There are so many social web sites out there; at the moment the most popular ones are </w:t>
      </w:r>
      <w:proofErr w:type="spellStart"/>
      <w:r w:rsidRPr="003C07F9">
        <w:rPr>
          <w:rFonts w:ascii="Times New Roman"/>
          <w:lang w:val="en-US"/>
        </w:rPr>
        <w:t>facebook</w:t>
      </w:r>
      <w:proofErr w:type="spellEnd"/>
      <w:r w:rsidRPr="003C07F9">
        <w:rPr>
          <w:rFonts w:ascii="Times New Roman"/>
          <w:lang w:val="en-US"/>
        </w:rPr>
        <w:t xml:space="preserve">, </w:t>
      </w:r>
      <w:proofErr w:type="spellStart"/>
      <w:r w:rsidRPr="003C07F9">
        <w:rPr>
          <w:rFonts w:ascii="Times New Roman"/>
          <w:lang w:val="en-US"/>
        </w:rPr>
        <w:t>myspace</w:t>
      </w:r>
      <w:proofErr w:type="spellEnd"/>
      <w:r w:rsidRPr="003C07F9">
        <w:rPr>
          <w:rFonts w:ascii="Times New Roman"/>
          <w:lang w:val="en-US"/>
        </w:rPr>
        <w:t xml:space="preserve">, </w:t>
      </w:r>
      <w:proofErr w:type="spellStart"/>
      <w:r w:rsidRPr="003C07F9">
        <w:rPr>
          <w:rFonts w:ascii="Times New Roman"/>
          <w:lang w:val="en-US"/>
        </w:rPr>
        <w:t>linkedin</w:t>
      </w:r>
      <w:proofErr w:type="spellEnd"/>
      <w:r w:rsidRPr="003C07F9">
        <w:rPr>
          <w:rFonts w:ascii="Times New Roman"/>
          <w:lang w:val="en-US"/>
        </w:rPr>
        <w:t xml:space="preserve"> and twitter. These social networks claim to have user population larger than some countries in the world.  Their features have been evolving quite rapidly. These features are heavily based on concepts of Web 2.0.</w:t>
      </w:r>
    </w:p>
    <w:p w:rsidR="00783634" w:rsidRPr="003C07F9" w:rsidRDefault="00783634">
      <w:pPr>
        <w:spacing w:line="360" w:lineRule="auto"/>
        <w:rPr>
          <w:rFonts w:ascii="Times New Roman"/>
          <w:lang w:val="en-US"/>
        </w:rPr>
      </w:pPr>
      <w:r w:rsidRPr="003C07F9">
        <w:rPr>
          <w:rFonts w:ascii="Times New Roman"/>
          <w:lang w:val="en-US"/>
        </w:rPr>
        <w:t>The name Web 2.0 was given after a brainstorming session at a conference organized by O</w:t>
      </w:r>
      <w:proofErr w:type="gramStart"/>
      <w:r w:rsidRPr="003C07F9">
        <w:rPr>
          <w:rFonts w:ascii="Times New Roman"/>
        </w:rPr>
        <w:t>?</w:t>
      </w:r>
      <w:proofErr w:type="spellStart"/>
      <w:r w:rsidRPr="003C07F9">
        <w:rPr>
          <w:rFonts w:ascii="Times New Roman"/>
          <w:lang w:val="en-US"/>
        </w:rPr>
        <w:t>eilly</w:t>
      </w:r>
      <w:proofErr w:type="spellEnd"/>
      <w:proofErr w:type="gramEnd"/>
      <w:r w:rsidRPr="003C07F9">
        <w:rPr>
          <w:rFonts w:ascii="Times New Roman"/>
          <w:lang w:val="en-US"/>
        </w:rPr>
        <w:t xml:space="preserve"> and Media Live International, to the new innovations that had evolved on the web.</w:t>
      </w:r>
    </w:p>
    <w:p w:rsidR="00783634" w:rsidRPr="003C07F9" w:rsidRDefault="00783634">
      <w:pPr>
        <w:spacing w:line="360" w:lineRule="auto"/>
        <w:rPr>
          <w:rFonts w:ascii="Times New Roman"/>
          <w:lang w:val="en-US"/>
        </w:rPr>
      </w:pPr>
    </w:p>
    <w:p w:rsidR="00783634" w:rsidRPr="003C07F9" w:rsidRDefault="00783634">
      <w:pPr>
        <w:spacing w:line="360" w:lineRule="auto"/>
        <w:rPr>
          <w:rFonts w:ascii="Times New Roman"/>
          <w:lang w:val="en-US"/>
        </w:rPr>
      </w:pPr>
      <w:r w:rsidRPr="003C07F9">
        <w:rPr>
          <w:rFonts w:ascii="Times New Roman"/>
          <w:i/>
          <w:lang w:val="en-US"/>
        </w:rPr>
        <w:t>“You can visualize Web 2.0 as a set of principles and practices that tie together a veritable solar system of sites that demonstrate some or all of those principles, at a varying distance from that core.”</w:t>
      </w:r>
      <w:r w:rsidRPr="003C07F9">
        <w:rPr>
          <w:rFonts w:ascii="Times New Roman"/>
          <w:lang w:val="en-US"/>
        </w:rPr>
        <w:t xml:space="preserve"> (O</w:t>
      </w:r>
      <w:proofErr w:type="gramStart"/>
      <w:r w:rsidRPr="003C07F9">
        <w:rPr>
          <w:rFonts w:ascii="Times New Roman"/>
        </w:rPr>
        <w:t>?</w:t>
      </w:r>
      <w:proofErr w:type="spellStart"/>
      <w:r w:rsidRPr="003C07F9">
        <w:rPr>
          <w:rFonts w:ascii="Times New Roman"/>
          <w:lang w:val="en-US"/>
        </w:rPr>
        <w:t>eilly</w:t>
      </w:r>
      <w:proofErr w:type="spellEnd"/>
      <w:proofErr w:type="gramEnd"/>
      <w:r w:rsidRPr="003C07F9">
        <w:rPr>
          <w:rFonts w:ascii="Times New Roman"/>
          <w:lang w:val="en-US"/>
        </w:rPr>
        <w:t xml:space="preserve"> 2005).</w:t>
      </w:r>
    </w:p>
    <w:p w:rsidR="00783634" w:rsidRPr="003C07F9" w:rsidRDefault="00783634">
      <w:pPr>
        <w:spacing w:line="360" w:lineRule="auto"/>
        <w:rPr>
          <w:rFonts w:ascii="Times New Roman"/>
        </w:rPr>
      </w:pPr>
    </w:p>
    <w:p w:rsidR="00783634" w:rsidRPr="003C07F9" w:rsidRDefault="00783634">
      <w:pPr>
        <w:spacing w:line="360" w:lineRule="auto"/>
        <w:rPr>
          <w:rFonts w:ascii="Times New Roman"/>
          <w:lang w:val="en-US"/>
        </w:rPr>
      </w:pPr>
      <w:r w:rsidRPr="003C07F9">
        <w:rPr>
          <w:rFonts w:ascii="Times New Roman"/>
          <w:lang w:val="en-US"/>
        </w:rPr>
        <w:t xml:space="preserve">Social media mechanisms (which include instant messaging, </w:t>
      </w:r>
      <w:proofErr w:type="spellStart"/>
      <w:r w:rsidRPr="003C07F9">
        <w:rPr>
          <w:rFonts w:ascii="Times New Roman"/>
          <w:lang w:val="en-US"/>
        </w:rPr>
        <w:t>blogs</w:t>
      </w:r>
      <w:proofErr w:type="spellEnd"/>
      <w:r w:rsidRPr="003C07F9">
        <w:rPr>
          <w:rFonts w:ascii="Times New Roman"/>
          <w:lang w:val="en-US"/>
        </w:rPr>
        <w:t xml:space="preserve"> and social networks) are established on ideology and fundamental mechanics of Web 2.0, they are mostly a set of Internet based applications facilitating the creation and sharing of contents generated by its users (Kaplan and </w:t>
      </w:r>
      <w:proofErr w:type="spellStart"/>
      <w:r w:rsidRPr="003C07F9">
        <w:rPr>
          <w:rFonts w:ascii="Times New Roman"/>
          <w:lang w:val="en-US"/>
        </w:rPr>
        <w:t>Haenlein</w:t>
      </w:r>
      <w:proofErr w:type="spellEnd"/>
      <w:r w:rsidRPr="003C07F9">
        <w:rPr>
          <w:rFonts w:ascii="Times New Roman"/>
          <w:lang w:val="en-US"/>
        </w:rPr>
        <w:t>, 2010).</w:t>
      </w:r>
    </w:p>
    <w:p w:rsidR="00783634" w:rsidRPr="003C07F9" w:rsidRDefault="00783634" w:rsidP="00ED3800">
      <w:pPr>
        <w:pStyle w:val="Heading2"/>
        <w:numPr>
          <w:ilvl w:val="0"/>
          <w:numId w:val="37"/>
        </w:numPr>
        <w:tabs>
          <w:tab w:val="left" w:pos="0"/>
        </w:tabs>
        <w:rPr>
          <w:rFonts w:ascii="Times New Roman" w:hAnsi="Times New Roman"/>
        </w:rPr>
      </w:pPr>
      <w:bookmarkStart w:id="7" w:name="__RefHeading__19_1382914297"/>
      <w:bookmarkEnd w:id="7"/>
      <w:r w:rsidRPr="003C07F9">
        <w:rPr>
          <w:rFonts w:ascii="Times New Roman" w:hAnsi="Times New Roman"/>
        </w:rPr>
        <w:t>2.</w:t>
      </w:r>
      <w:r w:rsidR="004F3706" w:rsidRPr="003C07F9">
        <w:rPr>
          <w:rFonts w:ascii="Times New Roman" w:hAnsi="Times New Roman"/>
        </w:rPr>
        <w:t>3</w:t>
      </w:r>
      <w:r w:rsidRPr="003C07F9">
        <w:rPr>
          <w:rFonts w:ascii="Times New Roman" w:hAnsi="Times New Roman"/>
        </w:rPr>
        <w:t xml:space="preserve"> Social Media and Interaction</w:t>
      </w:r>
    </w:p>
    <w:p w:rsidR="00783634" w:rsidRPr="003C07F9" w:rsidRDefault="00783634">
      <w:pPr>
        <w:spacing w:line="360" w:lineRule="auto"/>
        <w:rPr>
          <w:rFonts w:ascii="Times New Roman"/>
        </w:rPr>
      </w:pPr>
      <w:r w:rsidRPr="003C07F9">
        <w:rPr>
          <w:rFonts w:ascii="Times New Roman"/>
        </w:rPr>
        <w:t xml:space="preserve">Social media are communication mediums on the Internet for social interaction, exploiting web based publishing methods to broadcast and transform the monologues from individuals to social dialogues in an unfettered manner. </w:t>
      </w:r>
    </w:p>
    <w:p w:rsidR="00783634" w:rsidRPr="003C07F9" w:rsidRDefault="00783634">
      <w:pPr>
        <w:spacing w:line="360" w:lineRule="auto"/>
        <w:rPr>
          <w:rFonts w:ascii="Times New Roman"/>
          <w:lang w:val="en-US"/>
        </w:rPr>
      </w:pPr>
      <w:r w:rsidRPr="003C07F9">
        <w:rPr>
          <w:rFonts w:ascii="Times New Roman"/>
        </w:rPr>
        <w:t xml:space="preserve">Social interaction underscores mutual influence we have on each other. </w:t>
      </w:r>
      <w:r w:rsidRPr="003C07F9">
        <w:rPr>
          <w:rFonts w:ascii="Times New Roman"/>
          <w:lang w:val="en-US"/>
        </w:rPr>
        <w:t xml:space="preserve">Social interactions are the </w:t>
      </w:r>
      <w:proofErr w:type="spellStart"/>
      <w:r w:rsidRPr="003C07F9">
        <w:rPr>
          <w:rFonts w:ascii="Times New Roman"/>
          <w:lang w:val="en-US"/>
        </w:rPr>
        <w:t>behaviours</w:t>
      </w:r>
      <w:proofErr w:type="spellEnd"/>
      <w:r w:rsidRPr="003C07F9">
        <w:rPr>
          <w:rFonts w:ascii="Times New Roman"/>
          <w:lang w:val="en-US"/>
        </w:rPr>
        <w:t>, gestures and/or actions of two or more persons cooperatively oriented towards each other</w:t>
      </w:r>
      <w:r w:rsidRPr="003C07F9">
        <w:rPr>
          <w:rFonts w:ascii="Times New Roman"/>
        </w:rPr>
        <w:t xml:space="preserve">? </w:t>
      </w:r>
      <w:proofErr w:type="gramStart"/>
      <w:r w:rsidRPr="003C07F9">
        <w:rPr>
          <w:rFonts w:ascii="Times New Roman"/>
          <w:lang w:val="en-US"/>
        </w:rPr>
        <w:t>subjective</w:t>
      </w:r>
      <w:proofErr w:type="gramEnd"/>
      <w:r w:rsidRPr="003C07F9">
        <w:rPr>
          <w:rFonts w:ascii="Times New Roman"/>
          <w:lang w:val="en-US"/>
        </w:rPr>
        <w:t xml:space="preserve"> intentions, sometimes in a symbiotic manner. </w:t>
      </w:r>
    </w:p>
    <w:p w:rsidR="00783634" w:rsidRPr="003C07F9" w:rsidRDefault="00783634">
      <w:pPr>
        <w:spacing w:line="360" w:lineRule="auto"/>
        <w:rPr>
          <w:rFonts w:ascii="Times New Roman"/>
        </w:rPr>
      </w:pPr>
      <w:r w:rsidRPr="003C07F9">
        <w:rPr>
          <w:rFonts w:ascii="Times New Roman"/>
        </w:rPr>
        <w:t xml:space="preserve">According to </w:t>
      </w:r>
      <w:r w:rsidRPr="003C07F9">
        <w:rPr>
          <w:rFonts w:ascii="Times New Roman"/>
          <w:lang w:val="en-US"/>
        </w:rPr>
        <w:t xml:space="preserve">Kaplan and </w:t>
      </w:r>
      <w:proofErr w:type="spellStart"/>
      <w:r w:rsidRPr="003C07F9">
        <w:rPr>
          <w:rFonts w:ascii="Times New Roman"/>
          <w:lang w:val="en-US"/>
        </w:rPr>
        <w:t>Haenlein</w:t>
      </w:r>
      <w:proofErr w:type="spellEnd"/>
      <w:r w:rsidRPr="003C07F9">
        <w:rPr>
          <w:rFonts w:ascii="Times New Roman"/>
          <w:lang w:val="en-US"/>
        </w:rPr>
        <w:t xml:space="preserve">, (2010) Social media can be classified into </w:t>
      </w:r>
      <w:r w:rsidRPr="003C07F9">
        <w:rPr>
          <w:rFonts w:ascii="Times New Roman"/>
        </w:rPr>
        <w:t xml:space="preserve">six varying forms: Virtual game worlds, virtual social worlds, collaborative projects, </w:t>
      </w:r>
      <w:proofErr w:type="spellStart"/>
      <w:r w:rsidRPr="003C07F9">
        <w:rPr>
          <w:rFonts w:ascii="Times New Roman"/>
        </w:rPr>
        <w:t>blogs</w:t>
      </w:r>
      <w:proofErr w:type="spellEnd"/>
      <w:r w:rsidRPr="003C07F9">
        <w:rPr>
          <w:rFonts w:ascii="Times New Roman"/>
        </w:rPr>
        <w:t xml:space="preserve"> and </w:t>
      </w:r>
      <w:proofErr w:type="spellStart"/>
      <w:r w:rsidRPr="003C07F9">
        <w:rPr>
          <w:rFonts w:ascii="Times New Roman"/>
        </w:rPr>
        <w:t>microblogs</w:t>
      </w:r>
      <w:proofErr w:type="spellEnd"/>
      <w:r w:rsidRPr="003C07F9">
        <w:rPr>
          <w:rFonts w:ascii="Times New Roman"/>
        </w:rPr>
        <w:t xml:space="preserve">, content communities and finally the social networking sites. These social services are commonly integrated via social network aggregation platforms. This allows for users to socially interact via </w:t>
      </w:r>
      <w:proofErr w:type="spellStart"/>
      <w:r w:rsidRPr="003C07F9">
        <w:rPr>
          <w:rFonts w:ascii="Times New Roman"/>
        </w:rPr>
        <w:t>blogs</w:t>
      </w:r>
      <w:proofErr w:type="spellEnd"/>
      <w:r w:rsidRPr="003C07F9">
        <w:rPr>
          <w:rFonts w:ascii="Times New Roman"/>
        </w:rPr>
        <w:t xml:space="preserve"> (i.e. web logs), </w:t>
      </w:r>
      <w:proofErr w:type="spellStart"/>
      <w:r w:rsidRPr="003C07F9">
        <w:rPr>
          <w:rFonts w:ascii="Times New Roman"/>
        </w:rPr>
        <w:t>vlogs</w:t>
      </w:r>
      <w:proofErr w:type="spellEnd"/>
      <w:r w:rsidRPr="003C07F9">
        <w:rPr>
          <w:rFonts w:ascii="Times New Roman"/>
        </w:rPr>
        <w:t xml:space="preserve"> (i.e. video logs), picture sharing, wall postings, email, instant messaging, video sharing, music sharing, crowd sourcing, and voice over IP (e.g. </w:t>
      </w:r>
      <w:proofErr w:type="spellStart"/>
      <w:r w:rsidRPr="003C07F9">
        <w:rPr>
          <w:rFonts w:ascii="Times New Roman"/>
        </w:rPr>
        <w:t>skype</w:t>
      </w:r>
      <w:proofErr w:type="spellEnd"/>
      <w:r w:rsidRPr="003C07F9">
        <w:rPr>
          <w:rFonts w:ascii="Times New Roman"/>
        </w:rPr>
        <w:t>) etc.</w:t>
      </w:r>
    </w:p>
    <w:p w:rsidR="00783634" w:rsidRPr="003C07F9" w:rsidRDefault="00783634">
      <w:pPr>
        <w:spacing w:line="360" w:lineRule="auto"/>
        <w:rPr>
          <w:rFonts w:ascii="Times New Roman"/>
        </w:rPr>
      </w:pPr>
    </w:p>
    <w:p w:rsidR="00783634" w:rsidRPr="003C07F9" w:rsidRDefault="00783634">
      <w:pPr>
        <w:spacing w:line="360" w:lineRule="auto"/>
        <w:rPr>
          <w:rFonts w:ascii="Times New Roman"/>
        </w:rPr>
      </w:pPr>
      <w:r w:rsidRPr="003C07F9">
        <w:rPr>
          <w:rFonts w:ascii="Times New Roman"/>
        </w:rPr>
        <w:t>In November 2008, the North Americans had a presidential election and there some fears in some parts of the country of voter suppressions. A plan came up to video the voting exercise. The idea was that individual citizens with mobile phones capable of taking photos and/or creating video, would be on the look out to document proceedings of any forms of voter suppression techniques at their local polling station and multimedia file are then uploaded this to the repository of videothevote.org and this served as operate as a form of citizen observation that will help maintain the sanctity of the voting exercise. This is a pattern that assumes that we are all in this together (</w:t>
      </w:r>
      <w:proofErr w:type="spellStart"/>
      <w:r w:rsidRPr="003C07F9">
        <w:rPr>
          <w:rFonts w:ascii="Times New Roman"/>
        </w:rPr>
        <w:t>Shirky</w:t>
      </w:r>
      <w:proofErr w:type="spellEnd"/>
      <w:r w:rsidRPr="003C07F9">
        <w:rPr>
          <w:rFonts w:ascii="Times New Roman"/>
        </w:rPr>
        <w:t>, 2009).</w:t>
      </w:r>
    </w:p>
    <w:p w:rsidR="00783634" w:rsidRPr="003C07F9" w:rsidRDefault="00783634">
      <w:pPr>
        <w:spacing w:line="360" w:lineRule="auto"/>
        <w:rPr>
          <w:rFonts w:ascii="Times New Roman"/>
        </w:rPr>
      </w:pPr>
    </w:p>
    <w:p w:rsidR="00783634" w:rsidRPr="003C07F9" w:rsidRDefault="00783634">
      <w:pPr>
        <w:spacing w:line="360" w:lineRule="auto"/>
        <w:rPr>
          <w:rFonts w:ascii="Times New Roman"/>
        </w:rPr>
      </w:pPr>
      <w:r w:rsidRPr="003C07F9">
        <w:rPr>
          <w:rFonts w:ascii="Times New Roman"/>
        </w:rPr>
        <w:t xml:space="preserve">What matters here is not the technical capital but the social capital; because now that media is becoming increasingly social, innovation can happen anyway at any time. Thanks to social media collaboration and communication innovation is happening everywhere, moving from one spot to the other. </w:t>
      </w:r>
    </w:p>
    <w:p w:rsidR="00783634" w:rsidRPr="003C07F9" w:rsidRDefault="00783634">
      <w:pPr>
        <w:spacing w:line="360" w:lineRule="auto"/>
        <w:rPr>
          <w:rFonts w:ascii="Times New Roman"/>
        </w:rPr>
      </w:pPr>
    </w:p>
    <w:p w:rsidR="00783634" w:rsidRPr="003C07F9" w:rsidRDefault="00783634">
      <w:pPr>
        <w:spacing w:line="360" w:lineRule="auto"/>
        <w:rPr>
          <w:rFonts w:ascii="Times New Roman"/>
        </w:rPr>
      </w:pPr>
      <w:r w:rsidRPr="003C07F9">
        <w:rPr>
          <w:rFonts w:ascii="Times New Roman"/>
        </w:rPr>
        <w:t>The Sichuan province of China in May 2008, suffered massive destruction in a wide area to an earthquake. The earthquake was reported as it was happening, people were tweeting on twitter, taking and uploading video and photo footage of buildings shaking to social media web site. And because of the social connection people around the world were able to get information about the quake. The BBC received hint of the Sichuan earthquake via twitter, ahead of the American geological survey. The earthquake china had prior to this one, it took them three months to admit that anything had happened. This wind of the quake attracted global interest and it was not quite long that donations and aid started pouring from all corners of the globe.</w:t>
      </w:r>
    </w:p>
    <w:p w:rsidR="00783634" w:rsidRPr="003C07F9" w:rsidRDefault="00783634">
      <w:pPr>
        <w:spacing w:line="360" w:lineRule="auto"/>
        <w:rPr>
          <w:rFonts w:ascii="Times New Roman"/>
        </w:rPr>
      </w:pPr>
    </w:p>
    <w:p w:rsidR="00783634" w:rsidRPr="003C07F9" w:rsidRDefault="00783634">
      <w:pPr>
        <w:spacing w:line="360" w:lineRule="auto"/>
        <w:rPr>
          <w:rFonts w:ascii="Times New Roman"/>
        </w:rPr>
      </w:pPr>
      <w:r w:rsidRPr="003C07F9">
        <w:rPr>
          <w:rFonts w:ascii="Times New Roman"/>
        </w:rPr>
        <w:t xml:space="preserve">The media ecosystem has transformed as a whole, not just a particular instance. These case studies show how social media facilitates information dissemination to influence social behaviour and interaction, this does not only concern users generating and sharing data, but also affect organizations that want to reach out to their target audience. Most organizations that are trying to send messages to a distributed collection of the audience can use social media to talk to the audience and the audience can now talk back. </w:t>
      </w:r>
    </w:p>
    <w:p w:rsidR="00783634" w:rsidRPr="003C07F9" w:rsidRDefault="00783634">
      <w:pPr>
        <w:spacing w:line="360" w:lineRule="auto"/>
        <w:rPr>
          <w:rFonts w:ascii="Times New Roman"/>
        </w:rPr>
      </w:pPr>
    </w:p>
    <w:p w:rsidR="00783634" w:rsidRPr="003C07F9" w:rsidRDefault="00783634">
      <w:pPr>
        <w:spacing w:line="360" w:lineRule="auto"/>
        <w:rPr>
          <w:rFonts w:ascii="Times New Roman"/>
        </w:rPr>
      </w:pPr>
    </w:p>
    <w:p w:rsidR="00783634" w:rsidRPr="003C07F9" w:rsidRDefault="00783634">
      <w:pPr>
        <w:spacing w:line="360" w:lineRule="auto"/>
        <w:rPr>
          <w:rFonts w:ascii="Times New Roman"/>
        </w:rPr>
      </w:pPr>
      <w:r w:rsidRPr="003C07F9">
        <w:rPr>
          <w:rFonts w:ascii="Times New Roman"/>
        </w:rPr>
        <w:t xml:space="preserve">It appears that the part of the media landscape which is primarily made up of the print/digital media and have professionals broadcasting messages </w:t>
      </w:r>
      <w:proofErr w:type="gramStart"/>
      <w:r w:rsidRPr="003C07F9">
        <w:rPr>
          <w:rFonts w:ascii="Times New Roman"/>
        </w:rPr>
        <w:t>to ?s</w:t>
      </w:r>
      <w:proofErr w:type="gramEnd"/>
      <w:r w:rsidRPr="003C07F9">
        <w:rPr>
          <w:rFonts w:ascii="Times New Roman"/>
        </w:rPr>
        <w:t xml:space="preserve"> is now gradually slipping away. In a world where media is becoming global, social, ubiquitous and cheap, in a world where the former audience (</w:t>
      </w:r>
      <w:proofErr w:type="gramStart"/>
      <w:r w:rsidRPr="003C07F9">
        <w:rPr>
          <w:rFonts w:ascii="Times New Roman"/>
        </w:rPr>
        <w:t>?s</w:t>
      </w:r>
      <w:proofErr w:type="gramEnd"/>
      <w:r w:rsidRPr="003C07F9">
        <w:rPr>
          <w:rFonts w:ascii="Times New Roman"/>
        </w:rPr>
        <w:t xml:space="preserve"> are now increasingly full participators. In this world, it is now no longer about crafting a single message to be consumed by individuals (</w:t>
      </w:r>
      <w:proofErr w:type="spellStart"/>
      <w:r w:rsidRPr="003C07F9">
        <w:rPr>
          <w:rFonts w:ascii="Times New Roman"/>
        </w:rPr>
        <w:t>Shirky</w:t>
      </w:r>
      <w:proofErr w:type="spellEnd"/>
      <w:r w:rsidRPr="003C07F9">
        <w:rPr>
          <w:rFonts w:ascii="Times New Roman"/>
        </w:rPr>
        <w:t>, 2009).</w:t>
      </w:r>
    </w:p>
    <w:p w:rsidR="00783634" w:rsidRPr="003C07F9" w:rsidRDefault="00783634">
      <w:pPr>
        <w:spacing w:line="360" w:lineRule="auto"/>
        <w:rPr>
          <w:rFonts w:ascii="Times New Roman"/>
        </w:rPr>
      </w:pPr>
    </w:p>
    <w:p w:rsidR="00783634" w:rsidRPr="003C07F9" w:rsidRDefault="00783634" w:rsidP="00ED3800">
      <w:pPr>
        <w:pStyle w:val="Heading2"/>
        <w:numPr>
          <w:ilvl w:val="0"/>
          <w:numId w:val="38"/>
        </w:numPr>
        <w:tabs>
          <w:tab w:val="left" w:pos="0"/>
        </w:tabs>
        <w:rPr>
          <w:rFonts w:ascii="Times New Roman" w:hAnsi="Times New Roman"/>
        </w:rPr>
      </w:pPr>
      <w:bookmarkStart w:id="8" w:name="__RefHeading__21_1382914297"/>
      <w:bookmarkEnd w:id="8"/>
      <w:r w:rsidRPr="003C07F9">
        <w:rPr>
          <w:rFonts w:ascii="Times New Roman" w:hAnsi="Times New Roman"/>
        </w:rPr>
        <w:t>2.</w:t>
      </w:r>
      <w:r w:rsidR="004F3706" w:rsidRPr="003C07F9">
        <w:rPr>
          <w:rFonts w:ascii="Times New Roman" w:hAnsi="Times New Roman"/>
        </w:rPr>
        <w:t>4</w:t>
      </w:r>
      <w:r w:rsidRPr="003C07F9">
        <w:rPr>
          <w:rFonts w:ascii="Times New Roman" w:hAnsi="Times New Roman"/>
        </w:rPr>
        <w:t xml:space="preserve"> Social Media Analysis</w:t>
      </w:r>
    </w:p>
    <w:p w:rsidR="00783634" w:rsidRPr="003C07F9" w:rsidRDefault="00783634">
      <w:pPr>
        <w:spacing w:line="360" w:lineRule="auto"/>
        <w:rPr>
          <w:rFonts w:ascii="Times New Roman"/>
        </w:rPr>
      </w:pPr>
      <w:r w:rsidRPr="003C07F9">
        <w:rPr>
          <w:rFonts w:ascii="Times New Roman"/>
        </w:rPr>
        <w:t xml:space="preserve">Social media mechanisms have continued to turn up across the Internet in the form of p2p networks, discussion forums, </w:t>
      </w:r>
      <w:r w:rsidRPr="003C07F9">
        <w:rPr>
          <w:rFonts w:ascii="Times New Roman"/>
          <w:lang w:val="en-US"/>
        </w:rPr>
        <w:t xml:space="preserve">instant messaging, </w:t>
      </w:r>
      <w:proofErr w:type="spellStart"/>
      <w:r w:rsidRPr="003C07F9">
        <w:rPr>
          <w:rFonts w:ascii="Times New Roman"/>
          <w:lang w:val="en-US"/>
        </w:rPr>
        <w:t>blogs</w:t>
      </w:r>
      <w:proofErr w:type="spellEnd"/>
      <w:r w:rsidRPr="003C07F9">
        <w:rPr>
          <w:rFonts w:ascii="Times New Roman"/>
          <w:lang w:val="en-US"/>
        </w:rPr>
        <w:t xml:space="preserve"> and social networks. These mechanisms host users on their databases. Everyone on a social network is a potential consumer of products and/or services. With social media at the disposal of product consumers they have in their possession a soapbox of unprecedented reach for information dissemination</w:t>
      </w:r>
      <w:r w:rsidRPr="003C07F9">
        <w:rPr>
          <w:rFonts w:ascii="Times New Roman"/>
        </w:rPr>
        <w:t>. The data they produce on social media networks is huge and provide valuable insight to the evolving trends brand experiences, and opinions (be it positive or negative).</w:t>
      </w:r>
    </w:p>
    <w:p w:rsidR="00783634" w:rsidRPr="003C07F9" w:rsidRDefault="00783634">
      <w:pPr>
        <w:spacing w:line="360" w:lineRule="auto"/>
        <w:rPr>
          <w:rFonts w:ascii="Times New Roman"/>
        </w:rPr>
      </w:pPr>
    </w:p>
    <w:p w:rsidR="00783634" w:rsidRPr="003C07F9" w:rsidRDefault="00783634">
      <w:pPr>
        <w:spacing w:line="360" w:lineRule="auto"/>
        <w:rPr>
          <w:rFonts w:ascii="Times New Roman"/>
        </w:rPr>
      </w:pPr>
      <w:r w:rsidRPr="003C07F9">
        <w:rPr>
          <w:rFonts w:ascii="Times New Roman"/>
        </w:rPr>
        <w:t xml:space="preserve">The opinions of consumers on these social networks are capable of influencing on other consumers and also their brand advocacy, buying decisions and brand loyalty.  An example of this is a satisfied and loyal customer of </w:t>
      </w:r>
      <w:proofErr w:type="spellStart"/>
      <w:r w:rsidRPr="003C07F9">
        <w:rPr>
          <w:rFonts w:ascii="Times New Roman"/>
        </w:rPr>
        <w:t>tesco</w:t>
      </w:r>
      <w:proofErr w:type="spellEnd"/>
      <w:r w:rsidRPr="003C07F9">
        <w:rPr>
          <w:rFonts w:ascii="Times New Roman"/>
        </w:rPr>
        <w:t xml:space="preserve"> using the </w:t>
      </w:r>
      <w:proofErr w:type="spellStart"/>
      <w:r w:rsidRPr="003C07F9">
        <w:rPr>
          <w:rFonts w:ascii="Times New Roman"/>
        </w:rPr>
        <w:t>tesco</w:t>
      </w:r>
      <w:proofErr w:type="spellEnd"/>
      <w:r w:rsidRPr="003C07F9">
        <w:rPr>
          <w:rFonts w:ascii="Times New Roman"/>
        </w:rPr>
        <w:t xml:space="preserve"> logo as her profile picture on a social network. This often occurs and only tells of how satisfied and happy this customer is with the company. </w:t>
      </w:r>
    </w:p>
    <w:p w:rsidR="00783634" w:rsidRPr="003C07F9" w:rsidRDefault="00783634">
      <w:pPr>
        <w:spacing w:line="360" w:lineRule="auto"/>
        <w:rPr>
          <w:rFonts w:ascii="Times New Roman"/>
        </w:rPr>
      </w:pPr>
    </w:p>
    <w:p w:rsidR="00783634" w:rsidRPr="003C07F9" w:rsidRDefault="00783634">
      <w:pPr>
        <w:spacing w:line="360" w:lineRule="auto"/>
        <w:rPr>
          <w:rFonts w:ascii="Times New Roman"/>
        </w:rPr>
      </w:pPr>
      <w:r w:rsidRPr="003C07F9">
        <w:rPr>
          <w:rFonts w:ascii="Times New Roman"/>
        </w:rPr>
        <w:t>Businesses require an interface to help them filter the social web of enormous data of content producers. This will give them valuable insights into what their consumers feel about their products.</w:t>
      </w:r>
    </w:p>
    <w:p w:rsidR="00783634" w:rsidRPr="003C07F9" w:rsidRDefault="00783634">
      <w:pPr>
        <w:spacing w:line="360" w:lineRule="auto"/>
        <w:rPr>
          <w:rFonts w:ascii="Times New Roman"/>
        </w:rPr>
      </w:pPr>
      <w:r w:rsidRPr="003C07F9">
        <w:rPr>
          <w:rFonts w:ascii="Times New Roman"/>
        </w:rPr>
        <w:t xml:space="preserve"> </w:t>
      </w:r>
    </w:p>
    <w:p w:rsidR="00783634" w:rsidRPr="003C07F9" w:rsidRDefault="00783634">
      <w:pPr>
        <w:tabs>
          <w:tab w:val="left" w:pos="8931"/>
        </w:tabs>
        <w:spacing w:after="240" w:line="360" w:lineRule="auto"/>
        <w:ind w:right="95"/>
        <w:rPr>
          <w:rFonts w:ascii="Times New Roman"/>
          <w:color w:val="000000"/>
          <w:lang w:val="en-US"/>
        </w:rPr>
      </w:pPr>
      <w:r w:rsidRPr="003C07F9">
        <w:rPr>
          <w:rFonts w:ascii="Times New Roman"/>
          <w:color w:val="000000"/>
          <w:lang w:val="en-US"/>
        </w:rPr>
        <w:t>Social media analysis integrates analyzing, monitoring and measuring data generate on social media networks. These Social networks usually provide Application-programming interfaces that provide set of methods that can be invoked remotely to return required information.</w:t>
      </w:r>
    </w:p>
    <w:p w:rsidR="00783634" w:rsidRPr="003C07F9" w:rsidRDefault="00783634">
      <w:pPr>
        <w:tabs>
          <w:tab w:val="left" w:pos="8931"/>
          <w:tab w:val="left" w:pos="9026"/>
        </w:tabs>
        <w:spacing w:after="240" w:line="360" w:lineRule="auto"/>
        <w:ind w:right="-46"/>
        <w:rPr>
          <w:rFonts w:ascii="Times New Roman"/>
          <w:color w:val="000000"/>
          <w:lang w:val="en-US"/>
        </w:rPr>
      </w:pPr>
      <w:r w:rsidRPr="003C07F9">
        <w:rPr>
          <w:rFonts w:ascii="Times New Roman"/>
          <w:color w:val="000000"/>
          <w:lang w:val="en-US"/>
        </w:rPr>
        <w:t>This is most required by marketing and communications/PR teams of organization. This helps them to plan their marketing campaign and choose what channel of communication to use.</w:t>
      </w:r>
    </w:p>
    <w:p w:rsidR="00783634" w:rsidRPr="003C07F9" w:rsidRDefault="00783634">
      <w:pPr>
        <w:tabs>
          <w:tab w:val="left" w:pos="8931"/>
          <w:tab w:val="left" w:pos="9026"/>
        </w:tabs>
        <w:spacing w:after="240" w:line="360" w:lineRule="auto"/>
        <w:ind w:right="-46"/>
        <w:rPr>
          <w:rFonts w:ascii="Times New Roman"/>
          <w:color w:val="000000"/>
          <w:lang w:val="en-US"/>
        </w:rPr>
      </w:pPr>
      <w:r w:rsidRPr="003C07F9">
        <w:rPr>
          <w:rFonts w:ascii="Times New Roman"/>
          <w:color w:val="000000"/>
          <w:lang w:val="en-US"/>
        </w:rPr>
        <w:t>Social analytics is very important as it allows companies to capitalize on consumer generated content, which is honest, unfettered and innovative.</w:t>
      </w:r>
    </w:p>
    <w:p w:rsidR="00783634" w:rsidRPr="003C07F9" w:rsidRDefault="00783634">
      <w:pPr>
        <w:tabs>
          <w:tab w:val="left" w:pos="8931"/>
          <w:tab w:val="left" w:pos="9026"/>
        </w:tabs>
        <w:spacing w:after="240" w:line="320" w:lineRule="atLeast"/>
        <w:ind w:right="-46"/>
        <w:rPr>
          <w:rFonts w:ascii="Times New Roman"/>
          <w:color w:val="000000"/>
          <w:lang w:val="en-US"/>
        </w:rPr>
      </w:pPr>
    </w:p>
    <w:p w:rsidR="004F3706" w:rsidRPr="003C07F9" w:rsidRDefault="004F3706">
      <w:pPr>
        <w:tabs>
          <w:tab w:val="left" w:pos="8931"/>
          <w:tab w:val="left" w:pos="9026"/>
        </w:tabs>
        <w:spacing w:after="240" w:line="320" w:lineRule="atLeast"/>
        <w:ind w:right="-46"/>
        <w:rPr>
          <w:rFonts w:ascii="Times New Roman"/>
          <w:color w:val="000000"/>
          <w:lang w:val="en-US"/>
        </w:rPr>
      </w:pPr>
    </w:p>
    <w:p w:rsidR="004F3706" w:rsidRPr="003C07F9" w:rsidRDefault="004F3706">
      <w:pPr>
        <w:tabs>
          <w:tab w:val="left" w:pos="8931"/>
          <w:tab w:val="left" w:pos="9026"/>
        </w:tabs>
        <w:spacing w:after="240" w:line="320" w:lineRule="atLeast"/>
        <w:ind w:right="-46"/>
        <w:rPr>
          <w:rFonts w:ascii="Times New Roman"/>
          <w:color w:val="000000"/>
          <w:lang w:val="en-US"/>
        </w:rPr>
      </w:pPr>
    </w:p>
    <w:p w:rsidR="004F3706" w:rsidRPr="003C07F9" w:rsidRDefault="004F3706">
      <w:pPr>
        <w:tabs>
          <w:tab w:val="left" w:pos="8931"/>
          <w:tab w:val="left" w:pos="9026"/>
        </w:tabs>
        <w:spacing w:after="240" w:line="320" w:lineRule="atLeast"/>
        <w:ind w:right="-46"/>
        <w:rPr>
          <w:rFonts w:ascii="Times New Roman"/>
          <w:color w:val="000000"/>
          <w:lang w:val="en-US"/>
        </w:rPr>
      </w:pPr>
    </w:p>
    <w:p w:rsidR="004F3706" w:rsidRPr="003C07F9" w:rsidRDefault="004F3706">
      <w:pPr>
        <w:tabs>
          <w:tab w:val="left" w:pos="8931"/>
          <w:tab w:val="left" w:pos="9026"/>
        </w:tabs>
        <w:spacing w:after="240" w:line="320" w:lineRule="atLeast"/>
        <w:ind w:right="-46"/>
        <w:rPr>
          <w:rFonts w:ascii="Times New Roman"/>
          <w:color w:val="000000"/>
          <w:lang w:val="en-US"/>
        </w:rPr>
      </w:pPr>
    </w:p>
    <w:p w:rsidR="004F3706" w:rsidRPr="003C07F9" w:rsidRDefault="004F3706">
      <w:pPr>
        <w:tabs>
          <w:tab w:val="left" w:pos="8931"/>
          <w:tab w:val="left" w:pos="9026"/>
        </w:tabs>
        <w:spacing w:after="240" w:line="320" w:lineRule="atLeast"/>
        <w:ind w:right="-46"/>
        <w:rPr>
          <w:rFonts w:ascii="Times New Roman"/>
          <w:color w:val="000000"/>
          <w:lang w:val="en-US"/>
        </w:rPr>
      </w:pPr>
    </w:p>
    <w:p w:rsidR="00783634" w:rsidRPr="003C07F9" w:rsidRDefault="00783634">
      <w:pPr>
        <w:tabs>
          <w:tab w:val="left" w:pos="8931"/>
          <w:tab w:val="left" w:pos="9026"/>
        </w:tabs>
        <w:spacing w:after="240" w:line="320" w:lineRule="atLeast"/>
        <w:ind w:right="-46"/>
        <w:rPr>
          <w:rFonts w:ascii="Times New Roman"/>
          <w:color w:val="000000"/>
          <w:lang w:val="en-US"/>
        </w:rPr>
      </w:pPr>
    </w:p>
    <w:p w:rsidR="00783634" w:rsidRPr="003C07F9" w:rsidRDefault="00783634" w:rsidP="003C07F9">
      <w:pPr>
        <w:pStyle w:val="Heading1"/>
        <w:rPr>
          <w:rFonts w:ascii="Times New Roman"/>
          <w:lang w:val="en-US"/>
        </w:rPr>
      </w:pPr>
      <w:r w:rsidRPr="003C07F9">
        <w:rPr>
          <w:rFonts w:ascii="Times New Roman"/>
          <w:lang w:val="en-US"/>
        </w:rPr>
        <w:t>3 Research Methodology</w:t>
      </w:r>
    </w:p>
    <w:p w:rsidR="00783634" w:rsidRPr="003C07F9" w:rsidRDefault="00783634">
      <w:pPr>
        <w:pStyle w:val="BodyText"/>
        <w:rPr>
          <w:rFonts w:ascii="Times New Roman"/>
          <w:color w:val="000000"/>
          <w:lang w:val="en-US"/>
        </w:rPr>
      </w:pPr>
      <w:proofErr w:type="spellStart"/>
      <w:r w:rsidRPr="003C07F9">
        <w:rPr>
          <w:rFonts w:ascii="Times New Roman"/>
          <w:color w:val="000000"/>
          <w:lang w:val="en-US"/>
        </w:rPr>
        <w:t>Kappel</w:t>
      </w:r>
      <w:proofErr w:type="spellEnd"/>
      <w:r w:rsidRPr="003C07F9">
        <w:rPr>
          <w:rFonts w:ascii="Times New Roman"/>
          <w:color w:val="000000"/>
          <w:lang w:val="en-US"/>
        </w:rPr>
        <w:t xml:space="preserve"> et al. (2006) states that the ever evolving nature of web development, owes to three key determinants namely: continual transformation of web frameworks and standards, pressure from competitors and short life of web applications coupled with the quick pace of development. Having said this, a suitable methodology to match the </w:t>
      </w:r>
      <w:proofErr w:type="gramStart"/>
      <w:r w:rsidRPr="003C07F9">
        <w:rPr>
          <w:rFonts w:ascii="Times New Roman"/>
          <w:color w:val="000000"/>
          <w:lang w:val="en-US"/>
        </w:rPr>
        <w:t>ever changing</w:t>
      </w:r>
      <w:proofErr w:type="gramEnd"/>
      <w:r w:rsidRPr="003C07F9">
        <w:rPr>
          <w:rFonts w:ascii="Times New Roman"/>
          <w:color w:val="000000"/>
          <w:lang w:val="en-US"/>
        </w:rPr>
        <w:t xml:space="preserve"> nature of web development is required to be implemented. </w:t>
      </w:r>
      <w:proofErr w:type="gramStart"/>
      <w:r w:rsidRPr="003C07F9">
        <w:rPr>
          <w:rFonts w:ascii="Times New Roman"/>
          <w:color w:val="000000"/>
          <w:lang w:val="en-US"/>
        </w:rPr>
        <w:t>This chapter delves-in, to evaluate some known software development methodologies.</w:t>
      </w:r>
      <w:proofErr w:type="gramEnd"/>
      <w:r w:rsidRPr="003C07F9">
        <w:rPr>
          <w:rFonts w:ascii="Times New Roman"/>
          <w:color w:val="000000"/>
          <w:lang w:val="en-US"/>
        </w:rPr>
        <w:t xml:space="preserve"> </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Firstly, it was considered whether to employ the </w:t>
      </w:r>
      <w:proofErr w:type="gramStart"/>
      <w:r w:rsidRPr="003C07F9">
        <w:rPr>
          <w:rFonts w:ascii="Times New Roman"/>
          <w:color w:val="000000"/>
          <w:lang w:val="en-US"/>
        </w:rPr>
        <w:t>waterfall  model</w:t>
      </w:r>
      <w:proofErr w:type="gramEnd"/>
      <w:r w:rsidRPr="003C07F9">
        <w:rPr>
          <w:rFonts w:ascii="Times New Roman"/>
          <w:color w:val="000000"/>
          <w:lang w:val="en-US"/>
        </w:rPr>
        <w:t xml:space="preserve"> over an iterative line of development. However, </w:t>
      </w:r>
      <w:proofErr w:type="spellStart"/>
      <w:r w:rsidRPr="003C07F9">
        <w:rPr>
          <w:rFonts w:ascii="Times New Roman"/>
          <w:color w:val="000000"/>
          <w:lang w:val="en-US"/>
        </w:rPr>
        <w:t>Sommerville</w:t>
      </w:r>
      <w:proofErr w:type="spellEnd"/>
      <w:r w:rsidRPr="003C07F9">
        <w:rPr>
          <w:rFonts w:ascii="Times New Roman"/>
          <w:color w:val="000000"/>
          <w:lang w:val="en-US"/>
        </w:rPr>
        <w:t xml:space="preserve"> (2008</w:t>
      </w:r>
      <w:proofErr w:type="gramStart"/>
      <w:r w:rsidRPr="003C07F9">
        <w:rPr>
          <w:rFonts w:ascii="Times New Roman"/>
          <w:color w:val="000000"/>
          <w:lang w:val="en-US"/>
        </w:rPr>
        <w:t>)  highlights</w:t>
      </w:r>
      <w:proofErr w:type="gramEnd"/>
      <w:r w:rsidRPr="003C07F9">
        <w:rPr>
          <w:rFonts w:ascii="Times New Roman"/>
          <w:color w:val="000000"/>
          <w:lang w:val="en-US"/>
        </w:rPr>
        <w:t xml:space="preserve"> in his book, that the waterfall model should be employed when the required outcome are properly understood and is very uncertain to change radically while development is already in progress or put in Nigel's words the requirements are 'Cast Iron'. </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As long as the domain in context is already well understood through experience the waterfall model would fit. </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This method however contradicts the earlier described evolutionary nature of web application's development. This obviously gives no room for using the waterfall model in developing web </w:t>
      </w:r>
      <w:proofErr w:type="gramStart"/>
      <w:r w:rsidRPr="003C07F9">
        <w:rPr>
          <w:rFonts w:ascii="Times New Roman"/>
          <w:color w:val="000000"/>
          <w:lang w:val="en-US"/>
        </w:rPr>
        <w:t>application</w:t>
      </w:r>
      <w:proofErr w:type="gramEnd"/>
      <w:r w:rsidRPr="003C07F9">
        <w:rPr>
          <w:rFonts w:ascii="Times New Roman"/>
          <w:color w:val="000000"/>
          <w:lang w:val="en-US"/>
        </w:rPr>
        <w:t xml:space="preserve"> as it is very likely that technology and requirements could change. </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It appears that an iterative mode of development seem adoptable for this problem domain, as it would make room for changes while development is on going. </w:t>
      </w:r>
    </w:p>
    <w:p w:rsidR="00783634" w:rsidRPr="003C07F9" w:rsidRDefault="00783634" w:rsidP="00ED3800">
      <w:pPr>
        <w:pStyle w:val="Heading2"/>
        <w:numPr>
          <w:ilvl w:val="0"/>
          <w:numId w:val="40"/>
        </w:numPr>
        <w:tabs>
          <w:tab w:val="left" w:pos="0"/>
        </w:tabs>
        <w:rPr>
          <w:rFonts w:ascii="Times New Roman" w:hAnsi="Times New Roman"/>
          <w:color w:val="000000"/>
          <w:lang w:val="en-US"/>
        </w:rPr>
      </w:pPr>
      <w:r w:rsidRPr="003C07F9">
        <w:rPr>
          <w:rFonts w:ascii="Times New Roman" w:hAnsi="Times New Roman"/>
          <w:color w:val="000000"/>
          <w:lang w:val="en-US"/>
        </w:rPr>
        <w:t>3.1 Methodologies</w:t>
      </w:r>
    </w:p>
    <w:p w:rsidR="00783634" w:rsidRPr="003C07F9" w:rsidRDefault="00783634" w:rsidP="00ED3800">
      <w:pPr>
        <w:pStyle w:val="Heading3"/>
        <w:numPr>
          <w:ilvl w:val="0"/>
          <w:numId w:val="41"/>
        </w:numPr>
        <w:tabs>
          <w:tab w:val="left" w:pos="0"/>
        </w:tabs>
        <w:rPr>
          <w:rFonts w:ascii="Times New Roman" w:hAnsi="Times New Roman"/>
          <w:color w:val="000000"/>
          <w:sz w:val="24"/>
          <w:lang w:val="en-US"/>
        </w:rPr>
      </w:pPr>
      <w:r w:rsidRPr="003C07F9">
        <w:rPr>
          <w:rFonts w:ascii="Times New Roman" w:hAnsi="Times New Roman"/>
          <w:color w:val="000000"/>
          <w:sz w:val="24"/>
          <w:lang w:val="en-US"/>
        </w:rPr>
        <w:t xml:space="preserve">3.1.1 Agile Software Development </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The focal point for agile software development is on the customer's requirements. The agile manifesto places the customer at the center of it all. </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Agile principle advocates after seeking the customer's consent at the end of </w:t>
      </w:r>
      <w:proofErr w:type="gramStart"/>
      <w:r w:rsidRPr="003C07F9">
        <w:rPr>
          <w:rFonts w:ascii="Times New Roman"/>
          <w:color w:val="000000"/>
          <w:lang w:val="en-US"/>
        </w:rPr>
        <w:t>an iteration</w:t>
      </w:r>
      <w:proofErr w:type="gramEnd"/>
      <w:r w:rsidRPr="003C07F9">
        <w:rPr>
          <w:rFonts w:ascii="Times New Roman"/>
          <w:color w:val="000000"/>
          <w:lang w:val="en-US"/>
        </w:rPr>
        <w:t xml:space="preserve"> and also agile software development in general appears to be more focused around teams or groups of teams. </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Agile does say much about in favor of single developers or solo development and also development for one particular client with the allowing the developer to implement his own opinions or requirements. </w:t>
      </w:r>
    </w:p>
    <w:p w:rsidR="00783634" w:rsidRPr="003C07F9" w:rsidRDefault="00783634" w:rsidP="00ED3800">
      <w:pPr>
        <w:pStyle w:val="Heading3"/>
        <w:numPr>
          <w:ilvl w:val="0"/>
          <w:numId w:val="42"/>
        </w:numPr>
        <w:tabs>
          <w:tab w:val="left" w:pos="0"/>
        </w:tabs>
        <w:rPr>
          <w:rFonts w:ascii="Times New Roman" w:hAnsi="Times New Roman"/>
          <w:color w:val="000000"/>
          <w:sz w:val="26"/>
          <w:lang w:val="en-US"/>
        </w:rPr>
      </w:pPr>
      <w:r w:rsidRPr="003C07F9">
        <w:rPr>
          <w:rFonts w:ascii="Times New Roman" w:hAnsi="Times New Roman"/>
          <w:color w:val="000000"/>
          <w:sz w:val="26"/>
          <w:lang w:val="en-US"/>
        </w:rPr>
        <w:t xml:space="preserve">3.1.2 Extreme Programming (XP) </w:t>
      </w:r>
    </w:p>
    <w:p w:rsidR="00783634" w:rsidRPr="003C07F9" w:rsidRDefault="00783634">
      <w:pPr>
        <w:pStyle w:val="BodyText"/>
        <w:rPr>
          <w:rFonts w:ascii="Times New Roman"/>
          <w:color w:val="000000"/>
          <w:lang w:val="en-US"/>
        </w:rPr>
      </w:pPr>
      <w:r w:rsidRPr="003C07F9">
        <w:rPr>
          <w:rFonts w:ascii="Times New Roman"/>
          <w:color w:val="000000"/>
          <w:lang w:val="en-US"/>
        </w:rPr>
        <w:t>Extreme programming (XP) was also evaluated, however, it appeared to be similar to the agile model. This option was abandoned for the already mentioned reasons. Amongst the principles of the extreme programming methodology is working in close collaboration with the customer and</w:t>
      </w:r>
      <w:r w:rsidRPr="003C07F9">
        <w:rPr>
          <w:rFonts w:ascii="Times New Roman"/>
          <w:color w:val="000000"/>
          <w:sz w:val="28"/>
          <w:lang w:val="en-US"/>
        </w:rPr>
        <w:t xml:space="preserve"> </w:t>
      </w:r>
      <w:r w:rsidRPr="003C07F9">
        <w:rPr>
          <w:rFonts w:ascii="Times New Roman"/>
          <w:color w:val="000000"/>
          <w:lang w:val="en-US"/>
        </w:rPr>
        <w:t xml:space="preserve">requesting sign off while development progresses from stage to stage. Applying XP practices to this project seem to be very </w:t>
      </w:r>
      <w:proofErr w:type="gramStart"/>
      <w:r w:rsidRPr="003C07F9">
        <w:rPr>
          <w:rFonts w:ascii="Times New Roman"/>
          <w:color w:val="000000"/>
          <w:lang w:val="en-US"/>
        </w:rPr>
        <w:t>difficult</w:t>
      </w:r>
      <w:proofErr w:type="gramEnd"/>
      <w:r w:rsidRPr="003C07F9">
        <w:rPr>
          <w:rFonts w:ascii="Times New Roman"/>
          <w:color w:val="000000"/>
          <w:lang w:val="en-US"/>
        </w:rPr>
        <w:t xml:space="preserve"> as there existed no particular client to regularly collaborate with.</w:t>
      </w:r>
    </w:p>
    <w:p w:rsidR="00783634" w:rsidRPr="003C07F9" w:rsidRDefault="00783634" w:rsidP="00ED3800">
      <w:pPr>
        <w:pStyle w:val="Heading3"/>
        <w:numPr>
          <w:ilvl w:val="0"/>
          <w:numId w:val="43"/>
        </w:numPr>
        <w:tabs>
          <w:tab w:val="left" w:pos="0"/>
        </w:tabs>
        <w:rPr>
          <w:rFonts w:ascii="Times New Roman" w:hAnsi="Times New Roman"/>
          <w:color w:val="000000"/>
          <w:sz w:val="26"/>
          <w:lang w:val="en-US"/>
        </w:rPr>
      </w:pPr>
      <w:r w:rsidRPr="003C07F9">
        <w:rPr>
          <w:rFonts w:ascii="Times New Roman" w:hAnsi="Times New Roman"/>
          <w:color w:val="000000"/>
          <w:sz w:val="26"/>
          <w:lang w:val="en-US"/>
        </w:rPr>
        <w:t>3.1.3 Iterative and Incremental Development</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This methodology for software development appears to suit this project pretty well. With this, requirement are group into features, and are tagged with priority ratings, then features that will be reused by other components are allocated first to earlier iterations. </w:t>
      </w:r>
    </w:p>
    <w:p w:rsidR="00783634" w:rsidRPr="003C07F9" w:rsidRDefault="00783634">
      <w:pPr>
        <w:pStyle w:val="BodyText"/>
        <w:rPr>
          <w:rFonts w:ascii="Times New Roman"/>
          <w:color w:val="000000"/>
          <w:lang w:val="en-US"/>
        </w:rPr>
      </w:pPr>
      <w:r w:rsidRPr="003C07F9">
        <w:rPr>
          <w:rFonts w:ascii="Times New Roman"/>
          <w:color w:val="000000"/>
          <w:lang w:val="en-US"/>
        </w:rPr>
        <w:t>The earlier the number of features are made known, the more easier it will be to plan the succession of iterations.</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It also appears to be accommodating to team and individual based development.   </w:t>
      </w:r>
    </w:p>
    <w:p w:rsidR="00783634" w:rsidRPr="003C07F9" w:rsidRDefault="00783634" w:rsidP="00ED3800">
      <w:pPr>
        <w:pStyle w:val="Heading3"/>
        <w:numPr>
          <w:ilvl w:val="0"/>
          <w:numId w:val="44"/>
        </w:numPr>
        <w:tabs>
          <w:tab w:val="left" w:pos="0"/>
        </w:tabs>
        <w:rPr>
          <w:rFonts w:ascii="Times New Roman" w:hAnsi="Times New Roman"/>
          <w:color w:val="000000"/>
          <w:lang w:val="en-US"/>
        </w:rPr>
      </w:pPr>
      <w:r w:rsidRPr="003C07F9">
        <w:rPr>
          <w:rFonts w:ascii="Times New Roman" w:hAnsi="Times New Roman"/>
          <w:color w:val="000000"/>
          <w:sz w:val="26"/>
          <w:lang w:val="en-US"/>
        </w:rPr>
        <w:t>3.1.4 Iteration Length</w:t>
      </w:r>
      <w:r w:rsidRPr="003C07F9">
        <w:rPr>
          <w:rFonts w:ascii="Times New Roman" w:hAnsi="Times New Roman"/>
          <w:color w:val="000000"/>
          <w:lang w:val="en-US"/>
        </w:rPr>
        <w:t xml:space="preserve"> </w:t>
      </w:r>
    </w:p>
    <w:p w:rsidR="00783634" w:rsidRPr="003C07F9" w:rsidRDefault="00783634">
      <w:pPr>
        <w:pStyle w:val="BodyText"/>
        <w:rPr>
          <w:rFonts w:ascii="Times New Roman"/>
          <w:color w:val="000000"/>
          <w:lang w:val="en-US"/>
        </w:rPr>
      </w:pPr>
      <w:proofErr w:type="spellStart"/>
      <w:r w:rsidRPr="003C07F9">
        <w:rPr>
          <w:rFonts w:ascii="Times New Roman"/>
          <w:color w:val="000000"/>
          <w:lang w:val="en-US"/>
        </w:rPr>
        <w:t>Pilone</w:t>
      </w:r>
      <w:proofErr w:type="spellEnd"/>
      <w:r w:rsidRPr="003C07F9">
        <w:rPr>
          <w:rFonts w:ascii="Times New Roman"/>
          <w:color w:val="000000"/>
          <w:lang w:val="en-US"/>
        </w:rPr>
        <w:t xml:space="preserve"> and Miles advised on the use of shorter iterations, making is </w:t>
      </w:r>
      <w:proofErr w:type="gramStart"/>
      <w:r w:rsidRPr="003C07F9">
        <w:rPr>
          <w:rFonts w:ascii="Times New Roman"/>
          <w:color w:val="000000"/>
          <w:lang w:val="en-US"/>
        </w:rPr>
        <w:t>more easier</w:t>
      </w:r>
      <w:proofErr w:type="gramEnd"/>
      <w:r w:rsidRPr="003C07F9">
        <w:rPr>
          <w:rFonts w:ascii="Times New Roman"/>
          <w:color w:val="000000"/>
          <w:lang w:val="en-US"/>
        </w:rPr>
        <w:t xml:space="preserve"> to respond and deal with change. Due to the length of the project, three four-week iterations were scheduled. </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Although, it was adjudged to keep to medium-length four-week iterations, in order to properly understand the problem domain, and consequently it was hoped features would be kept simple and clear to avoid any changes in the requirements in-between iterations. </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Further on in the project is was decided to cut done the iterations lengths to three-weeks due to alteration in the schedule, as discussed in earlier on. </w:t>
      </w:r>
    </w:p>
    <w:p w:rsidR="00783634" w:rsidRPr="003C07F9" w:rsidRDefault="00783634" w:rsidP="00ED3800">
      <w:pPr>
        <w:pStyle w:val="Heading3"/>
        <w:numPr>
          <w:ilvl w:val="0"/>
          <w:numId w:val="45"/>
        </w:numPr>
        <w:tabs>
          <w:tab w:val="left" w:pos="0"/>
        </w:tabs>
        <w:rPr>
          <w:rFonts w:ascii="Times New Roman" w:hAnsi="Times New Roman"/>
          <w:color w:val="000000"/>
          <w:sz w:val="26"/>
          <w:lang w:val="en-US"/>
        </w:rPr>
      </w:pPr>
      <w:r w:rsidRPr="003C07F9">
        <w:rPr>
          <w:rFonts w:ascii="Times New Roman" w:hAnsi="Times New Roman"/>
          <w:color w:val="000000"/>
          <w:sz w:val="26"/>
          <w:lang w:val="en-US"/>
        </w:rPr>
        <w:t xml:space="preserve">3.1.5 Conclusion </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In conclusion, it is obvious at this point that the chosen method to be employed is the iterative </w:t>
      </w:r>
      <w:proofErr w:type="gramStart"/>
      <w:r w:rsidRPr="003C07F9">
        <w:rPr>
          <w:rFonts w:ascii="Times New Roman"/>
          <w:color w:val="000000"/>
          <w:lang w:val="en-US"/>
        </w:rPr>
        <w:t>approach,</w:t>
      </w:r>
      <w:proofErr w:type="gramEnd"/>
      <w:r w:rsidRPr="003C07F9">
        <w:rPr>
          <w:rFonts w:ascii="Times New Roman"/>
          <w:color w:val="000000"/>
          <w:lang w:val="en-US"/>
        </w:rPr>
        <w:t xml:space="preserve"> this involves identifying features and prioritizing assigning each of them to an iteration. </w:t>
      </w:r>
    </w:p>
    <w:p w:rsidR="00783634" w:rsidRPr="003C07F9" w:rsidRDefault="00783634">
      <w:pPr>
        <w:pStyle w:val="BodyText"/>
        <w:rPr>
          <w:rFonts w:ascii="Times New Roman"/>
          <w:color w:val="000000"/>
          <w:lang w:val="en-US"/>
        </w:rPr>
      </w:pPr>
      <w:r w:rsidRPr="003C07F9">
        <w:rPr>
          <w:rFonts w:ascii="Times New Roman"/>
          <w:color w:val="000000"/>
          <w:lang w:val="en-US"/>
        </w:rPr>
        <w:t>Normally, there would be some short cycles on the project's completion this is due to building of web applications are known to be never ending or continuous, this will give chance for features to be injected and implemented during the course of and on completion of development in future iterations.</w:t>
      </w:r>
    </w:p>
    <w:p w:rsidR="00783634" w:rsidRPr="003C07F9" w:rsidRDefault="00783634" w:rsidP="00ED3800">
      <w:pPr>
        <w:pStyle w:val="Heading2"/>
        <w:numPr>
          <w:ilvl w:val="0"/>
          <w:numId w:val="46"/>
        </w:numPr>
        <w:tabs>
          <w:tab w:val="left" w:pos="0"/>
        </w:tabs>
        <w:rPr>
          <w:rFonts w:ascii="Times New Roman" w:hAnsi="Times New Roman"/>
          <w:color w:val="000000"/>
          <w:lang w:val="en-US"/>
        </w:rPr>
      </w:pPr>
      <w:r w:rsidRPr="003C07F9">
        <w:rPr>
          <w:rFonts w:ascii="Times New Roman" w:hAnsi="Times New Roman"/>
          <w:color w:val="000000"/>
          <w:lang w:val="en-US"/>
        </w:rPr>
        <w:t xml:space="preserve">3.2 Implementation </w:t>
      </w:r>
    </w:p>
    <w:p w:rsidR="00783634" w:rsidRPr="003C07F9" w:rsidRDefault="00783634">
      <w:pPr>
        <w:pStyle w:val="BodyText"/>
        <w:rPr>
          <w:rFonts w:ascii="Times New Roman"/>
          <w:color w:val="000000"/>
          <w:lang w:val="en-US"/>
        </w:rPr>
      </w:pPr>
      <w:r w:rsidRPr="003C07F9">
        <w:rPr>
          <w:rFonts w:ascii="Times New Roman"/>
          <w:color w:val="000000"/>
          <w:lang w:val="en-US"/>
        </w:rPr>
        <w:t xml:space="preserve">In building a web-enabled application, there are loads of technologies to be chosen from. Although HTML is the de facto standard for rendering a web page, also JavaScript is very well known and suited for determining </w:t>
      </w:r>
      <w:proofErr w:type="gramStart"/>
      <w:r w:rsidRPr="003C07F9">
        <w:rPr>
          <w:rFonts w:ascii="Times New Roman"/>
          <w:color w:val="000000"/>
          <w:lang w:val="en-US"/>
        </w:rPr>
        <w:t>browser based</w:t>
      </w:r>
      <w:proofErr w:type="gramEnd"/>
      <w:r w:rsidRPr="003C07F9">
        <w:rPr>
          <w:rFonts w:ascii="Times New Roman"/>
          <w:color w:val="000000"/>
          <w:lang w:val="en-US"/>
        </w:rPr>
        <w:t xml:space="preserve"> behaviors. Whilst this holds true there also are in existence, programming languages and application frameworks for web and software development that </w:t>
      </w:r>
      <w:proofErr w:type="gramStart"/>
      <w:r w:rsidRPr="003C07F9">
        <w:rPr>
          <w:rFonts w:ascii="Times New Roman"/>
          <w:color w:val="000000"/>
          <w:lang w:val="en-US"/>
        </w:rPr>
        <w:t>can  complement</w:t>
      </w:r>
      <w:proofErr w:type="gramEnd"/>
      <w:r w:rsidRPr="003C07F9">
        <w:rPr>
          <w:rFonts w:ascii="Times New Roman"/>
          <w:color w:val="000000"/>
          <w:lang w:val="en-US"/>
        </w:rPr>
        <w:t xml:space="preserve"> their roles on the server-side. </w:t>
      </w:r>
    </w:p>
    <w:p w:rsidR="00783634" w:rsidRPr="003C07F9" w:rsidRDefault="00783634">
      <w:pPr>
        <w:pStyle w:val="BodyText"/>
        <w:rPr>
          <w:rFonts w:ascii="Times New Roman"/>
          <w:color w:val="000000"/>
          <w:lang w:val="en-US"/>
        </w:rPr>
      </w:pPr>
      <w:r w:rsidRPr="003C07F9">
        <w:rPr>
          <w:rFonts w:ascii="Times New Roman"/>
          <w:color w:val="000000"/>
          <w:lang w:val="en-US"/>
        </w:rPr>
        <w:t>The considerations made when choosing development tools for this project were mainly based on the requirements of the web application. Which are as follows:</w:t>
      </w:r>
    </w:p>
    <w:p w:rsidR="00783634" w:rsidRPr="003C07F9" w:rsidRDefault="00783634" w:rsidP="00ED3800">
      <w:pPr>
        <w:pStyle w:val="Heading3"/>
        <w:numPr>
          <w:ilvl w:val="0"/>
          <w:numId w:val="47"/>
        </w:numPr>
        <w:tabs>
          <w:tab w:val="left" w:pos="0"/>
        </w:tabs>
        <w:rPr>
          <w:rFonts w:ascii="Times New Roman" w:hAnsi="Times New Roman"/>
        </w:rPr>
      </w:pPr>
      <w:r w:rsidRPr="003C07F9">
        <w:rPr>
          <w:rFonts w:ascii="Times New Roman" w:hAnsi="Times New Roman"/>
        </w:rPr>
        <w:t xml:space="preserve">3.2.1 Development Technology Requirements </w:t>
      </w:r>
    </w:p>
    <w:p w:rsidR="00783634" w:rsidRPr="003C07F9" w:rsidRDefault="00783634">
      <w:pPr>
        <w:pStyle w:val="BodyText"/>
        <w:rPr>
          <w:rFonts w:ascii="Times New Roman"/>
        </w:rPr>
      </w:pPr>
      <w:r w:rsidRPr="003C07F9">
        <w:rPr>
          <w:rFonts w:ascii="Times New Roman"/>
        </w:rPr>
        <w:t xml:space="preserve">The key concerns that are considered when selecting a development tool, framework or language for web applications, mostly relate to issues revolving from usability, security and performance. This determines the selection of a framework or tool that caters for security and results to quick execution intervals. </w:t>
      </w:r>
    </w:p>
    <w:p w:rsidR="00783634" w:rsidRPr="003C07F9" w:rsidRDefault="00783634">
      <w:pPr>
        <w:pStyle w:val="BodyText"/>
        <w:rPr>
          <w:rFonts w:ascii="Times New Roman"/>
        </w:rPr>
      </w:pPr>
      <w:r w:rsidRPr="003C07F9">
        <w:rPr>
          <w:rFonts w:ascii="Times New Roman"/>
        </w:rPr>
        <w:t xml:space="preserve">This web application is a social network based analytics tool, the data that it obtains from twitter and </w:t>
      </w:r>
      <w:proofErr w:type="spellStart"/>
      <w:r w:rsidRPr="003C07F9">
        <w:rPr>
          <w:rFonts w:ascii="Times New Roman"/>
        </w:rPr>
        <w:t>klout</w:t>
      </w:r>
      <w:proofErr w:type="spellEnd"/>
      <w:r w:rsidRPr="003C07F9">
        <w:rPr>
          <w:rFonts w:ascii="Times New Roman"/>
        </w:rPr>
        <w:t xml:space="preserve"> API are publicly available and in some cases the API's require knowledge of the user that is requesting data from it, it may be required to authorise access to data.   </w:t>
      </w:r>
    </w:p>
    <w:p w:rsidR="00783634" w:rsidRPr="003C07F9" w:rsidRDefault="00783634">
      <w:pPr>
        <w:pStyle w:val="BodyText"/>
        <w:rPr>
          <w:rFonts w:ascii="Times New Roman"/>
        </w:rPr>
      </w:pPr>
      <w:r w:rsidRPr="003C07F9">
        <w:rPr>
          <w:rFonts w:ascii="Times New Roman"/>
        </w:rPr>
        <w:t xml:space="preserve">At the time of writing this report, very large number of users at any one time is not </w:t>
      </w:r>
      <w:proofErr w:type="gramStart"/>
      <w:r w:rsidRPr="003C07F9">
        <w:rPr>
          <w:rFonts w:ascii="Times New Roman"/>
        </w:rPr>
        <w:t>anticipated,</w:t>
      </w:r>
      <w:proofErr w:type="gramEnd"/>
      <w:r w:rsidRPr="003C07F9">
        <w:rPr>
          <w:rFonts w:ascii="Times New Roman"/>
        </w:rPr>
        <w:t xml:space="preserve"> it is expected to cater for at least 150 concurrent users. Therefore high performance responses may be required from a chosen language or framework. Though, the web application is required to load almost in not time. </w:t>
      </w:r>
    </w:p>
    <w:p w:rsidR="00783634" w:rsidRPr="003C07F9" w:rsidRDefault="00783634">
      <w:pPr>
        <w:pStyle w:val="BodyText"/>
        <w:rPr>
          <w:rFonts w:ascii="Times New Roman"/>
        </w:rPr>
      </w:pPr>
      <w:r w:rsidRPr="003C07F9">
        <w:rPr>
          <w:rFonts w:ascii="Times New Roman"/>
        </w:rPr>
        <w:t xml:space="preserve">In a study by </w:t>
      </w:r>
      <w:proofErr w:type="spellStart"/>
      <w:r w:rsidRPr="003C07F9">
        <w:rPr>
          <w:rFonts w:ascii="Times New Roman"/>
        </w:rPr>
        <w:t>Akamai</w:t>
      </w:r>
      <w:proofErr w:type="spellEnd"/>
      <w:r w:rsidRPr="003C07F9">
        <w:rPr>
          <w:rFonts w:ascii="Times New Roman"/>
        </w:rPr>
        <w:t xml:space="preserve"> and Jupiter Research (2006) it is highlighted that visitors to online applications are likely to lose interest if the page take as little as 4 seconds to load. The likelihood of this </w:t>
      </w:r>
      <w:proofErr w:type="gramStart"/>
      <w:r w:rsidRPr="003C07F9">
        <w:rPr>
          <w:rFonts w:ascii="Times New Roman"/>
        </w:rPr>
        <w:t>occurring,</w:t>
      </w:r>
      <w:proofErr w:type="gramEnd"/>
      <w:r w:rsidRPr="003C07F9">
        <w:rPr>
          <w:rFonts w:ascii="Times New Roman"/>
        </w:rPr>
        <w:t xml:space="preserve"> can be reduced by the design of the presentation layer (an example is by reducing the size of graphics) and discouraging eager evaluation of an object's properties and methods. </w:t>
      </w:r>
    </w:p>
    <w:p w:rsidR="00783634" w:rsidRPr="003C07F9" w:rsidRDefault="00783634">
      <w:pPr>
        <w:rPr>
          <w:rFonts w:ascii="Times New Roman"/>
        </w:rPr>
      </w:pPr>
      <w:r w:rsidRPr="003C07F9">
        <w:rPr>
          <w:rFonts w:ascii="Times New Roman"/>
        </w:rPr>
        <w:t xml:space="preserve">For this project, the development language </w:t>
      </w:r>
      <w:proofErr w:type="gramStart"/>
      <w:r w:rsidRPr="003C07F9">
        <w:rPr>
          <w:rFonts w:ascii="Times New Roman"/>
        </w:rPr>
        <w:t>requirements was</w:t>
      </w:r>
      <w:proofErr w:type="gramEnd"/>
      <w:r w:rsidRPr="003C07F9">
        <w:rPr>
          <w:rFonts w:ascii="Times New Roman"/>
        </w:rPr>
        <w:t xml:space="preserve"> decided on the process of development, rather than the requirements of the web application.  Subsequently, a list of requirements was concluded on:</w:t>
      </w:r>
    </w:p>
    <w:p w:rsidR="00783634" w:rsidRPr="003C07F9" w:rsidRDefault="00783634">
      <w:pPr>
        <w:rPr>
          <w:rFonts w:ascii="Times New Roman"/>
        </w:rPr>
      </w:pPr>
    </w:p>
    <w:p w:rsidR="00783634" w:rsidRPr="003C07F9" w:rsidRDefault="00783634" w:rsidP="00ED3800">
      <w:pPr>
        <w:numPr>
          <w:ilvl w:val="0"/>
          <w:numId w:val="48"/>
        </w:numPr>
        <w:rPr>
          <w:rFonts w:ascii="Times New Roman"/>
        </w:rPr>
      </w:pPr>
      <w:r w:rsidRPr="003C07F9">
        <w:rPr>
          <w:rFonts w:ascii="Times New Roman"/>
        </w:rPr>
        <w:t>The chosen development language should be relatively easy to learn.</w:t>
      </w:r>
    </w:p>
    <w:p w:rsidR="00783634" w:rsidRPr="003C07F9" w:rsidRDefault="00783634" w:rsidP="00ED3800">
      <w:pPr>
        <w:numPr>
          <w:ilvl w:val="0"/>
          <w:numId w:val="49"/>
        </w:numPr>
        <w:rPr>
          <w:rFonts w:ascii="Times New Roman"/>
        </w:rPr>
      </w:pPr>
      <w:r w:rsidRPr="003C07F9">
        <w:rPr>
          <w:rFonts w:ascii="Times New Roman"/>
        </w:rPr>
        <w:t xml:space="preserve">The chosen development language must have </w:t>
      </w:r>
      <w:proofErr w:type="gramStart"/>
      <w:r w:rsidRPr="003C07F9">
        <w:rPr>
          <w:rFonts w:ascii="Times New Roman"/>
        </w:rPr>
        <w:t>a  well</w:t>
      </w:r>
      <w:proofErr w:type="gramEnd"/>
      <w:r w:rsidRPr="003C07F9">
        <w:rPr>
          <w:rFonts w:ascii="Times New Roman"/>
        </w:rPr>
        <w:t xml:space="preserve"> documented API, books and relevant tutorials to aid development.</w:t>
      </w:r>
    </w:p>
    <w:p w:rsidR="00783634" w:rsidRPr="003C07F9" w:rsidRDefault="00783634" w:rsidP="00ED3800">
      <w:pPr>
        <w:numPr>
          <w:ilvl w:val="0"/>
          <w:numId w:val="50"/>
        </w:numPr>
        <w:rPr>
          <w:rFonts w:ascii="Times New Roman"/>
        </w:rPr>
      </w:pPr>
      <w:r w:rsidRPr="003C07F9">
        <w:rPr>
          <w:rFonts w:ascii="Times New Roman"/>
        </w:rPr>
        <w:t>The chosen development language must be expressive, elegant and concise.</w:t>
      </w:r>
    </w:p>
    <w:p w:rsidR="00783634" w:rsidRPr="003C07F9" w:rsidRDefault="00783634" w:rsidP="00ED3800">
      <w:pPr>
        <w:numPr>
          <w:ilvl w:val="0"/>
          <w:numId w:val="51"/>
        </w:numPr>
        <w:rPr>
          <w:rFonts w:ascii="Times New Roman"/>
        </w:rPr>
      </w:pPr>
      <w:r w:rsidRPr="003C07F9">
        <w:rPr>
          <w:rFonts w:ascii="Times New Roman"/>
        </w:rPr>
        <w:t xml:space="preserve">The chosen development language have </w:t>
      </w:r>
    </w:p>
    <w:p w:rsidR="00783634" w:rsidRPr="003C07F9" w:rsidRDefault="00783634" w:rsidP="00ED3800">
      <w:pPr>
        <w:numPr>
          <w:ilvl w:val="0"/>
          <w:numId w:val="52"/>
        </w:numPr>
        <w:rPr>
          <w:rFonts w:ascii="Times New Roman"/>
        </w:rPr>
      </w:pPr>
      <w:r w:rsidRPr="003C07F9">
        <w:rPr>
          <w:rFonts w:ascii="Times New Roman"/>
        </w:rPr>
        <w:t>The system being developed will be quite complex, the chosen development language must allow for fast development and minimise repetitions.</w:t>
      </w:r>
    </w:p>
    <w:p w:rsidR="00783634" w:rsidRPr="003C07F9" w:rsidRDefault="00783634" w:rsidP="00ED3800">
      <w:pPr>
        <w:numPr>
          <w:ilvl w:val="0"/>
          <w:numId w:val="53"/>
        </w:numPr>
        <w:rPr>
          <w:rFonts w:ascii="Times New Roman"/>
        </w:rPr>
      </w:pPr>
      <w:r w:rsidRPr="003C07F9">
        <w:rPr>
          <w:rFonts w:ascii="Times New Roman"/>
        </w:rPr>
        <w:t>Based on the above point, a chosen language must have several tools to choose from. For instance a number of library, frameworks and plug-ins to possibly help speed up development.</w:t>
      </w:r>
    </w:p>
    <w:p w:rsidR="00783634" w:rsidRPr="003C07F9" w:rsidRDefault="00783634">
      <w:pPr>
        <w:rPr>
          <w:rFonts w:ascii="Times New Roman"/>
        </w:rPr>
      </w:pPr>
    </w:p>
    <w:p w:rsidR="00783634" w:rsidRPr="003C07F9" w:rsidRDefault="00783634">
      <w:pPr>
        <w:rPr>
          <w:rFonts w:ascii="Times New Roman"/>
        </w:rPr>
      </w:pPr>
      <w:r w:rsidRPr="003C07F9">
        <w:rPr>
          <w:rFonts w:ascii="Times New Roman"/>
        </w:rPr>
        <w:t>From the already stated requirements, the server-side development language would be chosen first, with any libraries and frameworks to aid the development. This would reduce the time spent reviewing server-side languages for a number of tools for any given language.</w:t>
      </w:r>
    </w:p>
    <w:p w:rsidR="00783634" w:rsidRPr="003C07F9" w:rsidRDefault="00783634">
      <w:pPr>
        <w:rPr>
          <w:rFonts w:ascii="Times New Roman"/>
        </w:rPr>
      </w:pPr>
    </w:p>
    <w:p w:rsidR="00783634" w:rsidRPr="003C07F9" w:rsidRDefault="00783634">
      <w:pPr>
        <w:rPr>
          <w:rFonts w:ascii="Times New Roman"/>
        </w:rPr>
      </w:pPr>
    </w:p>
    <w:p w:rsidR="00783634" w:rsidRPr="003C07F9" w:rsidRDefault="00783634">
      <w:pPr>
        <w:rPr>
          <w:rFonts w:ascii="Times New Roman"/>
        </w:rPr>
      </w:pPr>
    </w:p>
    <w:p w:rsidR="00783634" w:rsidRPr="003C07F9" w:rsidRDefault="00783634">
      <w:pPr>
        <w:pStyle w:val="BodyText"/>
        <w:rPr>
          <w:rFonts w:ascii="Times New Roman"/>
        </w:rPr>
      </w:pPr>
    </w:p>
    <w:p w:rsidR="00783634" w:rsidRPr="003C07F9" w:rsidRDefault="00783634">
      <w:pPr>
        <w:pStyle w:val="Heading3"/>
        <w:rPr>
          <w:rFonts w:ascii="Times New Roman" w:hAnsi="Times New Roman"/>
        </w:rPr>
      </w:pPr>
      <w:r w:rsidRPr="003C07F9">
        <w:rPr>
          <w:rFonts w:ascii="Times New Roman" w:hAnsi="Times New Roman"/>
        </w:rPr>
        <w:t>3.3.2 Server-Side Languages</w:t>
      </w:r>
    </w:p>
    <w:p w:rsidR="00783634" w:rsidRPr="003C07F9" w:rsidRDefault="00783634" w:rsidP="00ED3800">
      <w:pPr>
        <w:pStyle w:val="Heading4"/>
        <w:numPr>
          <w:ilvl w:val="0"/>
          <w:numId w:val="54"/>
        </w:numPr>
        <w:rPr>
          <w:rFonts w:ascii="Times New Roman" w:hAnsi="Times New Roman"/>
        </w:rPr>
      </w:pPr>
      <w:r w:rsidRPr="003C07F9">
        <w:rPr>
          <w:rFonts w:ascii="Times New Roman" w:hAnsi="Times New Roman"/>
        </w:rPr>
        <w:t>3.3.2.1 Java</w:t>
      </w:r>
    </w:p>
    <w:p w:rsidR="00783634" w:rsidRPr="003C07F9" w:rsidRDefault="00783634">
      <w:pPr>
        <w:pStyle w:val="BodyText"/>
        <w:tabs>
          <w:tab w:val="left" w:pos="3840"/>
        </w:tabs>
        <w:rPr>
          <w:rFonts w:ascii="Times New Roman"/>
        </w:rPr>
      </w:pPr>
      <w:r w:rsidRPr="003C07F9">
        <w:rPr>
          <w:rFonts w:ascii="Times New Roman"/>
        </w:rPr>
        <w:t xml:space="preserve">Java at first appeared most suited to the </w:t>
      </w:r>
      <w:proofErr w:type="gramStart"/>
      <w:r w:rsidRPr="003C07F9">
        <w:rPr>
          <w:rFonts w:ascii="Times New Roman"/>
        </w:rPr>
        <w:t>requirements</w:t>
      </w:r>
      <w:proofErr w:type="gramEnd"/>
      <w:r w:rsidRPr="003C07F9">
        <w:rPr>
          <w:rFonts w:ascii="Times New Roman"/>
        </w:rPr>
        <w:t xml:space="preserve"> as it is the one of the languages that was used throughout university; based on this, there existed no issues in the time required to get the cognition to use it. </w:t>
      </w:r>
    </w:p>
    <w:p w:rsidR="00783634" w:rsidRPr="003C07F9" w:rsidRDefault="00783634">
      <w:pPr>
        <w:pStyle w:val="BodyText"/>
        <w:tabs>
          <w:tab w:val="left" w:pos="3840"/>
        </w:tabs>
        <w:rPr>
          <w:rFonts w:ascii="Times New Roman"/>
        </w:rPr>
      </w:pPr>
      <w:r w:rsidRPr="003C07F9">
        <w:rPr>
          <w:rFonts w:ascii="Times New Roman"/>
        </w:rPr>
        <w:t xml:space="preserve">It would also allow for fast development, also has very good documentation, tutorials, libraries </w:t>
      </w:r>
      <w:proofErr w:type="gramStart"/>
      <w:r w:rsidRPr="003C07F9">
        <w:rPr>
          <w:rFonts w:ascii="Times New Roman"/>
        </w:rPr>
        <w:t>and  frameworks</w:t>
      </w:r>
      <w:proofErr w:type="gramEnd"/>
      <w:r w:rsidRPr="003C07F9">
        <w:rPr>
          <w:rFonts w:ascii="Times New Roman"/>
        </w:rPr>
        <w:t xml:space="preserve"> to select from, including JSF, Apache Wicket and Tapestry, these may speed up development. </w:t>
      </w:r>
    </w:p>
    <w:p w:rsidR="00783634" w:rsidRPr="003C07F9" w:rsidRDefault="00783634">
      <w:pPr>
        <w:pStyle w:val="BodyText"/>
        <w:tabs>
          <w:tab w:val="left" w:pos="3840"/>
        </w:tabs>
        <w:rPr>
          <w:rFonts w:ascii="Times New Roman"/>
        </w:rPr>
      </w:pPr>
      <w:r w:rsidRPr="003C07F9">
        <w:rPr>
          <w:rFonts w:ascii="Times New Roman"/>
        </w:rPr>
        <w:t xml:space="preserve">Nevertheless, owing to the prior level of familiarity with the language, it goes against a personal requirement of new skills development during this project. </w:t>
      </w:r>
    </w:p>
    <w:p w:rsidR="00783634" w:rsidRPr="003C07F9" w:rsidRDefault="00783634" w:rsidP="00ED3800">
      <w:pPr>
        <w:pStyle w:val="Heading4"/>
        <w:numPr>
          <w:ilvl w:val="0"/>
          <w:numId w:val="55"/>
        </w:numPr>
        <w:rPr>
          <w:rFonts w:ascii="Times New Roman" w:hAnsi="Times New Roman"/>
        </w:rPr>
      </w:pPr>
      <w:r w:rsidRPr="003C07F9">
        <w:rPr>
          <w:rFonts w:ascii="Times New Roman" w:hAnsi="Times New Roman"/>
        </w:rPr>
        <w:t>3.3.2.3 PHP</w:t>
      </w:r>
    </w:p>
    <w:p w:rsidR="00783634" w:rsidRPr="003C07F9" w:rsidRDefault="00783634">
      <w:pPr>
        <w:spacing w:line="360" w:lineRule="auto"/>
        <w:rPr>
          <w:rFonts w:ascii="Times New Roman"/>
          <w:color w:val="000000"/>
        </w:rPr>
      </w:pPr>
      <w:r w:rsidRPr="003C07F9">
        <w:rPr>
          <w:rFonts w:ascii="Times New Roman"/>
          <w:color w:val="000000"/>
        </w:rPr>
        <w:t xml:space="preserve">PHP is a </w:t>
      </w:r>
      <w:proofErr w:type="gramStart"/>
      <w:r w:rsidR="004C238C" w:rsidRPr="003C07F9">
        <w:rPr>
          <w:rFonts w:ascii="Times New Roman"/>
          <w:color w:val="000000"/>
        </w:rPr>
        <w:t>well-known</w:t>
      </w:r>
      <w:proofErr w:type="gramEnd"/>
      <w:r w:rsidRPr="003C07F9">
        <w:rPr>
          <w:rFonts w:ascii="Times New Roman"/>
          <w:color w:val="000000"/>
        </w:rPr>
        <w:t xml:space="preserve"> and widely used server-side scripting language for Web application development. It has built-in functions that support sorting algorithms, </w:t>
      </w:r>
      <w:r w:rsidR="00262DDE" w:rsidRPr="003C07F9">
        <w:rPr>
          <w:rFonts w:ascii="Times New Roman"/>
          <w:color w:val="000000"/>
        </w:rPr>
        <w:t>session handling</w:t>
      </w:r>
      <w:r w:rsidRPr="003C07F9">
        <w:rPr>
          <w:rFonts w:ascii="Times New Roman"/>
          <w:color w:val="000000"/>
        </w:rPr>
        <w:t xml:space="preserve"> and a lot more out of the box.</w:t>
      </w:r>
    </w:p>
    <w:p w:rsidR="00783634" w:rsidRPr="003C07F9" w:rsidRDefault="00783634">
      <w:pPr>
        <w:spacing w:line="360" w:lineRule="auto"/>
        <w:rPr>
          <w:rFonts w:ascii="Times New Roman"/>
          <w:color w:val="000000"/>
        </w:rPr>
      </w:pPr>
    </w:p>
    <w:p w:rsidR="00783634" w:rsidRPr="003C07F9" w:rsidRDefault="00783634">
      <w:pPr>
        <w:spacing w:line="360" w:lineRule="auto"/>
        <w:rPr>
          <w:rFonts w:ascii="Times New Roman"/>
          <w:color w:val="000000"/>
        </w:rPr>
      </w:pPr>
      <w:r w:rsidRPr="003C07F9">
        <w:rPr>
          <w:rFonts w:ascii="Times New Roman"/>
          <w:color w:val="000000"/>
        </w:rPr>
        <w:t xml:space="preserve">This will reduce the time needed to spend coding and ensures effective algorithms are used. </w:t>
      </w:r>
      <w:r w:rsidR="00262DDE" w:rsidRPr="003C07F9">
        <w:rPr>
          <w:rFonts w:ascii="Times New Roman"/>
          <w:color w:val="000000"/>
        </w:rPr>
        <w:t>Having obtained some</w:t>
      </w:r>
      <w:r w:rsidRPr="003C07F9">
        <w:rPr>
          <w:rFonts w:ascii="Times New Roman"/>
          <w:color w:val="000000"/>
        </w:rPr>
        <w:t xml:space="preserve"> knowledge of PHP</w:t>
      </w:r>
      <w:r w:rsidR="00262DDE" w:rsidRPr="003C07F9">
        <w:rPr>
          <w:rFonts w:ascii="Times New Roman"/>
          <w:color w:val="000000"/>
        </w:rPr>
        <w:t xml:space="preserve"> before now</w:t>
      </w:r>
      <w:r w:rsidRPr="003C07F9">
        <w:rPr>
          <w:rFonts w:ascii="Times New Roman"/>
          <w:color w:val="000000"/>
        </w:rPr>
        <w:t xml:space="preserve"> will </w:t>
      </w:r>
      <w:r w:rsidR="00262DDE" w:rsidRPr="003C07F9">
        <w:rPr>
          <w:rFonts w:ascii="Times New Roman"/>
          <w:color w:val="000000"/>
        </w:rPr>
        <w:t>cut down</w:t>
      </w:r>
      <w:r w:rsidRPr="003C07F9">
        <w:rPr>
          <w:rFonts w:ascii="Times New Roman"/>
          <w:color w:val="000000"/>
        </w:rPr>
        <w:t xml:space="preserve"> </w:t>
      </w:r>
      <w:r w:rsidR="00262DDE" w:rsidRPr="003C07F9">
        <w:rPr>
          <w:rFonts w:ascii="Times New Roman"/>
          <w:color w:val="000000"/>
        </w:rPr>
        <w:t xml:space="preserve">the </w:t>
      </w:r>
      <w:r w:rsidRPr="003C07F9">
        <w:rPr>
          <w:rFonts w:ascii="Times New Roman"/>
          <w:color w:val="000000"/>
        </w:rPr>
        <w:t xml:space="preserve">time spent </w:t>
      </w:r>
      <w:r w:rsidR="00262DDE" w:rsidRPr="003C07F9">
        <w:rPr>
          <w:rFonts w:ascii="Times New Roman"/>
          <w:color w:val="000000"/>
        </w:rPr>
        <w:t>to learn the language</w:t>
      </w:r>
      <w:r w:rsidRPr="003C07F9">
        <w:rPr>
          <w:rFonts w:ascii="Times New Roman"/>
          <w:color w:val="000000"/>
        </w:rPr>
        <w:t>, though this</w:t>
      </w:r>
      <w:r w:rsidR="00262DDE" w:rsidRPr="003C07F9">
        <w:rPr>
          <w:rFonts w:ascii="Times New Roman"/>
          <w:color w:val="000000"/>
        </w:rPr>
        <w:t xml:space="preserve"> already acquired</w:t>
      </w:r>
      <w:r w:rsidRPr="003C07F9">
        <w:rPr>
          <w:rFonts w:ascii="Times New Roman"/>
          <w:color w:val="000000"/>
        </w:rPr>
        <w:t xml:space="preserve"> knowledge is not </w:t>
      </w:r>
      <w:r w:rsidR="00262DDE" w:rsidRPr="003C07F9">
        <w:rPr>
          <w:rFonts w:ascii="Times New Roman"/>
          <w:color w:val="000000"/>
        </w:rPr>
        <w:t>far-reaching</w:t>
      </w:r>
      <w:r w:rsidRPr="003C07F9">
        <w:rPr>
          <w:rFonts w:ascii="Times New Roman"/>
          <w:color w:val="000000"/>
        </w:rPr>
        <w:t xml:space="preserve">; a </w:t>
      </w:r>
      <w:r w:rsidR="00262DDE" w:rsidRPr="003C07F9">
        <w:rPr>
          <w:rFonts w:ascii="Times New Roman"/>
          <w:color w:val="000000"/>
        </w:rPr>
        <w:t xml:space="preserve">substantial number of </w:t>
      </w:r>
      <w:r w:rsidRPr="003C07F9">
        <w:rPr>
          <w:rFonts w:ascii="Times New Roman"/>
          <w:color w:val="000000"/>
        </w:rPr>
        <w:t xml:space="preserve">new skills </w:t>
      </w:r>
      <w:r w:rsidR="000C0B6F" w:rsidRPr="003C07F9">
        <w:rPr>
          <w:rFonts w:ascii="Times New Roman"/>
          <w:color w:val="000000"/>
        </w:rPr>
        <w:t>may be required</w:t>
      </w:r>
      <w:r w:rsidRPr="003C07F9">
        <w:rPr>
          <w:rFonts w:ascii="Times New Roman"/>
          <w:color w:val="000000"/>
        </w:rPr>
        <w:t>.</w:t>
      </w:r>
    </w:p>
    <w:p w:rsidR="00783634" w:rsidRPr="003C07F9" w:rsidRDefault="004C238C">
      <w:pPr>
        <w:spacing w:line="360" w:lineRule="auto"/>
        <w:rPr>
          <w:rFonts w:ascii="Times New Roman"/>
          <w:color w:val="000000"/>
        </w:rPr>
      </w:pPr>
      <w:r w:rsidRPr="003C07F9">
        <w:rPr>
          <w:rFonts w:ascii="Times New Roman"/>
          <w:color w:val="000000"/>
        </w:rPr>
        <w:t>Owing</w:t>
      </w:r>
      <w:r w:rsidR="00783634" w:rsidRPr="003C07F9">
        <w:rPr>
          <w:rFonts w:ascii="Times New Roman"/>
          <w:color w:val="000000"/>
        </w:rPr>
        <w:t xml:space="preserve"> to </w:t>
      </w:r>
      <w:r w:rsidR="00D6290F" w:rsidRPr="003C07F9">
        <w:rPr>
          <w:rFonts w:ascii="Times New Roman"/>
          <w:color w:val="000000"/>
        </w:rPr>
        <w:t xml:space="preserve">the fact that PHP is an </w:t>
      </w:r>
      <w:r w:rsidRPr="003C07F9">
        <w:rPr>
          <w:rFonts w:ascii="Times New Roman"/>
          <w:color w:val="000000"/>
        </w:rPr>
        <w:t>open source scripting language</w:t>
      </w:r>
      <w:r w:rsidR="00783634" w:rsidRPr="003C07F9">
        <w:rPr>
          <w:rFonts w:ascii="Times New Roman"/>
          <w:color w:val="000000"/>
        </w:rPr>
        <w:t xml:space="preserve">, </w:t>
      </w:r>
      <w:r w:rsidR="00545516" w:rsidRPr="003C07F9">
        <w:rPr>
          <w:rFonts w:ascii="Times New Roman"/>
          <w:color w:val="000000"/>
        </w:rPr>
        <w:t>it has got</w:t>
      </w:r>
      <w:r w:rsidR="007B423F" w:rsidRPr="003C07F9">
        <w:rPr>
          <w:rFonts w:ascii="Times New Roman"/>
          <w:color w:val="000000"/>
        </w:rPr>
        <w:t xml:space="preserve"> a lot of examples and</w:t>
      </w:r>
      <w:r w:rsidR="00545516" w:rsidRPr="003C07F9">
        <w:rPr>
          <w:rFonts w:ascii="Times New Roman"/>
          <w:color w:val="000000"/>
        </w:rPr>
        <w:t xml:space="preserve"> good documentation on the PHP.net</w:t>
      </w:r>
      <w:r w:rsidR="002D5689" w:rsidRPr="003C07F9">
        <w:rPr>
          <w:rFonts w:ascii="Times New Roman"/>
          <w:color w:val="000000"/>
        </w:rPr>
        <w:t xml:space="preserve">, </w:t>
      </w:r>
      <w:r w:rsidR="005C09A4" w:rsidRPr="003C07F9">
        <w:rPr>
          <w:rFonts w:ascii="Times New Roman"/>
          <w:color w:val="000000"/>
        </w:rPr>
        <w:t>a lot of good</w:t>
      </w:r>
      <w:r w:rsidR="00783634" w:rsidRPr="003C07F9">
        <w:rPr>
          <w:rFonts w:ascii="Times New Roman"/>
          <w:color w:val="000000"/>
        </w:rPr>
        <w:t xml:space="preserve"> tutorials on </w:t>
      </w:r>
      <w:r w:rsidR="005C09A4" w:rsidRPr="003C07F9">
        <w:rPr>
          <w:rFonts w:ascii="Times New Roman"/>
          <w:color w:val="000000"/>
        </w:rPr>
        <w:t>youtube</w:t>
      </w:r>
      <w:r w:rsidR="00783634" w:rsidRPr="003C07F9">
        <w:rPr>
          <w:rFonts w:ascii="Times New Roman"/>
          <w:color w:val="000000"/>
        </w:rPr>
        <w:t>.com</w:t>
      </w:r>
      <w:r w:rsidR="005C09A4" w:rsidRPr="003C07F9">
        <w:rPr>
          <w:rFonts w:ascii="Times New Roman"/>
          <w:color w:val="000000"/>
        </w:rPr>
        <w:t xml:space="preserve"> and other location on the web</w:t>
      </w:r>
      <w:r w:rsidR="00155F4B" w:rsidRPr="003C07F9">
        <w:rPr>
          <w:rFonts w:ascii="Times New Roman"/>
          <w:color w:val="000000"/>
        </w:rPr>
        <w:t xml:space="preserve"> and</w:t>
      </w:r>
      <w:r w:rsidR="00783634" w:rsidRPr="003C07F9">
        <w:rPr>
          <w:rFonts w:ascii="Times New Roman"/>
          <w:color w:val="000000"/>
        </w:rPr>
        <w:t xml:space="preserve"> </w:t>
      </w:r>
      <w:r w:rsidR="00155F4B" w:rsidRPr="003C07F9">
        <w:rPr>
          <w:rFonts w:ascii="Times New Roman"/>
          <w:color w:val="000000"/>
        </w:rPr>
        <w:t xml:space="preserve">most importantly </w:t>
      </w:r>
      <w:r w:rsidR="00545516" w:rsidRPr="003C07F9">
        <w:rPr>
          <w:rFonts w:ascii="Times New Roman"/>
          <w:color w:val="000000"/>
        </w:rPr>
        <w:t>an active community of committers and users</w:t>
      </w:r>
      <w:r w:rsidR="00783634" w:rsidRPr="003C07F9">
        <w:rPr>
          <w:rFonts w:ascii="Times New Roman"/>
          <w:color w:val="000000"/>
        </w:rPr>
        <w:t xml:space="preserve">. </w:t>
      </w:r>
    </w:p>
    <w:p w:rsidR="00783634" w:rsidRPr="003C07F9" w:rsidRDefault="00783634">
      <w:pPr>
        <w:spacing w:line="360" w:lineRule="auto"/>
        <w:rPr>
          <w:rFonts w:ascii="Times New Roman"/>
        </w:rPr>
      </w:pPr>
    </w:p>
    <w:p w:rsidR="007565BA" w:rsidRPr="003C07F9" w:rsidRDefault="00983E65">
      <w:pPr>
        <w:spacing w:line="360" w:lineRule="auto"/>
        <w:rPr>
          <w:rFonts w:ascii="Times New Roman"/>
          <w:color w:val="000000"/>
        </w:rPr>
      </w:pPr>
      <w:r w:rsidRPr="003C07F9">
        <w:rPr>
          <w:rFonts w:ascii="Times New Roman"/>
          <w:color w:val="000000"/>
        </w:rPr>
        <w:t xml:space="preserve">This </w:t>
      </w:r>
      <w:r w:rsidR="006F7F02" w:rsidRPr="003C07F9">
        <w:rPr>
          <w:rFonts w:ascii="Times New Roman"/>
          <w:color w:val="000000"/>
        </w:rPr>
        <w:t>is the reason why</w:t>
      </w:r>
      <w:r w:rsidR="00783634" w:rsidRPr="003C07F9">
        <w:rPr>
          <w:rFonts w:ascii="Times New Roman"/>
          <w:color w:val="000000"/>
        </w:rPr>
        <w:t xml:space="preserve"> there </w:t>
      </w:r>
      <w:r w:rsidR="00BD7616" w:rsidRPr="003C07F9">
        <w:rPr>
          <w:rFonts w:ascii="Times New Roman"/>
          <w:color w:val="000000"/>
        </w:rPr>
        <w:t>exist</w:t>
      </w:r>
      <w:r w:rsidRPr="003C07F9">
        <w:rPr>
          <w:rFonts w:ascii="Times New Roman"/>
          <w:color w:val="000000"/>
        </w:rPr>
        <w:t xml:space="preserve"> a number</w:t>
      </w:r>
      <w:r w:rsidR="00783634" w:rsidRPr="003C07F9">
        <w:rPr>
          <w:rFonts w:ascii="Times New Roman"/>
          <w:color w:val="000000"/>
        </w:rPr>
        <w:t xml:space="preserve"> of</w:t>
      </w:r>
      <w:r w:rsidR="006F7F02" w:rsidRPr="003C07F9">
        <w:rPr>
          <w:rFonts w:ascii="Times New Roman"/>
          <w:color w:val="000000"/>
        </w:rPr>
        <w:t xml:space="preserve"> web</w:t>
      </w:r>
      <w:r w:rsidR="00783634" w:rsidRPr="003C07F9">
        <w:rPr>
          <w:rFonts w:ascii="Times New Roman"/>
          <w:color w:val="000000"/>
        </w:rPr>
        <w:t xml:space="preserve"> frameworks </w:t>
      </w:r>
      <w:r w:rsidRPr="003C07F9">
        <w:rPr>
          <w:rFonts w:ascii="Times New Roman"/>
          <w:color w:val="000000"/>
        </w:rPr>
        <w:t>that help</w:t>
      </w:r>
      <w:r w:rsidR="00783634" w:rsidRPr="003C07F9">
        <w:rPr>
          <w:rFonts w:ascii="Times New Roman"/>
          <w:color w:val="000000"/>
        </w:rPr>
        <w:t xml:space="preserve"> speed up development, such as </w:t>
      </w:r>
      <w:proofErr w:type="spellStart"/>
      <w:r w:rsidR="0009590B" w:rsidRPr="003C07F9">
        <w:rPr>
          <w:rFonts w:ascii="Times New Roman"/>
          <w:color w:val="000000"/>
        </w:rPr>
        <w:t>Symfony</w:t>
      </w:r>
      <w:proofErr w:type="spellEnd"/>
      <w:r w:rsidR="0009590B" w:rsidRPr="003C07F9">
        <w:rPr>
          <w:rFonts w:ascii="Times New Roman"/>
          <w:color w:val="000000"/>
        </w:rPr>
        <w:t xml:space="preserve">, </w:t>
      </w:r>
      <w:proofErr w:type="spellStart"/>
      <w:r w:rsidR="0009590B" w:rsidRPr="003C07F9">
        <w:rPr>
          <w:rFonts w:ascii="Times New Roman"/>
          <w:color w:val="000000"/>
        </w:rPr>
        <w:t>Zend</w:t>
      </w:r>
      <w:proofErr w:type="spellEnd"/>
      <w:r w:rsidR="0009590B" w:rsidRPr="003C07F9">
        <w:rPr>
          <w:rFonts w:ascii="Times New Roman"/>
          <w:color w:val="000000"/>
        </w:rPr>
        <w:t xml:space="preserve">, </w:t>
      </w:r>
      <w:proofErr w:type="spellStart"/>
      <w:r w:rsidR="00783634" w:rsidRPr="003C07F9">
        <w:rPr>
          <w:rFonts w:ascii="Times New Roman"/>
          <w:color w:val="000000"/>
        </w:rPr>
        <w:t>CakePHP</w:t>
      </w:r>
      <w:proofErr w:type="spellEnd"/>
      <w:r w:rsidR="00783634" w:rsidRPr="003C07F9">
        <w:rPr>
          <w:rFonts w:ascii="Times New Roman"/>
          <w:color w:val="000000"/>
        </w:rPr>
        <w:t xml:space="preserve">, </w:t>
      </w:r>
      <w:proofErr w:type="spellStart"/>
      <w:r w:rsidR="0009590B" w:rsidRPr="003C07F9">
        <w:rPr>
          <w:rFonts w:ascii="Times New Roman"/>
          <w:color w:val="000000"/>
        </w:rPr>
        <w:t>Joomla</w:t>
      </w:r>
      <w:proofErr w:type="spellEnd"/>
      <w:r w:rsidR="0009590B" w:rsidRPr="003C07F9">
        <w:rPr>
          <w:rFonts w:ascii="Times New Roman"/>
          <w:color w:val="000000"/>
        </w:rPr>
        <w:t xml:space="preserve"> </w:t>
      </w:r>
      <w:r w:rsidR="00783634" w:rsidRPr="003C07F9">
        <w:rPr>
          <w:rFonts w:ascii="Times New Roman"/>
          <w:color w:val="000000"/>
        </w:rPr>
        <w:t xml:space="preserve">and </w:t>
      </w:r>
      <w:proofErr w:type="spellStart"/>
      <w:r w:rsidR="0009590B" w:rsidRPr="003C07F9">
        <w:rPr>
          <w:rFonts w:ascii="Times New Roman"/>
          <w:color w:val="000000"/>
        </w:rPr>
        <w:t>Drupal</w:t>
      </w:r>
      <w:proofErr w:type="spellEnd"/>
      <w:r w:rsidR="00783634" w:rsidRPr="003C07F9">
        <w:rPr>
          <w:rFonts w:ascii="Times New Roman"/>
          <w:color w:val="000000"/>
        </w:rPr>
        <w:t xml:space="preserve">. </w:t>
      </w:r>
      <w:r w:rsidR="00BD7616" w:rsidRPr="003C07F9">
        <w:rPr>
          <w:rFonts w:ascii="Times New Roman"/>
          <w:color w:val="000000"/>
        </w:rPr>
        <w:t xml:space="preserve">Hosting for PHP is </w:t>
      </w:r>
      <w:r w:rsidR="00783634" w:rsidRPr="003C07F9">
        <w:rPr>
          <w:rFonts w:ascii="Times New Roman"/>
          <w:color w:val="000000"/>
        </w:rPr>
        <w:t xml:space="preserve">widely </w:t>
      </w:r>
      <w:r w:rsidR="00BD7616" w:rsidRPr="003C07F9">
        <w:rPr>
          <w:rFonts w:ascii="Times New Roman"/>
          <w:color w:val="000000"/>
        </w:rPr>
        <w:t>provided for</w:t>
      </w:r>
      <w:r w:rsidR="00783634" w:rsidRPr="003C07F9">
        <w:rPr>
          <w:rFonts w:ascii="Times New Roman"/>
          <w:color w:val="000000"/>
        </w:rPr>
        <w:t xml:space="preserve"> by hosting compan</w:t>
      </w:r>
      <w:r w:rsidR="00BD7616" w:rsidRPr="003C07F9">
        <w:rPr>
          <w:rFonts w:ascii="Times New Roman"/>
          <w:color w:val="000000"/>
        </w:rPr>
        <w:t>ies due to open-source</w:t>
      </w:r>
      <w:r w:rsidR="00783634" w:rsidRPr="003C07F9">
        <w:rPr>
          <w:rFonts w:ascii="Times New Roman"/>
          <w:color w:val="000000"/>
        </w:rPr>
        <w:t xml:space="preserve"> and free</w:t>
      </w:r>
      <w:r w:rsidR="00BD7616" w:rsidRPr="003C07F9">
        <w:rPr>
          <w:rFonts w:ascii="Times New Roman"/>
          <w:color w:val="000000"/>
        </w:rPr>
        <w:t xml:space="preserve"> nature</w:t>
      </w:r>
      <w:r w:rsidR="00173F42" w:rsidRPr="003C07F9">
        <w:rPr>
          <w:rFonts w:ascii="Times New Roman"/>
          <w:color w:val="000000"/>
        </w:rPr>
        <w:t>. T</w:t>
      </w:r>
      <w:r w:rsidR="00783634" w:rsidRPr="003C07F9">
        <w:rPr>
          <w:rFonts w:ascii="Times New Roman"/>
          <w:color w:val="000000"/>
        </w:rPr>
        <w:t xml:space="preserve">his </w:t>
      </w:r>
      <w:r w:rsidR="00173F42" w:rsidRPr="003C07F9">
        <w:rPr>
          <w:rFonts w:ascii="Times New Roman"/>
          <w:color w:val="000000"/>
        </w:rPr>
        <w:t xml:space="preserve">has </w:t>
      </w:r>
      <w:r w:rsidR="00783634" w:rsidRPr="003C07F9">
        <w:rPr>
          <w:rFonts w:ascii="Times New Roman"/>
          <w:color w:val="000000"/>
        </w:rPr>
        <w:t>result</w:t>
      </w:r>
      <w:r w:rsidR="00173F42" w:rsidRPr="003C07F9">
        <w:rPr>
          <w:rFonts w:ascii="Times New Roman"/>
          <w:color w:val="000000"/>
        </w:rPr>
        <w:t>ed</w:t>
      </w:r>
      <w:r w:rsidR="00783634" w:rsidRPr="003C07F9">
        <w:rPr>
          <w:rFonts w:ascii="Times New Roman"/>
          <w:color w:val="000000"/>
        </w:rPr>
        <w:t xml:space="preserve"> in </w:t>
      </w:r>
      <w:r w:rsidR="00173F42" w:rsidRPr="003C07F9">
        <w:rPr>
          <w:rFonts w:ascii="Times New Roman"/>
          <w:color w:val="000000"/>
        </w:rPr>
        <w:t>very cheap</w:t>
      </w:r>
      <w:r w:rsidR="00783634" w:rsidRPr="003C07F9">
        <w:rPr>
          <w:rFonts w:ascii="Times New Roman"/>
          <w:color w:val="000000"/>
        </w:rPr>
        <w:t xml:space="preserve"> hosting costs.</w:t>
      </w:r>
    </w:p>
    <w:p w:rsidR="007565BA" w:rsidRPr="003C07F9" w:rsidRDefault="007565BA">
      <w:pPr>
        <w:spacing w:line="360" w:lineRule="auto"/>
        <w:rPr>
          <w:rFonts w:ascii="Times New Roman"/>
          <w:color w:val="000000"/>
        </w:rPr>
      </w:pPr>
    </w:p>
    <w:p w:rsidR="00783634" w:rsidRPr="003C07F9" w:rsidRDefault="007565BA">
      <w:pPr>
        <w:spacing w:line="360" w:lineRule="auto"/>
        <w:rPr>
          <w:rFonts w:ascii="Times New Roman"/>
          <w:color w:val="000000"/>
        </w:rPr>
      </w:pPr>
      <w:r w:rsidRPr="003C07F9">
        <w:rPr>
          <w:rFonts w:ascii="Times New Roman"/>
          <w:color w:val="000000"/>
        </w:rPr>
        <w:t xml:space="preserve">One of the </w:t>
      </w:r>
      <w:r w:rsidR="006C5F48" w:rsidRPr="003C07F9">
        <w:rPr>
          <w:rFonts w:ascii="Times New Roman"/>
          <w:color w:val="000000"/>
        </w:rPr>
        <w:t>concerns</w:t>
      </w:r>
      <w:r w:rsidRPr="003C07F9">
        <w:rPr>
          <w:rFonts w:ascii="Times New Roman"/>
          <w:color w:val="000000"/>
        </w:rPr>
        <w:t xml:space="preserve"> with PHP is </w:t>
      </w:r>
      <w:r w:rsidR="005B5424" w:rsidRPr="003C07F9">
        <w:rPr>
          <w:rFonts w:ascii="Times New Roman"/>
          <w:color w:val="000000"/>
        </w:rPr>
        <w:t>code</w:t>
      </w:r>
      <w:r w:rsidR="006C5F48" w:rsidRPr="003C07F9">
        <w:rPr>
          <w:rFonts w:ascii="Times New Roman"/>
          <w:color w:val="000000"/>
        </w:rPr>
        <w:t xml:space="preserve"> organization. Namespaces don’t exist, exception handling didn’t exist till PHP version 5, built-in libraries and API’s are not organized and many of the errors are latent or s</w:t>
      </w:r>
      <w:r w:rsidR="005B5424" w:rsidRPr="003C07F9">
        <w:rPr>
          <w:rFonts w:ascii="Times New Roman"/>
          <w:color w:val="000000"/>
        </w:rPr>
        <w:t xml:space="preserve">ilent. </w:t>
      </w:r>
      <w:r w:rsidR="009D7BA0" w:rsidRPr="003C07F9">
        <w:rPr>
          <w:rFonts w:ascii="Times New Roman"/>
          <w:color w:val="000000"/>
        </w:rPr>
        <w:t xml:space="preserve">This goes against </w:t>
      </w:r>
      <w:r w:rsidR="009D7BA0" w:rsidRPr="003C07F9">
        <w:rPr>
          <w:rFonts w:ascii="Times New Roman"/>
        </w:rPr>
        <w:t>personal requirements for writing readable and modular applications.</w:t>
      </w:r>
    </w:p>
    <w:p w:rsidR="00783634" w:rsidRPr="003C07F9" w:rsidRDefault="00783634">
      <w:pPr>
        <w:pStyle w:val="BodyText"/>
        <w:spacing w:line="480" w:lineRule="auto"/>
        <w:rPr>
          <w:rFonts w:ascii="Times New Roman"/>
          <w:color w:val="000000"/>
          <w:lang w:val="en-US"/>
        </w:rPr>
      </w:pPr>
    </w:p>
    <w:p w:rsidR="00F53E7B" w:rsidRPr="003C07F9" w:rsidRDefault="00F53E7B" w:rsidP="00F53E7B">
      <w:pPr>
        <w:pStyle w:val="Heading4"/>
        <w:numPr>
          <w:ilvl w:val="0"/>
          <w:numId w:val="55"/>
        </w:numPr>
        <w:rPr>
          <w:rFonts w:ascii="Times New Roman" w:hAnsi="Times New Roman"/>
        </w:rPr>
      </w:pPr>
      <w:r w:rsidRPr="003C07F9">
        <w:rPr>
          <w:rFonts w:ascii="Times New Roman" w:hAnsi="Times New Roman"/>
        </w:rPr>
        <w:t xml:space="preserve">3.3.2.4 </w:t>
      </w:r>
      <w:r w:rsidR="00D152F7" w:rsidRPr="003C07F9">
        <w:rPr>
          <w:rFonts w:ascii="Times New Roman" w:hAnsi="Times New Roman"/>
        </w:rPr>
        <w:t>SCALA</w:t>
      </w:r>
    </w:p>
    <w:p w:rsidR="00F53E7B" w:rsidRPr="003C07F9" w:rsidRDefault="00F53E7B" w:rsidP="00F53E7B">
      <w:pPr>
        <w:spacing w:line="360" w:lineRule="auto"/>
        <w:rPr>
          <w:rFonts w:ascii="Times New Roman"/>
        </w:rPr>
      </w:pPr>
      <w:proofErr w:type="spellStart"/>
      <w:r w:rsidRPr="003C07F9">
        <w:rPr>
          <w:rFonts w:ascii="Times New Roman"/>
        </w:rPr>
        <w:t>Scala</w:t>
      </w:r>
      <w:proofErr w:type="spellEnd"/>
      <w:r w:rsidRPr="003C07F9">
        <w:rPr>
          <w:rFonts w:ascii="Times New Roman"/>
        </w:rPr>
        <w:t xml:space="preserve"> is an acronym that stands for Scalable Language. It is a statically typed functional and object oriented programming language that runs on the Java Virtual machine (JVM) and the .NET common language runtime (CLR). It has this feel of a truly dynamically typed language but really it is not dynamically typed. </w:t>
      </w:r>
    </w:p>
    <w:p w:rsidR="00063542" w:rsidRPr="003C07F9" w:rsidRDefault="00063542" w:rsidP="00F53E7B">
      <w:pPr>
        <w:spacing w:line="360" w:lineRule="auto"/>
        <w:rPr>
          <w:rFonts w:ascii="Times New Roman"/>
        </w:rPr>
      </w:pPr>
    </w:p>
    <w:p w:rsidR="00F53E7B" w:rsidRPr="003C07F9" w:rsidRDefault="00F53E7B" w:rsidP="00F53E7B">
      <w:pPr>
        <w:spacing w:line="360" w:lineRule="auto"/>
        <w:rPr>
          <w:rFonts w:ascii="Times New Roman"/>
        </w:rPr>
      </w:pPr>
      <w:proofErr w:type="spellStart"/>
      <w:r w:rsidRPr="003C07F9">
        <w:rPr>
          <w:rFonts w:ascii="Times New Roman"/>
        </w:rPr>
        <w:t>Scala</w:t>
      </w:r>
      <w:proofErr w:type="spellEnd"/>
      <w:r w:rsidRPr="003C07F9">
        <w:rPr>
          <w:rFonts w:ascii="Times New Roman"/>
        </w:rPr>
        <w:t xml:space="preserve"> on its functional side is a branch of the ML languages (example Haskell)</w:t>
      </w:r>
      <w:proofErr w:type="gramStart"/>
      <w:r w:rsidRPr="003C07F9">
        <w:rPr>
          <w:rFonts w:ascii="Times New Roman"/>
        </w:rPr>
        <w:t>,</w:t>
      </w:r>
      <w:proofErr w:type="gramEnd"/>
      <w:r w:rsidRPr="003C07F9">
        <w:rPr>
          <w:rFonts w:ascii="Times New Roman"/>
        </w:rPr>
        <w:t xml:space="preserve"> they are known to be strongly typed unlike their </w:t>
      </w:r>
      <w:proofErr w:type="spellStart"/>
      <w:r w:rsidRPr="003C07F9">
        <w:rPr>
          <w:rFonts w:ascii="Times New Roman"/>
        </w:rPr>
        <w:t>homoiconic</w:t>
      </w:r>
      <w:proofErr w:type="spellEnd"/>
      <w:r w:rsidRPr="003C07F9">
        <w:rPr>
          <w:rFonts w:ascii="Times New Roman"/>
        </w:rPr>
        <w:t xml:space="preserve"> and dynamically typed functional language counterpart like LISP or Dylan.</w:t>
      </w:r>
    </w:p>
    <w:p w:rsidR="00063542" w:rsidRPr="003C07F9" w:rsidRDefault="00063542" w:rsidP="00F53E7B">
      <w:pPr>
        <w:spacing w:line="360" w:lineRule="auto"/>
        <w:rPr>
          <w:rFonts w:ascii="Times New Roman"/>
        </w:rPr>
      </w:pPr>
    </w:p>
    <w:p w:rsidR="00063542" w:rsidRPr="003C07F9" w:rsidRDefault="00F53E7B" w:rsidP="00F53E7B">
      <w:pPr>
        <w:spacing w:line="360" w:lineRule="auto"/>
        <w:rPr>
          <w:rFonts w:ascii="Times New Roman"/>
        </w:rPr>
      </w:pPr>
      <w:r w:rsidRPr="003C07F9">
        <w:rPr>
          <w:rFonts w:ascii="Times New Roman"/>
        </w:rPr>
        <w:t xml:space="preserve">The main principle of </w:t>
      </w:r>
      <w:proofErr w:type="spellStart"/>
      <w:r w:rsidRPr="003C07F9">
        <w:rPr>
          <w:rFonts w:ascii="Times New Roman"/>
        </w:rPr>
        <w:t>Scala</w:t>
      </w:r>
      <w:proofErr w:type="spellEnd"/>
      <w:r w:rsidRPr="003C07F9">
        <w:rPr>
          <w:rFonts w:ascii="Times New Roman"/>
        </w:rPr>
        <w:t xml:space="preserve"> is that functional programming complements object oriented programming, despite the surface contradictions. Functional programming places her emphasis on immutable values and side effect free functions as opposed to object oriented programming which is all about state that is mutated in objects and methods that can modify state that are out of their scope. </w:t>
      </w:r>
    </w:p>
    <w:p w:rsidR="00063542" w:rsidRPr="003C07F9" w:rsidRDefault="00063542" w:rsidP="00F53E7B">
      <w:pPr>
        <w:spacing w:line="360" w:lineRule="auto"/>
        <w:rPr>
          <w:rFonts w:ascii="Times New Roman"/>
        </w:rPr>
      </w:pPr>
    </w:p>
    <w:p w:rsidR="00E40118" w:rsidRPr="003C07F9" w:rsidRDefault="00F53E7B" w:rsidP="00E40118">
      <w:pPr>
        <w:spacing w:line="360" w:lineRule="auto"/>
        <w:rPr>
          <w:rFonts w:ascii="Times New Roman"/>
        </w:rPr>
      </w:pPr>
      <w:r w:rsidRPr="003C07F9">
        <w:rPr>
          <w:rFonts w:ascii="Times New Roman"/>
        </w:rPr>
        <w:t xml:space="preserve">But combining these two paradigms in </w:t>
      </w:r>
      <w:proofErr w:type="spellStart"/>
      <w:r w:rsidRPr="003C07F9">
        <w:rPr>
          <w:rFonts w:ascii="Times New Roman"/>
        </w:rPr>
        <w:t>Scala</w:t>
      </w:r>
      <w:proofErr w:type="spellEnd"/>
      <w:r w:rsidRPr="003C07F9">
        <w:rPr>
          <w:rFonts w:ascii="Times New Roman"/>
        </w:rPr>
        <w:t xml:space="preserve"> has proven to be worthwhile. </w:t>
      </w:r>
      <w:proofErr w:type="spellStart"/>
      <w:r w:rsidRPr="003C07F9">
        <w:rPr>
          <w:rFonts w:ascii="Times New Roman"/>
        </w:rPr>
        <w:t>Scala</w:t>
      </w:r>
      <w:proofErr w:type="spellEnd"/>
      <w:r w:rsidRPr="003C07F9">
        <w:rPr>
          <w:rFonts w:ascii="Times New Roman"/>
        </w:rPr>
        <w:t xml:space="preserve"> makes it possible to create immutable objects and also apply object-oriented goodness. In </w:t>
      </w:r>
      <w:proofErr w:type="spellStart"/>
      <w:r w:rsidRPr="003C07F9">
        <w:rPr>
          <w:rFonts w:ascii="Times New Roman"/>
        </w:rPr>
        <w:t>Scala</w:t>
      </w:r>
      <w:proofErr w:type="spellEnd"/>
      <w:r w:rsidRPr="003C07F9">
        <w:rPr>
          <w:rFonts w:ascii="Times New Roman"/>
        </w:rPr>
        <w:t>, every value is an object and every function an object (</w:t>
      </w:r>
      <w:proofErr w:type="spellStart"/>
      <w:r w:rsidRPr="003C07F9">
        <w:rPr>
          <w:rFonts w:ascii="Times New Roman"/>
        </w:rPr>
        <w:t>Wampler</w:t>
      </w:r>
      <w:proofErr w:type="spellEnd"/>
      <w:r w:rsidRPr="003C07F9">
        <w:rPr>
          <w:rFonts w:ascii="Times New Roman"/>
        </w:rPr>
        <w:t xml:space="preserve">. </w:t>
      </w:r>
      <w:proofErr w:type="gramStart"/>
      <w:r w:rsidRPr="003C07F9">
        <w:rPr>
          <w:rFonts w:ascii="Times New Roman"/>
        </w:rPr>
        <w:t>D, 2008).</w:t>
      </w:r>
      <w:proofErr w:type="gramEnd"/>
      <w:r w:rsidR="00E40118" w:rsidRPr="003C07F9">
        <w:rPr>
          <w:rFonts w:ascii="Times New Roman"/>
        </w:rPr>
        <w:t xml:space="preserve"> </w:t>
      </w:r>
    </w:p>
    <w:p w:rsidR="00E40118" w:rsidRPr="003C07F9" w:rsidRDefault="00E40118" w:rsidP="00E40118">
      <w:pPr>
        <w:spacing w:line="360" w:lineRule="auto"/>
        <w:rPr>
          <w:rFonts w:ascii="Times New Roman"/>
        </w:rPr>
      </w:pPr>
    </w:p>
    <w:p w:rsidR="00D4762E" w:rsidRPr="003C07F9" w:rsidRDefault="00E40118" w:rsidP="00784E6B">
      <w:pPr>
        <w:spacing w:line="360" w:lineRule="auto"/>
        <w:rPr>
          <w:rFonts w:ascii="Times New Roman"/>
        </w:rPr>
      </w:pPr>
      <w:proofErr w:type="spellStart"/>
      <w:r w:rsidRPr="003C07F9">
        <w:rPr>
          <w:rFonts w:ascii="Times New Roman"/>
        </w:rPr>
        <w:t>Scala</w:t>
      </w:r>
      <w:proofErr w:type="spellEnd"/>
      <w:r w:rsidRPr="003C07F9">
        <w:rPr>
          <w:rFonts w:ascii="Times New Roman"/>
        </w:rPr>
        <w:t xml:space="preserve"> is functional, this helps to write lesser and more concise code making it easier to test and maintain</w:t>
      </w:r>
      <w:r w:rsidR="009B6EDB" w:rsidRPr="003C07F9">
        <w:rPr>
          <w:rFonts w:ascii="Times New Roman"/>
        </w:rPr>
        <w:t xml:space="preserve"> large code base</w:t>
      </w:r>
      <w:r w:rsidRPr="003C07F9">
        <w:rPr>
          <w:rFonts w:ascii="Times New Roman"/>
        </w:rPr>
        <w:t xml:space="preserve">. Because </w:t>
      </w:r>
      <w:proofErr w:type="spellStart"/>
      <w:r w:rsidRPr="003C07F9">
        <w:rPr>
          <w:rFonts w:ascii="Times New Roman"/>
        </w:rPr>
        <w:t>Scala</w:t>
      </w:r>
      <w:proofErr w:type="spellEnd"/>
      <w:r w:rsidRPr="003C07F9">
        <w:rPr>
          <w:rFonts w:ascii="Times New Roman"/>
        </w:rPr>
        <w:t xml:space="preserve"> is functional in nature it embraces a lot of mathematical concepts, which emphasize correctness from a logical point of view, which is very important and can help reduce bugs in the software system. </w:t>
      </w:r>
    </w:p>
    <w:p w:rsidR="00D4762E" w:rsidRPr="003C07F9" w:rsidRDefault="00D4762E" w:rsidP="00784E6B">
      <w:pPr>
        <w:spacing w:line="360" w:lineRule="auto"/>
        <w:rPr>
          <w:rFonts w:ascii="Times New Roman"/>
        </w:rPr>
      </w:pPr>
    </w:p>
    <w:p w:rsidR="00784E6B" w:rsidRPr="003C07F9" w:rsidRDefault="00784E6B" w:rsidP="00784E6B">
      <w:pPr>
        <w:spacing w:line="360" w:lineRule="auto"/>
        <w:rPr>
          <w:rFonts w:ascii="Times New Roman"/>
        </w:rPr>
      </w:pPr>
      <w:proofErr w:type="spellStart"/>
      <w:r w:rsidRPr="003C07F9">
        <w:rPr>
          <w:rFonts w:ascii="Times New Roman"/>
        </w:rPr>
        <w:t>Scala</w:t>
      </w:r>
      <w:proofErr w:type="spellEnd"/>
      <w:r w:rsidRPr="003C07F9">
        <w:rPr>
          <w:rFonts w:ascii="Times New Roman"/>
        </w:rPr>
        <w:t xml:space="preserve"> has built –in XML support. It treats XML </w:t>
      </w:r>
      <w:proofErr w:type="gramStart"/>
      <w:r w:rsidRPr="003C07F9">
        <w:rPr>
          <w:rFonts w:ascii="Times New Roman"/>
        </w:rPr>
        <w:t>as a first class citizen</w:t>
      </w:r>
      <w:r w:rsidR="00CE3DE1" w:rsidRPr="003C07F9">
        <w:rPr>
          <w:rFonts w:ascii="Times New Roman"/>
        </w:rPr>
        <w:t>s</w:t>
      </w:r>
      <w:proofErr w:type="gramEnd"/>
      <w:r w:rsidRPr="003C07F9">
        <w:rPr>
          <w:rFonts w:ascii="Times New Roman"/>
        </w:rPr>
        <w:t xml:space="preserve">. In </w:t>
      </w:r>
      <w:proofErr w:type="spellStart"/>
      <w:r w:rsidRPr="003C07F9">
        <w:rPr>
          <w:rFonts w:ascii="Times New Roman"/>
        </w:rPr>
        <w:t>scala</w:t>
      </w:r>
      <w:proofErr w:type="spellEnd"/>
      <w:r w:rsidRPr="003C07F9">
        <w:rPr>
          <w:rFonts w:ascii="Times New Roman"/>
        </w:rPr>
        <w:t xml:space="preserve"> XML code can be placed side by side with inline with code</w:t>
      </w:r>
      <w:r w:rsidR="00D4762E" w:rsidRPr="003C07F9">
        <w:rPr>
          <w:rFonts w:ascii="Times New Roman"/>
        </w:rPr>
        <w:t xml:space="preserve"> as the </w:t>
      </w:r>
      <w:proofErr w:type="spellStart"/>
      <w:r w:rsidR="00D4762E" w:rsidRPr="003C07F9">
        <w:rPr>
          <w:rFonts w:ascii="Times New Roman"/>
        </w:rPr>
        <w:t>scala</w:t>
      </w:r>
      <w:proofErr w:type="spellEnd"/>
      <w:r w:rsidR="00D4762E" w:rsidRPr="003C07F9">
        <w:rPr>
          <w:rFonts w:ascii="Times New Roman"/>
        </w:rPr>
        <w:t xml:space="preserve"> compiler will sensibility type XML elements or nodes</w:t>
      </w:r>
      <w:r w:rsidR="00E91C1C" w:rsidRPr="003C07F9">
        <w:rPr>
          <w:rFonts w:ascii="Times New Roman"/>
        </w:rPr>
        <w:t xml:space="preserve"> (</w:t>
      </w:r>
      <w:proofErr w:type="spellStart"/>
      <w:r w:rsidR="00E91C1C" w:rsidRPr="003C07F9">
        <w:rPr>
          <w:rFonts w:ascii="Times New Roman"/>
        </w:rPr>
        <w:t>Subramaniam</w:t>
      </w:r>
      <w:proofErr w:type="spellEnd"/>
      <w:r w:rsidR="00E91C1C" w:rsidRPr="003C07F9">
        <w:rPr>
          <w:rFonts w:ascii="Times New Roman"/>
        </w:rPr>
        <w:t>, 2008)</w:t>
      </w:r>
      <w:r w:rsidRPr="003C07F9">
        <w:rPr>
          <w:rFonts w:ascii="Times New Roman"/>
        </w:rPr>
        <w:t>.</w:t>
      </w:r>
    </w:p>
    <w:p w:rsidR="00E40118" w:rsidRPr="003C07F9" w:rsidRDefault="00E40118" w:rsidP="00E40118">
      <w:pPr>
        <w:spacing w:line="360" w:lineRule="auto"/>
        <w:rPr>
          <w:rFonts w:ascii="Times New Roman"/>
        </w:rPr>
      </w:pPr>
    </w:p>
    <w:p w:rsidR="001004B9" w:rsidRPr="003C07F9" w:rsidRDefault="00E40118" w:rsidP="00E40118">
      <w:pPr>
        <w:spacing w:line="360" w:lineRule="auto"/>
        <w:rPr>
          <w:rFonts w:ascii="Times New Roman"/>
        </w:rPr>
      </w:pPr>
      <w:proofErr w:type="spellStart"/>
      <w:r w:rsidRPr="003C07F9">
        <w:rPr>
          <w:rFonts w:ascii="Times New Roman"/>
        </w:rPr>
        <w:t>Scala</w:t>
      </w:r>
      <w:proofErr w:type="spellEnd"/>
      <w:r w:rsidRPr="003C07F9">
        <w:rPr>
          <w:rFonts w:ascii="Times New Roman"/>
        </w:rPr>
        <w:t xml:space="preserve"> introduces better ways of doing object oriented programming, in terms of </w:t>
      </w:r>
      <w:proofErr w:type="spellStart"/>
      <w:r w:rsidRPr="003C07F9">
        <w:rPr>
          <w:rFonts w:ascii="Times New Roman"/>
        </w:rPr>
        <w:t>composability</w:t>
      </w:r>
      <w:proofErr w:type="spellEnd"/>
      <w:r w:rsidRPr="003C07F9">
        <w:rPr>
          <w:rFonts w:ascii="Times New Roman"/>
        </w:rPr>
        <w:t xml:space="preserve"> (using </w:t>
      </w:r>
      <w:proofErr w:type="spellStart"/>
      <w:r w:rsidRPr="003C07F9">
        <w:rPr>
          <w:rFonts w:ascii="Times New Roman"/>
        </w:rPr>
        <w:t>mixins</w:t>
      </w:r>
      <w:proofErr w:type="spellEnd"/>
      <w:r w:rsidRPr="003C07F9">
        <w:rPr>
          <w:rFonts w:ascii="Times New Roman"/>
        </w:rPr>
        <w:t xml:space="preserve"> and traits) and scalable design. </w:t>
      </w:r>
      <w:proofErr w:type="spellStart"/>
      <w:r w:rsidRPr="003C07F9">
        <w:rPr>
          <w:rFonts w:ascii="Times New Roman"/>
        </w:rPr>
        <w:t>Scala</w:t>
      </w:r>
      <w:proofErr w:type="spellEnd"/>
      <w:r w:rsidRPr="003C07F9">
        <w:rPr>
          <w:rFonts w:ascii="Times New Roman"/>
        </w:rPr>
        <w:t xml:space="preserve"> provides a better model object oriented programming approach.  </w:t>
      </w:r>
      <w:proofErr w:type="spellStart"/>
      <w:r w:rsidRPr="003C07F9">
        <w:rPr>
          <w:rFonts w:ascii="Times New Roman"/>
        </w:rPr>
        <w:t>Scala</w:t>
      </w:r>
      <w:proofErr w:type="spellEnd"/>
      <w:r w:rsidRPr="003C07F9">
        <w:rPr>
          <w:rFonts w:ascii="Times New Roman"/>
        </w:rPr>
        <w:t xml:space="preserve"> provides a much more principled approached for dealing with concurrency issues. </w:t>
      </w:r>
    </w:p>
    <w:p w:rsidR="00E40118" w:rsidRPr="003C07F9" w:rsidRDefault="00E40118" w:rsidP="00E40118">
      <w:pPr>
        <w:spacing w:line="360" w:lineRule="auto"/>
        <w:rPr>
          <w:rFonts w:ascii="Times New Roman"/>
        </w:rPr>
      </w:pPr>
    </w:p>
    <w:p w:rsidR="00E40118" w:rsidRPr="003C07F9" w:rsidRDefault="00E40118" w:rsidP="00E40118">
      <w:pPr>
        <w:spacing w:line="360" w:lineRule="auto"/>
        <w:rPr>
          <w:rFonts w:ascii="Times New Roman"/>
        </w:rPr>
      </w:pPr>
    </w:p>
    <w:p w:rsidR="00E40118" w:rsidRPr="003C07F9" w:rsidRDefault="00E40118" w:rsidP="00E40118">
      <w:pPr>
        <w:spacing w:line="360" w:lineRule="auto"/>
        <w:rPr>
          <w:rFonts w:ascii="Times New Roman"/>
        </w:rPr>
      </w:pPr>
      <w:r w:rsidRPr="003C07F9">
        <w:rPr>
          <w:rFonts w:ascii="Times New Roman"/>
        </w:rPr>
        <w:t xml:space="preserve">It has an Actors library that is similar to the one in </w:t>
      </w:r>
      <w:proofErr w:type="spellStart"/>
      <w:r w:rsidRPr="003C07F9">
        <w:rPr>
          <w:rFonts w:ascii="Times New Roman"/>
        </w:rPr>
        <w:t>Erlang</w:t>
      </w:r>
      <w:proofErr w:type="spellEnd"/>
      <w:r w:rsidRPr="003C07F9">
        <w:rPr>
          <w:rFonts w:ascii="Times New Roman"/>
        </w:rPr>
        <w:t xml:space="preserve"> programming language. Actors are nothing more than concurrent process actions that communicate by exchanging messages. Actors can also view as active objects, based on this a method call corresponds to sending a message. The </w:t>
      </w:r>
      <w:proofErr w:type="spellStart"/>
      <w:r w:rsidRPr="003C07F9">
        <w:rPr>
          <w:rFonts w:ascii="Times New Roman"/>
        </w:rPr>
        <w:t>Scala</w:t>
      </w:r>
      <w:proofErr w:type="spellEnd"/>
      <w:r w:rsidRPr="003C07F9">
        <w:rPr>
          <w:rFonts w:ascii="Times New Roman"/>
        </w:rPr>
        <w:t xml:space="preserve"> Actors can also do asynchronous and synchronous messaging. </w:t>
      </w:r>
    </w:p>
    <w:p w:rsidR="00EC5339" w:rsidRPr="003C07F9" w:rsidRDefault="00EC5339" w:rsidP="00F53E7B">
      <w:pPr>
        <w:spacing w:line="360" w:lineRule="auto"/>
        <w:rPr>
          <w:rFonts w:ascii="Times New Roman"/>
        </w:rPr>
      </w:pPr>
    </w:p>
    <w:p w:rsidR="00F53E7B" w:rsidRPr="003C07F9" w:rsidRDefault="00EC5339" w:rsidP="00EC5339">
      <w:pPr>
        <w:pStyle w:val="Heading4"/>
        <w:numPr>
          <w:ilvl w:val="0"/>
          <w:numId w:val="55"/>
        </w:numPr>
        <w:rPr>
          <w:rFonts w:ascii="Times New Roman" w:hAnsi="Times New Roman"/>
        </w:rPr>
      </w:pPr>
      <w:r w:rsidRPr="003C07F9">
        <w:rPr>
          <w:rFonts w:ascii="Times New Roman" w:hAnsi="Times New Roman"/>
        </w:rPr>
        <w:t xml:space="preserve">3.3.2.4 </w:t>
      </w:r>
      <w:r w:rsidR="00063542" w:rsidRPr="003C07F9">
        <w:rPr>
          <w:rFonts w:ascii="Times New Roman" w:hAnsi="Times New Roman"/>
        </w:rPr>
        <w:t>CONCLUSION</w:t>
      </w:r>
    </w:p>
    <w:p w:rsidR="00473A51" w:rsidRPr="003C07F9" w:rsidRDefault="00C03229" w:rsidP="00F93386">
      <w:pPr>
        <w:spacing w:after="200" w:line="360" w:lineRule="auto"/>
        <w:rPr>
          <w:rFonts w:ascii="Times New Roman"/>
        </w:rPr>
      </w:pPr>
      <w:proofErr w:type="gramStart"/>
      <w:r w:rsidRPr="003C07F9">
        <w:rPr>
          <w:rFonts w:ascii="Times New Roman"/>
        </w:rPr>
        <w:t>All-in-all</w:t>
      </w:r>
      <w:proofErr w:type="gramEnd"/>
      <w:r w:rsidRPr="003C07F9">
        <w:rPr>
          <w:rFonts w:ascii="Times New Roman"/>
        </w:rPr>
        <w:t xml:space="preserve">, </w:t>
      </w:r>
      <w:proofErr w:type="spellStart"/>
      <w:r w:rsidR="008E2348" w:rsidRPr="003C07F9">
        <w:rPr>
          <w:rFonts w:ascii="Times New Roman"/>
        </w:rPr>
        <w:t>Scala</w:t>
      </w:r>
      <w:proofErr w:type="spellEnd"/>
      <w:r w:rsidRPr="003C07F9">
        <w:rPr>
          <w:rFonts w:ascii="Times New Roman"/>
        </w:rPr>
        <w:t xml:space="preserve"> was </w:t>
      </w:r>
      <w:r w:rsidR="00581934" w:rsidRPr="003C07F9">
        <w:rPr>
          <w:rFonts w:ascii="Times New Roman"/>
        </w:rPr>
        <w:t>chosen</w:t>
      </w:r>
      <w:r w:rsidR="006F2830" w:rsidRPr="003C07F9">
        <w:rPr>
          <w:rFonts w:ascii="Times New Roman"/>
        </w:rPr>
        <w:t xml:space="preserve"> as the</w:t>
      </w:r>
      <w:r w:rsidR="00250218" w:rsidRPr="003C07F9">
        <w:rPr>
          <w:rFonts w:ascii="Times New Roman"/>
        </w:rPr>
        <w:t xml:space="preserve"> server-side</w:t>
      </w:r>
      <w:r w:rsidR="006F2830" w:rsidRPr="003C07F9">
        <w:rPr>
          <w:rFonts w:ascii="Times New Roman"/>
        </w:rPr>
        <w:t xml:space="preserve"> programming language</w:t>
      </w:r>
      <w:r w:rsidRPr="003C07F9">
        <w:rPr>
          <w:rFonts w:ascii="Times New Roman"/>
        </w:rPr>
        <w:t xml:space="preserve"> for </w:t>
      </w:r>
      <w:r w:rsidR="00581934" w:rsidRPr="003C07F9">
        <w:rPr>
          <w:rFonts w:ascii="Times New Roman"/>
        </w:rPr>
        <w:t>this</w:t>
      </w:r>
      <w:r w:rsidRPr="003C07F9">
        <w:rPr>
          <w:rFonts w:ascii="Times New Roman"/>
        </w:rPr>
        <w:t xml:space="preserve"> project. Th</w:t>
      </w:r>
      <w:r w:rsidR="006F2830" w:rsidRPr="003C07F9">
        <w:rPr>
          <w:rFonts w:ascii="Times New Roman"/>
        </w:rPr>
        <w:t>is choice was based on</w:t>
      </w:r>
      <w:r w:rsidRPr="003C07F9">
        <w:rPr>
          <w:rFonts w:ascii="Times New Roman"/>
        </w:rPr>
        <w:t xml:space="preserve"> prior knowledge</w:t>
      </w:r>
      <w:r w:rsidR="006F2830" w:rsidRPr="003C07F9">
        <w:rPr>
          <w:rFonts w:ascii="Times New Roman"/>
        </w:rPr>
        <w:t xml:space="preserve"> gather from personal </w:t>
      </w:r>
      <w:r w:rsidR="00BC6B28" w:rsidRPr="003C07F9">
        <w:rPr>
          <w:rFonts w:ascii="Times New Roman"/>
        </w:rPr>
        <w:t>engagements</w:t>
      </w:r>
      <w:r w:rsidR="006F2830" w:rsidRPr="003C07F9">
        <w:rPr>
          <w:rFonts w:ascii="Times New Roman"/>
        </w:rPr>
        <w:t xml:space="preserve"> with JVM based languages and the desire to</w:t>
      </w:r>
      <w:r w:rsidRPr="003C07F9">
        <w:rPr>
          <w:rFonts w:ascii="Times New Roman"/>
        </w:rPr>
        <w:t xml:space="preserve"> increase </w:t>
      </w:r>
      <w:r w:rsidR="006F2830" w:rsidRPr="003C07F9">
        <w:rPr>
          <w:rFonts w:ascii="Times New Roman"/>
        </w:rPr>
        <w:t>understanding o</w:t>
      </w:r>
      <w:r w:rsidR="002334DE" w:rsidRPr="003C07F9">
        <w:rPr>
          <w:rFonts w:ascii="Times New Roman"/>
        </w:rPr>
        <w:t>n</w:t>
      </w:r>
      <w:r w:rsidR="006F2830" w:rsidRPr="003C07F9">
        <w:rPr>
          <w:rFonts w:ascii="Times New Roman"/>
        </w:rPr>
        <w:t xml:space="preserve"> the functional</w:t>
      </w:r>
      <w:r w:rsidRPr="003C07F9">
        <w:rPr>
          <w:rFonts w:ascii="Times New Roman"/>
        </w:rPr>
        <w:t xml:space="preserve"> </w:t>
      </w:r>
      <w:r w:rsidR="00BC6B28" w:rsidRPr="003C07F9">
        <w:rPr>
          <w:rFonts w:ascii="Times New Roman"/>
        </w:rPr>
        <w:t>paradigm</w:t>
      </w:r>
      <w:r w:rsidRPr="003C07F9">
        <w:rPr>
          <w:rFonts w:ascii="Times New Roman"/>
        </w:rPr>
        <w:t>, allow</w:t>
      </w:r>
      <w:r w:rsidR="001F0553" w:rsidRPr="003C07F9">
        <w:rPr>
          <w:rFonts w:ascii="Times New Roman"/>
        </w:rPr>
        <w:t>ing</w:t>
      </w:r>
      <w:r w:rsidRPr="003C07F9">
        <w:rPr>
          <w:rFonts w:ascii="Times New Roman"/>
        </w:rPr>
        <w:t xml:space="preserve"> for new skills to be </w:t>
      </w:r>
      <w:r w:rsidR="00BC6B28" w:rsidRPr="003C07F9">
        <w:rPr>
          <w:rFonts w:ascii="Times New Roman"/>
        </w:rPr>
        <w:t>acquired</w:t>
      </w:r>
      <w:r w:rsidRPr="003C07F9">
        <w:rPr>
          <w:rFonts w:ascii="Times New Roman"/>
        </w:rPr>
        <w:t xml:space="preserve">. </w:t>
      </w:r>
    </w:p>
    <w:p w:rsidR="009B6EDB" w:rsidRPr="003C07F9" w:rsidRDefault="00C03229" w:rsidP="00F93386">
      <w:pPr>
        <w:spacing w:after="200" w:line="360" w:lineRule="auto"/>
        <w:rPr>
          <w:rFonts w:ascii="Times New Roman"/>
        </w:rPr>
      </w:pPr>
      <w:r w:rsidRPr="003C07F9">
        <w:rPr>
          <w:rFonts w:ascii="Times New Roman"/>
        </w:rPr>
        <w:t xml:space="preserve">It will also prove to be beneficial </w:t>
      </w:r>
      <w:r w:rsidR="00143772" w:rsidRPr="003C07F9">
        <w:rPr>
          <w:rFonts w:ascii="Times New Roman"/>
        </w:rPr>
        <w:t>in</w:t>
      </w:r>
      <w:r w:rsidRPr="003C07F9">
        <w:rPr>
          <w:rFonts w:ascii="Times New Roman"/>
        </w:rPr>
        <w:t xml:space="preserve"> </w:t>
      </w:r>
      <w:r w:rsidR="00EA1373" w:rsidRPr="003C07F9">
        <w:rPr>
          <w:rFonts w:ascii="Times New Roman"/>
        </w:rPr>
        <w:t>building web applications</w:t>
      </w:r>
      <w:r w:rsidRPr="003C07F9">
        <w:rPr>
          <w:rFonts w:ascii="Times New Roman"/>
        </w:rPr>
        <w:t xml:space="preserve"> as it </w:t>
      </w:r>
      <w:r w:rsidR="00E40118" w:rsidRPr="003C07F9">
        <w:rPr>
          <w:rFonts w:ascii="Times New Roman"/>
        </w:rPr>
        <w:t>has built-in support for XML</w:t>
      </w:r>
      <w:r w:rsidR="0031493B" w:rsidRPr="003C07F9">
        <w:rPr>
          <w:rFonts w:ascii="Times New Roman"/>
        </w:rPr>
        <w:t xml:space="preserve"> </w:t>
      </w:r>
      <w:r w:rsidR="00E40118" w:rsidRPr="003C07F9">
        <w:rPr>
          <w:rFonts w:ascii="Times New Roman"/>
        </w:rPr>
        <w:t>processing</w:t>
      </w:r>
      <w:r w:rsidR="00CA0962" w:rsidRPr="003C07F9">
        <w:rPr>
          <w:rFonts w:ascii="Times New Roman"/>
        </w:rPr>
        <w:t xml:space="preserve">, which is a big plus for web applications </w:t>
      </w:r>
      <w:r w:rsidR="009B6EDB" w:rsidRPr="003C07F9">
        <w:rPr>
          <w:rFonts w:ascii="Times New Roman"/>
        </w:rPr>
        <w:t>development, which</w:t>
      </w:r>
      <w:r w:rsidR="00CA0962" w:rsidRPr="003C07F9">
        <w:rPr>
          <w:rFonts w:ascii="Times New Roman"/>
        </w:rPr>
        <w:t xml:space="preserve"> are based on HTML a subset of XML</w:t>
      </w:r>
      <w:r w:rsidR="00E40118" w:rsidRPr="003C07F9">
        <w:rPr>
          <w:rFonts w:ascii="Times New Roman"/>
        </w:rPr>
        <w:t>.</w:t>
      </w:r>
    </w:p>
    <w:p w:rsidR="00F53E7B" w:rsidRPr="003C07F9" w:rsidRDefault="00E40118" w:rsidP="00F93386">
      <w:pPr>
        <w:spacing w:after="200" w:line="360" w:lineRule="auto"/>
        <w:rPr>
          <w:rFonts w:ascii="Times New Roman"/>
        </w:rPr>
      </w:pPr>
      <w:r w:rsidRPr="003C07F9">
        <w:rPr>
          <w:rFonts w:ascii="Times New Roman"/>
        </w:rPr>
        <w:t xml:space="preserve"> It</w:t>
      </w:r>
      <w:r w:rsidR="00C03229" w:rsidRPr="003C07F9">
        <w:rPr>
          <w:rFonts w:ascii="Times New Roman"/>
        </w:rPr>
        <w:t xml:space="preserve"> allow</w:t>
      </w:r>
      <w:r w:rsidRPr="003C07F9">
        <w:rPr>
          <w:rFonts w:ascii="Times New Roman"/>
        </w:rPr>
        <w:t>s</w:t>
      </w:r>
      <w:r w:rsidR="00C03229" w:rsidRPr="003C07F9">
        <w:rPr>
          <w:rFonts w:ascii="Times New Roman"/>
        </w:rPr>
        <w:t xml:space="preserve"> </w:t>
      </w:r>
      <w:r w:rsidR="00EA1373" w:rsidRPr="003C07F9">
        <w:rPr>
          <w:rFonts w:ascii="Times New Roman"/>
        </w:rPr>
        <w:t>for very concise code to be written, this makes testing and maintenance easy as the size of the code based is very small when compared to java based code</w:t>
      </w:r>
      <w:r w:rsidR="00C03229" w:rsidRPr="003C07F9">
        <w:rPr>
          <w:rFonts w:ascii="Times New Roman"/>
        </w:rPr>
        <w:t xml:space="preserve">. </w:t>
      </w:r>
      <w:r w:rsidRPr="003C07F9">
        <w:rPr>
          <w:rFonts w:ascii="Times New Roman"/>
        </w:rPr>
        <w:t xml:space="preserve">Also, it helps to build faster responding web </w:t>
      </w:r>
      <w:r w:rsidR="009B6EDB" w:rsidRPr="003C07F9">
        <w:rPr>
          <w:rFonts w:ascii="Times New Roman"/>
        </w:rPr>
        <w:t>applications;</w:t>
      </w:r>
      <w:r w:rsidRPr="003C07F9">
        <w:rPr>
          <w:rFonts w:ascii="Times New Roman"/>
        </w:rPr>
        <w:t xml:space="preserve"> this is </w:t>
      </w:r>
      <w:r w:rsidR="00ED7FFA" w:rsidRPr="003C07F9">
        <w:rPr>
          <w:rFonts w:ascii="Times New Roman"/>
        </w:rPr>
        <w:t>due</w:t>
      </w:r>
      <w:r w:rsidRPr="003C07F9">
        <w:rPr>
          <w:rFonts w:ascii="Times New Roman"/>
        </w:rPr>
        <w:t xml:space="preserve"> to </w:t>
      </w:r>
      <w:proofErr w:type="spellStart"/>
      <w:r w:rsidRPr="003C07F9">
        <w:rPr>
          <w:rFonts w:ascii="Times New Roman"/>
        </w:rPr>
        <w:t>Scala</w:t>
      </w:r>
      <w:r w:rsidR="00200B3A" w:rsidRPr="003C07F9">
        <w:rPr>
          <w:rFonts w:ascii="Times New Roman"/>
        </w:rPr>
        <w:t>’s</w:t>
      </w:r>
      <w:proofErr w:type="spellEnd"/>
      <w:r w:rsidRPr="003C07F9">
        <w:rPr>
          <w:rFonts w:ascii="Times New Roman"/>
        </w:rPr>
        <w:t xml:space="preserve"> Actors</w:t>
      </w:r>
      <w:r w:rsidR="009B6EDB" w:rsidRPr="003C07F9">
        <w:rPr>
          <w:rFonts w:ascii="Times New Roman"/>
        </w:rPr>
        <w:t xml:space="preserve"> concurrency</w:t>
      </w:r>
      <w:r w:rsidRPr="003C07F9">
        <w:rPr>
          <w:rFonts w:ascii="Times New Roman"/>
        </w:rPr>
        <w:t xml:space="preserve"> library. </w:t>
      </w:r>
    </w:p>
    <w:p w:rsidR="00783634" w:rsidRPr="003C07F9" w:rsidRDefault="00FC7F76" w:rsidP="00222FD4">
      <w:pPr>
        <w:pStyle w:val="Heading3"/>
        <w:rPr>
          <w:rFonts w:ascii="Times New Roman" w:hAnsi="Times New Roman"/>
          <w:lang w:val="en-US"/>
        </w:rPr>
      </w:pPr>
      <w:r w:rsidRPr="003C07F9">
        <w:rPr>
          <w:rFonts w:ascii="Times New Roman" w:hAnsi="Times New Roman"/>
          <w:lang w:val="en-US"/>
        </w:rPr>
        <w:t>3</w:t>
      </w:r>
      <w:r w:rsidR="00250218" w:rsidRPr="003C07F9">
        <w:rPr>
          <w:rFonts w:ascii="Times New Roman" w:hAnsi="Times New Roman"/>
          <w:lang w:val="en-US"/>
        </w:rPr>
        <w:t>.3.3 Development Tools and Methods</w:t>
      </w:r>
    </w:p>
    <w:p w:rsidR="00ED2A92" w:rsidRPr="003C07F9" w:rsidRDefault="00222FD4">
      <w:pPr>
        <w:pStyle w:val="BodyText"/>
        <w:rPr>
          <w:rFonts w:ascii="Times New Roman"/>
          <w:color w:val="000000"/>
          <w:lang w:val="en-US"/>
        </w:rPr>
      </w:pPr>
      <w:r w:rsidRPr="003C07F9">
        <w:rPr>
          <w:rFonts w:ascii="Times New Roman"/>
          <w:color w:val="000000"/>
          <w:lang w:val="en-US"/>
        </w:rPr>
        <w:t xml:space="preserve">With </w:t>
      </w:r>
      <w:proofErr w:type="spellStart"/>
      <w:r w:rsidRPr="003C07F9">
        <w:rPr>
          <w:rFonts w:ascii="Times New Roman"/>
          <w:color w:val="000000"/>
          <w:lang w:val="en-US"/>
        </w:rPr>
        <w:t>Scala</w:t>
      </w:r>
      <w:proofErr w:type="spellEnd"/>
      <w:r w:rsidRPr="003C07F9">
        <w:rPr>
          <w:rFonts w:ascii="Times New Roman"/>
          <w:color w:val="000000"/>
          <w:lang w:val="en-US"/>
        </w:rPr>
        <w:t xml:space="preserve"> chosen as the server-side programming language, </w:t>
      </w:r>
      <w:r w:rsidR="00EE47EB" w:rsidRPr="003C07F9">
        <w:rPr>
          <w:rFonts w:ascii="Times New Roman"/>
          <w:color w:val="000000"/>
          <w:lang w:val="en-US"/>
        </w:rPr>
        <w:t xml:space="preserve">the </w:t>
      </w:r>
      <w:r w:rsidRPr="003C07F9">
        <w:rPr>
          <w:rFonts w:ascii="Times New Roman"/>
          <w:color w:val="000000"/>
          <w:lang w:val="en-US"/>
        </w:rPr>
        <w:t xml:space="preserve">methods </w:t>
      </w:r>
      <w:r w:rsidR="00EE47EB" w:rsidRPr="003C07F9">
        <w:rPr>
          <w:rFonts w:ascii="Times New Roman"/>
          <w:color w:val="000000"/>
          <w:lang w:val="en-US"/>
        </w:rPr>
        <w:t>for</w:t>
      </w:r>
      <w:r w:rsidR="004702F6" w:rsidRPr="003C07F9">
        <w:rPr>
          <w:rFonts w:ascii="Times New Roman"/>
          <w:color w:val="000000"/>
          <w:lang w:val="en-US"/>
        </w:rPr>
        <w:t xml:space="preserve"> developing the system </w:t>
      </w:r>
      <w:r w:rsidR="007C3FF0" w:rsidRPr="003C07F9">
        <w:rPr>
          <w:rFonts w:ascii="Times New Roman"/>
          <w:color w:val="000000"/>
          <w:lang w:val="en-US"/>
        </w:rPr>
        <w:t>are</w:t>
      </w:r>
      <w:r w:rsidR="004702F6" w:rsidRPr="003C07F9">
        <w:rPr>
          <w:rFonts w:ascii="Times New Roman"/>
          <w:color w:val="000000"/>
          <w:lang w:val="en-US"/>
        </w:rPr>
        <w:t xml:space="preserve"> </w:t>
      </w:r>
      <w:r w:rsidRPr="003C07F9">
        <w:rPr>
          <w:rFonts w:ascii="Times New Roman"/>
          <w:color w:val="000000"/>
          <w:lang w:val="en-US"/>
        </w:rPr>
        <w:t>bespoke development</w:t>
      </w:r>
      <w:r w:rsidR="00FD795D" w:rsidRPr="003C07F9">
        <w:rPr>
          <w:rFonts w:ascii="Times New Roman"/>
          <w:color w:val="000000"/>
          <w:lang w:val="en-US"/>
        </w:rPr>
        <w:t xml:space="preserve"> and</w:t>
      </w:r>
      <w:r w:rsidRPr="003C07F9">
        <w:rPr>
          <w:rFonts w:ascii="Times New Roman"/>
          <w:color w:val="000000"/>
          <w:lang w:val="en-US"/>
        </w:rPr>
        <w:t xml:space="preserve"> development with the use of a framework.</w:t>
      </w:r>
    </w:p>
    <w:p w:rsidR="009A6461" w:rsidRPr="003C07F9" w:rsidRDefault="00ED2A92" w:rsidP="00ED2A92">
      <w:pPr>
        <w:pStyle w:val="Heading4"/>
        <w:numPr>
          <w:ilvl w:val="0"/>
          <w:numId w:val="55"/>
        </w:numPr>
        <w:rPr>
          <w:rFonts w:ascii="Times New Roman" w:hAnsi="Times New Roman"/>
        </w:rPr>
      </w:pPr>
      <w:r w:rsidRPr="003C07F9">
        <w:rPr>
          <w:rFonts w:ascii="Times New Roman" w:hAnsi="Times New Roman"/>
        </w:rPr>
        <w:t>3.3.3.1</w:t>
      </w:r>
      <w:r w:rsidR="00C33C0C" w:rsidRPr="003C07F9">
        <w:rPr>
          <w:rFonts w:ascii="Times New Roman" w:hAnsi="Times New Roman"/>
        </w:rPr>
        <w:t xml:space="preserve"> BESPOKE DEVELOPMENT</w:t>
      </w:r>
    </w:p>
    <w:p w:rsidR="00582177" w:rsidRPr="003C07F9" w:rsidRDefault="009A6461" w:rsidP="009A6461">
      <w:pPr>
        <w:pStyle w:val="BodyText"/>
        <w:rPr>
          <w:rFonts w:ascii="Times New Roman"/>
        </w:rPr>
      </w:pPr>
      <w:r w:rsidRPr="003C07F9">
        <w:rPr>
          <w:rFonts w:ascii="Times New Roman"/>
        </w:rPr>
        <w:t xml:space="preserve">Bespoke development would possibly give way for skills development with regards to programming and </w:t>
      </w:r>
      <w:r w:rsidR="00763A19" w:rsidRPr="003C07F9">
        <w:rPr>
          <w:rFonts w:ascii="Times New Roman"/>
        </w:rPr>
        <w:t>understanding</w:t>
      </w:r>
      <w:r w:rsidRPr="003C07F9">
        <w:rPr>
          <w:rFonts w:ascii="Times New Roman"/>
        </w:rPr>
        <w:t xml:space="preserve"> </w:t>
      </w:r>
      <w:r w:rsidR="00763A19" w:rsidRPr="003C07F9">
        <w:rPr>
          <w:rFonts w:ascii="Times New Roman"/>
        </w:rPr>
        <w:t>more about the entire</w:t>
      </w:r>
      <w:r w:rsidRPr="003C07F9">
        <w:rPr>
          <w:rFonts w:ascii="Times New Roman"/>
        </w:rPr>
        <w:t xml:space="preserve"> system’s </w:t>
      </w:r>
      <w:r w:rsidR="00763A19" w:rsidRPr="003C07F9">
        <w:rPr>
          <w:rFonts w:ascii="Times New Roman"/>
        </w:rPr>
        <w:t>architecture</w:t>
      </w:r>
      <w:r w:rsidRPr="003C07F9">
        <w:rPr>
          <w:rFonts w:ascii="Times New Roman"/>
        </w:rPr>
        <w:t xml:space="preserve">, </w:t>
      </w:r>
      <w:r w:rsidR="000D5752" w:rsidRPr="003C07F9">
        <w:rPr>
          <w:rFonts w:ascii="Times New Roman"/>
        </w:rPr>
        <w:t>although</w:t>
      </w:r>
      <w:r w:rsidRPr="003C07F9">
        <w:rPr>
          <w:rFonts w:ascii="Times New Roman"/>
        </w:rPr>
        <w:t xml:space="preserve"> </w:t>
      </w:r>
      <w:r w:rsidR="000D5752" w:rsidRPr="003C07F9">
        <w:rPr>
          <w:rFonts w:ascii="Times New Roman"/>
        </w:rPr>
        <w:t>this</w:t>
      </w:r>
      <w:r w:rsidRPr="003C07F9">
        <w:rPr>
          <w:rFonts w:ascii="Times New Roman"/>
        </w:rPr>
        <w:t xml:space="preserve"> </w:t>
      </w:r>
      <w:r w:rsidR="000D5752" w:rsidRPr="003C07F9">
        <w:rPr>
          <w:rFonts w:ascii="Times New Roman"/>
        </w:rPr>
        <w:t>may</w:t>
      </w:r>
      <w:r w:rsidRPr="003C07F9">
        <w:rPr>
          <w:rFonts w:ascii="Times New Roman"/>
        </w:rPr>
        <w:t xml:space="preserve"> </w:t>
      </w:r>
      <w:r w:rsidR="00EE4009" w:rsidRPr="003C07F9">
        <w:rPr>
          <w:rFonts w:ascii="Times New Roman"/>
        </w:rPr>
        <w:t>to some extent</w:t>
      </w:r>
      <w:r w:rsidRPr="003C07F9">
        <w:rPr>
          <w:rFonts w:ascii="Times New Roman"/>
        </w:rPr>
        <w:t xml:space="preserve"> </w:t>
      </w:r>
      <w:r w:rsidR="00EE4009" w:rsidRPr="003C07F9">
        <w:rPr>
          <w:rFonts w:ascii="Times New Roman"/>
        </w:rPr>
        <w:t>become</w:t>
      </w:r>
      <w:r w:rsidRPr="003C07F9">
        <w:rPr>
          <w:rFonts w:ascii="Times New Roman"/>
        </w:rPr>
        <w:t xml:space="preserve"> time-consuming, with </w:t>
      </w:r>
      <w:r w:rsidR="00EE4009" w:rsidRPr="003C07F9">
        <w:rPr>
          <w:rFonts w:ascii="Times New Roman"/>
        </w:rPr>
        <w:t>the code</w:t>
      </w:r>
      <w:r w:rsidRPr="003C07F9">
        <w:rPr>
          <w:rFonts w:ascii="Times New Roman"/>
        </w:rPr>
        <w:t xml:space="preserve"> written repetitively. It </w:t>
      </w:r>
      <w:r w:rsidR="004A3140" w:rsidRPr="003C07F9">
        <w:rPr>
          <w:rFonts w:ascii="Times New Roman"/>
        </w:rPr>
        <w:t>could</w:t>
      </w:r>
      <w:r w:rsidRPr="003C07F9">
        <w:rPr>
          <w:rFonts w:ascii="Times New Roman"/>
        </w:rPr>
        <w:t xml:space="preserve"> also </w:t>
      </w:r>
      <w:r w:rsidR="004A3140" w:rsidRPr="003C07F9">
        <w:rPr>
          <w:rFonts w:ascii="Times New Roman"/>
        </w:rPr>
        <w:t>help</w:t>
      </w:r>
      <w:r w:rsidRPr="003C07F9">
        <w:rPr>
          <w:rFonts w:ascii="Times New Roman"/>
        </w:rPr>
        <w:t xml:space="preserve"> </w:t>
      </w:r>
      <w:r w:rsidR="004A3140" w:rsidRPr="003C07F9">
        <w:rPr>
          <w:rFonts w:ascii="Times New Roman"/>
        </w:rPr>
        <w:t>achieve</w:t>
      </w:r>
      <w:r w:rsidRPr="003C07F9">
        <w:rPr>
          <w:rFonts w:ascii="Times New Roman"/>
        </w:rPr>
        <w:t xml:space="preserve"> faster loading times, </w:t>
      </w:r>
      <w:r w:rsidR="004A3140" w:rsidRPr="003C07F9">
        <w:rPr>
          <w:rFonts w:ascii="Times New Roman"/>
        </w:rPr>
        <w:t>for the web application.</w:t>
      </w:r>
    </w:p>
    <w:p w:rsidR="00566196" w:rsidRPr="003C07F9" w:rsidRDefault="00582177" w:rsidP="00582177">
      <w:pPr>
        <w:pStyle w:val="Heading4"/>
        <w:numPr>
          <w:ilvl w:val="0"/>
          <w:numId w:val="55"/>
        </w:numPr>
        <w:rPr>
          <w:rFonts w:ascii="Times New Roman" w:hAnsi="Times New Roman"/>
        </w:rPr>
      </w:pPr>
      <w:r w:rsidRPr="003C07F9">
        <w:rPr>
          <w:rFonts w:ascii="Times New Roman" w:hAnsi="Times New Roman"/>
        </w:rPr>
        <w:t>3.3.3.</w:t>
      </w:r>
      <w:r w:rsidR="008A0A03" w:rsidRPr="003C07F9">
        <w:rPr>
          <w:rFonts w:ascii="Times New Roman" w:hAnsi="Times New Roman"/>
        </w:rPr>
        <w:t>2</w:t>
      </w:r>
      <w:r w:rsidRPr="003C07F9">
        <w:rPr>
          <w:rFonts w:ascii="Times New Roman" w:hAnsi="Times New Roman"/>
        </w:rPr>
        <w:t xml:space="preserve"> FRAMEWORK DEVELOPMENT</w:t>
      </w:r>
    </w:p>
    <w:p w:rsidR="00B14973" w:rsidRPr="003C07F9" w:rsidRDefault="00566196" w:rsidP="00566196">
      <w:pPr>
        <w:pStyle w:val="BodyText"/>
        <w:rPr>
          <w:rFonts w:ascii="Times New Roman"/>
        </w:rPr>
      </w:pPr>
      <w:r w:rsidRPr="003C07F9">
        <w:rPr>
          <w:rFonts w:ascii="Times New Roman"/>
        </w:rPr>
        <w:t xml:space="preserve">A Web framework consists of abstractions and commonly used web development algorithms to avoid wasting time writing repetitive code, and </w:t>
      </w:r>
      <w:r w:rsidR="00A4074F" w:rsidRPr="003C07F9">
        <w:rPr>
          <w:rFonts w:ascii="Times New Roman"/>
        </w:rPr>
        <w:t>could</w:t>
      </w:r>
      <w:r w:rsidRPr="003C07F9">
        <w:rPr>
          <w:rFonts w:ascii="Times New Roman"/>
        </w:rPr>
        <w:t xml:space="preserve"> </w:t>
      </w:r>
      <w:r w:rsidR="00A4074F" w:rsidRPr="003C07F9">
        <w:rPr>
          <w:rFonts w:ascii="Times New Roman"/>
        </w:rPr>
        <w:t>organize</w:t>
      </w:r>
      <w:r w:rsidRPr="003C07F9">
        <w:rPr>
          <w:rFonts w:ascii="Times New Roman"/>
        </w:rPr>
        <w:t xml:space="preserve"> </w:t>
      </w:r>
      <w:r w:rsidR="00A4074F" w:rsidRPr="003C07F9">
        <w:rPr>
          <w:rFonts w:ascii="Times New Roman"/>
        </w:rPr>
        <w:t>code</w:t>
      </w:r>
      <w:r w:rsidRPr="003C07F9">
        <w:rPr>
          <w:rFonts w:ascii="Times New Roman"/>
        </w:rPr>
        <w:t xml:space="preserve"> into logical files</w:t>
      </w:r>
      <w:r w:rsidR="00A4074F" w:rsidRPr="003C07F9">
        <w:rPr>
          <w:rFonts w:ascii="Times New Roman"/>
        </w:rPr>
        <w:t>, packages</w:t>
      </w:r>
      <w:r w:rsidR="008570C5" w:rsidRPr="003C07F9">
        <w:rPr>
          <w:rFonts w:ascii="Times New Roman"/>
        </w:rPr>
        <w:t xml:space="preserve"> or </w:t>
      </w:r>
      <w:r w:rsidR="00BC5974" w:rsidRPr="003C07F9">
        <w:rPr>
          <w:rFonts w:ascii="Times New Roman"/>
        </w:rPr>
        <w:t>namespaces that</w:t>
      </w:r>
      <w:r w:rsidR="008570C5" w:rsidRPr="003C07F9">
        <w:rPr>
          <w:rFonts w:ascii="Times New Roman"/>
        </w:rPr>
        <w:t xml:space="preserve"> attend to the </w:t>
      </w:r>
      <w:r w:rsidR="00685826" w:rsidRPr="003C07F9">
        <w:rPr>
          <w:rFonts w:ascii="Times New Roman"/>
        </w:rPr>
        <w:t>data (</w:t>
      </w:r>
      <w:r w:rsidR="00963695" w:rsidRPr="003C07F9">
        <w:rPr>
          <w:rFonts w:ascii="Times New Roman"/>
        </w:rPr>
        <w:t>model)</w:t>
      </w:r>
      <w:r w:rsidR="008570C5" w:rsidRPr="003C07F9">
        <w:rPr>
          <w:rFonts w:ascii="Times New Roman"/>
        </w:rPr>
        <w:t>, controller and view tiers of a web application</w:t>
      </w:r>
      <w:r w:rsidRPr="003C07F9">
        <w:rPr>
          <w:rFonts w:ascii="Times New Roman"/>
        </w:rPr>
        <w:t xml:space="preserve">. This is </w:t>
      </w:r>
      <w:r w:rsidR="000D6EF5" w:rsidRPr="003C07F9">
        <w:rPr>
          <w:rFonts w:ascii="Times New Roman"/>
        </w:rPr>
        <w:t>referred</w:t>
      </w:r>
      <w:r w:rsidR="008570C5" w:rsidRPr="003C07F9">
        <w:rPr>
          <w:rFonts w:ascii="Times New Roman"/>
        </w:rPr>
        <w:t xml:space="preserve"> to in many literatures as</w:t>
      </w:r>
      <w:r w:rsidRPr="003C07F9">
        <w:rPr>
          <w:rFonts w:ascii="Times New Roman"/>
        </w:rPr>
        <w:t xml:space="preserve"> the Model-View-Controller (MVC)</w:t>
      </w:r>
      <w:r w:rsidR="008570C5" w:rsidRPr="003C07F9">
        <w:rPr>
          <w:rFonts w:ascii="Times New Roman"/>
        </w:rPr>
        <w:t xml:space="preserve"> pattern or</w:t>
      </w:r>
      <w:r w:rsidRPr="003C07F9">
        <w:rPr>
          <w:rFonts w:ascii="Times New Roman"/>
        </w:rPr>
        <w:t xml:space="preserve"> architecture</w:t>
      </w:r>
      <w:r w:rsidR="00181C04" w:rsidRPr="003C07F9">
        <w:rPr>
          <w:rFonts w:ascii="Times New Roman"/>
        </w:rPr>
        <w:t xml:space="preserve">. </w:t>
      </w:r>
    </w:p>
    <w:p w:rsidR="00B14973" w:rsidRPr="003C07F9" w:rsidRDefault="00B14973" w:rsidP="00566196">
      <w:pPr>
        <w:pStyle w:val="BodyText"/>
        <w:rPr>
          <w:rFonts w:ascii="Times New Roman"/>
        </w:rPr>
      </w:pPr>
    </w:p>
    <w:p w:rsidR="00B14973" w:rsidRPr="003C07F9" w:rsidRDefault="00B14973" w:rsidP="00566196">
      <w:pPr>
        <w:pStyle w:val="BodyText"/>
        <w:rPr>
          <w:rFonts w:ascii="Times New Roman"/>
        </w:rPr>
      </w:pPr>
    </w:p>
    <w:p w:rsidR="00903275" w:rsidRPr="003C07F9" w:rsidRDefault="00D766D5" w:rsidP="00566196">
      <w:pPr>
        <w:pStyle w:val="BodyText"/>
        <w:rPr>
          <w:rFonts w:ascii="Times New Roman"/>
        </w:rPr>
      </w:pPr>
      <w:r w:rsidRPr="003C07F9">
        <w:rPr>
          <w:rFonts w:ascii="Times New Roman"/>
        </w:rPr>
        <w:t>This</w:t>
      </w:r>
      <w:r w:rsidR="00566196" w:rsidRPr="003C07F9">
        <w:rPr>
          <w:rFonts w:ascii="Times New Roman"/>
        </w:rPr>
        <w:t xml:space="preserve"> allow</w:t>
      </w:r>
      <w:r w:rsidRPr="003C07F9">
        <w:rPr>
          <w:rFonts w:ascii="Times New Roman"/>
        </w:rPr>
        <w:t>s</w:t>
      </w:r>
      <w:r w:rsidR="00566196" w:rsidRPr="003C07F9">
        <w:rPr>
          <w:rFonts w:ascii="Times New Roman"/>
        </w:rPr>
        <w:t xml:space="preserve"> for </w:t>
      </w:r>
      <w:r w:rsidRPr="003C07F9">
        <w:rPr>
          <w:rFonts w:ascii="Times New Roman"/>
        </w:rPr>
        <w:t>easier</w:t>
      </w:r>
      <w:r w:rsidR="00566196" w:rsidRPr="003C07F9">
        <w:rPr>
          <w:rFonts w:ascii="Times New Roman"/>
        </w:rPr>
        <w:t xml:space="preserve"> </w:t>
      </w:r>
      <w:r w:rsidR="00246E90" w:rsidRPr="003C07F9">
        <w:rPr>
          <w:rFonts w:ascii="Times New Roman"/>
        </w:rPr>
        <w:t>maintenance</w:t>
      </w:r>
      <w:r w:rsidR="00566196" w:rsidRPr="003C07F9">
        <w:rPr>
          <w:rFonts w:ascii="Times New Roman"/>
        </w:rPr>
        <w:t>, develop</w:t>
      </w:r>
      <w:r w:rsidRPr="003C07F9">
        <w:rPr>
          <w:rFonts w:ascii="Times New Roman"/>
        </w:rPr>
        <w:t>ment and testing of the web application</w:t>
      </w:r>
      <w:r w:rsidR="00566196" w:rsidRPr="003C07F9">
        <w:rPr>
          <w:rFonts w:ascii="Times New Roman"/>
        </w:rPr>
        <w:t>.</w:t>
      </w:r>
      <w:r w:rsidR="000D6EF5" w:rsidRPr="003C07F9">
        <w:rPr>
          <w:rFonts w:ascii="Times New Roman"/>
        </w:rPr>
        <w:t xml:space="preserve"> </w:t>
      </w:r>
      <w:r w:rsidR="00566196" w:rsidRPr="003C07F9">
        <w:rPr>
          <w:rFonts w:ascii="Times New Roman"/>
        </w:rPr>
        <w:t>On a personal</w:t>
      </w:r>
      <w:r w:rsidR="00713CD4" w:rsidRPr="003C07F9">
        <w:rPr>
          <w:rFonts w:ascii="Times New Roman"/>
        </w:rPr>
        <w:t xml:space="preserve"> note</w:t>
      </w:r>
      <w:r w:rsidR="00566196" w:rsidRPr="003C07F9">
        <w:rPr>
          <w:rFonts w:ascii="Times New Roman"/>
        </w:rPr>
        <w:t xml:space="preserve">, the skills </w:t>
      </w:r>
      <w:r w:rsidR="008B15E5" w:rsidRPr="003C07F9">
        <w:rPr>
          <w:rFonts w:ascii="Times New Roman"/>
        </w:rPr>
        <w:t xml:space="preserve">will be </w:t>
      </w:r>
      <w:r w:rsidR="00713CD4" w:rsidRPr="003C07F9">
        <w:rPr>
          <w:rFonts w:ascii="Times New Roman"/>
        </w:rPr>
        <w:t>acquired from</w:t>
      </w:r>
      <w:r w:rsidR="00566196" w:rsidRPr="003C07F9">
        <w:rPr>
          <w:rFonts w:ascii="Times New Roman"/>
        </w:rPr>
        <w:t xml:space="preserve"> </w:t>
      </w:r>
      <w:r w:rsidR="00713CD4" w:rsidRPr="003C07F9">
        <w:rPr>
          <w:rFonts w:ascii="Times New Roman"/>
        </w:rPr>
        <w:t xml:space="preserve">the </w:t>
      </w:r>
      <w:r w:rsidR="00566196" w:rsidRPr="003C07F9">
        <w:rPr>
          <w:rFonts w:ascii="Times New Roman"/>
        </w:rPr>
        <w:t>framework</w:t>
      </w:r>
      <w:r w:rsidR="00713CD4" w:rsidRPr="003C07F9">
        <w:rPr>
          <w:rFonts w:ascii="Times New Roman"/>
        </w:rPr>
        <w:t xml:space="preserve"> used</w:t>
      </w:r>
      <w:r w:rsidR="00566196" w:rsidRPr="003C07F9">
        <w:rPr>
          <w:rFonts w:ascii="Times New Roman"/>
        </w:rPr>
        <w:t xml:space="preserve"> may be </w:t>
      </w:r>
      <w:r w:rsidR="00713CD4" w:rsidRPr="003C07F9">
        <w:rPr>
          <w:rFonts w:ascii="Times New Roman"/>
        </w:rPr>
        <w:t>useful</w:t>
      </w:r>
      <w:r w:rsidR="00566196" w:rsidRPr="003C07F9">
        <w:rPr>
          <w:rFonts w:ascii="Times New Roman"/>
        </w:rPr>
        <w:t xml:space="preserve"> for projects</w:t>
      </w:r>
      <w:r w:rsidR="00FB0596" w:rsidRPr="003C07F9">
        <w:rPr>
          <w:rFonts w:ascii="Times New Roman"/>
        </w:rPr>
        <w:t xml:space="preserve"> in the future</w:t>
      </w:r>
      <w:r w:rsidR="00566196" w:rsidRPr="003C07F9">
        <w:rPr>
          <w:rFonts w:ascii="Times New Roman"/>
        </w:rPr>
        <w:t>.</w:t>
      </w:r>
    </w:p>
    <w:p w:rsidR="00B16020" w:rsidRPr="003C07F9" w:rsidRDefault="008A0A03" w:rsidP="008A0A03">
      <w:pPr>
        <w:pStyle w:val="Heading4"/>
        <w:numPr>
          <w:ilvl w:val="0"/>
          <w:numId w:val="55"/>
        </w:numPr>
        <w:rPr>
          <w:rFonts w:ascii="Times New Roman" w:hAnsi="Times New Roman"/>
        </w:rPr>
      </w:pPr>
      <w:r w:rsidRPr="003C07F9">
        <w:rPr>
          <w:rFonts w:ascii="Times New Roman" w:hAnsi="Times New Roman"/>
        </w:rPr>
        <w:t xml:space="preserve">3.3.3.3 </w:t>
      </w:r>
      <w:r w:rsidR="00B5027D" w:rsidRPr="003C07F9">
        <w:rPr>
          <w:rFonts w:ascii="Times New Roman" w:hAnsi="Times New Roman"/>
        </w:rPr>
        <w:t xml:space="preserve">CONCLUSION </w:t>
      </w:r>
    </w:p>
    <w:p w:rsidR="00A47BC1" w:rsidRPr="003C07F9" w:rsidRDefault="00B16020" w:rsidP="00B16020">
      <w:pPr>
        <w:pStyle w:val="BodyText"/>
        <w:rPr>
          <w:rFonts w:ascii="Times New Roman"/>
        </w:rPr>
      </w:pPr>
      <w:r w:rsidRPr="003C07F9">
        <w:rPr>
          <w:rFonts w:ascii="Times New Roman"/>
        </w:rPr>
        <w:t xml:space="preserve">To conclude, of the </w:t>
      </w:r>
      <w:r w:rsidR="008B23ED" w:rsidRPr="003C07F9">
        <w:rPr>
          <w:rFonts w:ascii="Times New Roman"/>
        </w:rPr>
        <w:t xml:space="preserve">two </w:t>
      </w:r>
      <w:r w:rsidRPr="003C07F9">
        <w:rPr>
          <w:rFonts w:ascii="Times New Roman"/>
        </w:rPr>
        <w:t xml:space="preserve">methods researched, the </w:t>
      </w:r>
      <w:r w:rsidR="008B23ED" w:rsidRPr="003C07F9">
        <w:rPr>
          <w:rFonts w:ascii="Times New Roman"/>
        </w:rPr>
        <w:t>employment</w:t>
      </w:r>
      <w:r w:rsidRPr="003C07F9">
        <w:rPr>
          <w:rFonts w:ascii="Times New Roman"/>
        </w:rPr>
        <w:t xml:space="preserve"> of a Web framework is most appropriate</w:t>
      </w:r>
      <w:r w:rsidR="009A33E5" w:rsidRPr="003C07F9">
        <w:rPr>
          <w:rFonts w:ascii="Times New Roman"/>
        </w:rPr>
        <w:t xml:space="preserve"> of the two</w:t>
      </w:r>
      <w:r w:rsidRPr="003C07F9">
        <w:rPr>
          <w:rFonts w:ascii="Times New Roman"/>
        </w:rPr>
        <w:t xml:space="preserve">, </w:t>
      </w:r>
      <w:r w:rsidR="009A33E5" w:rsidRPr="003C07F9">
        <w:rPr>
          <w:rFonts w:ascii="Times New Roman"/>
        </w:rPr>
        <w:t>as it</w:t>
      </w:r>
      <w:r w:rsidRPr="003C07F9">
        <w:rPr>
          <w:rFonts w:ascii="Times New Roman"/>
        </w:rPr>
        <w:t xml:space="preserve"> </w:t>
      </w:r>
      <w:r w:rsidR="00A710E4" w:rsidRPr="003C07F9">
        <w:rPr>
          <w:rFonts w:ascii="Times New Roman"/>
        </w:rPr>
        <w:t xml:space="preserve">will </w:t>
      </w:r>
      <w:r w:rsidRPr="003C07F9">
        <w:rPr>
          <w:rFonts w:ascii="Times New Roman"/>
        </w:rPr>
        <w:t>ensur</w:t>
      </w:r>
      <w:r w:rsidR="009A33E5" w:rsidRPr="003C07F9">
        <w:rPr>
          <w:rFonts w:ascii="Times New Roman"/>
        </w:rPr>
        <w:t>e</w:t>
      </w:r>
      <w:r w:rsidRPr="003C07F9">
        <w:rPr>
          <w:rFonts w:ascii="Times New Roman"/>
        </w:rPr>
        <w:t xml:space="preserve"> </w:t>
      </w:r>
      <w:r w:rsidR="009A33E5" w:rsidRPr="003C07F9">
        <w:rPr>
          <w:rFonts w:ascii="Times New Roman"/>
        </w:rPr>
        <w:t>as many</w:t>
      </w:r>
      <w:r w:rsidRPr="003C07F9">
        <w:rPr>
          <w:rFonts w:ascii="Times New Roman"/>
        </w:rPr>
        <w:t xml:space="preserve"> features as possible can be </w:t>
      </w:r>
      <w:r w:rsidR="00CC4332" w:rsidRPr="003C07F9">
        <w:rPr>
          <w:rFonts w:ascii="Times New Roman"/>
        </w:rPr>
        <w:t>applied</w:t>
      </w:r>
      <w:r w:rsidRPr="003C07F9">
        <w:rPr>
          <w:rFonts w:ascii="Times New Roman"/>
        </w:rPr>
        <w:t xml:space="preserve"> </w:t>
      </w:r>
      <w:r w:rsidR="000D251E" w:rsidRPr="003C07F9">
        <w:rPr>
          <w:rFonts w:ascii="Times New Roman"/>
        </w:rPr>
        <w:t xml:space="preserve">to </w:t>
      </w:r>
      <w:r w:rsidR="00CC4332" w:rsidRPr="003C07F9">
        <w:rPr>
          <w:rFonts w:ascii="Times New Roman"/>
        </w:rPr>
        <w:t>the</w:t>
      </w:r>
      <w:r w:rsidR="000D251E" w:rsidRPr="003C07F9">
        <w:rPr>
          <w:rFonts w:ascii="Times New Roman"/>
        </w:rPr>
        <w:t xml:space="preserve"> web application</w:t>
      </w:r>
      <w:r w:rsidRPr="003C07F9">
        <w:rPr>
          <w:rFonts w:ascii="Times New Roman"/>
        </w:rPr>
        <w:t xml:space="preserve">. </w:t>
      </w:r>
      <w:r w:rsidR="005A2F00" w:rsidRPr="003C07F9">
        <w:rPr>
          <w:rFonts w:ascii="Times New Roman"/>
        </w:rPr>
        <w:t xml:space="preserve">Although the learning curve </w:t>
      </w:r>
      <w:r w:rsidR="005B76BC" w:rsidRPr="003C07F9">
        <w:rPr>
          <w:rFonts w:ascii="Times New Roman"/>
        </w:rPr>
        <w:t>is</w:t>
      </w:r>
      <w:r w:rsidR="005A2F00" w:rsidRPr="003C07F9">
        <w:rPr>
          <w:rFonts w:ascii="Times New Roman"/>
        </w:rPr>
        <w:t xml:space="preserve"> quite steep, but as the knowledge of the framework became more familiar</w:t>
      </w:r>
      <w:r w:rsidRPr="003C07F9">
        <w:rPr>
          <w:rFonts w:ascii="Times New Roman"/>
        </w:rPr>
        <w:t xml:space="preserve">, the framework </w:t>
      </w:r>
      <w:r w:rsidR="00BC29C1" w:rsidRPr="003C07F9">
        <w:rPr>
          <w:rFonts w:ascii="Times New Roman"/>
        </w:rPr>
        <w:t>will assist</w:t>
      </w:r>
      <w:r w:rsidRPr="003C07F9">
        <w:rPr>
          <w:rFonts w:ascii="Times New Roman"/>
        </w:rPr>
        <w:t xml:space="preserve"> </w:t>
      </w:r>
      <w:r w:rsidR="005A2F00" w:rsidRPr="003C07F9">
        <w:rPr>
          <w:rFonts w:ascii="Times New Roman"/>
        </w:rPr>
        <w:t>in</w:t>
      </w:r>
      <w:r w:rsidR="00FA6901" w:rsidRPr="003C07F9">
        <w:rPr>
          <w:rFonts w:ascii="Times New Roman"/>
        </w:rPr>
        <w:t xml:space="preserve"> </w:t>
      </w:r>
      <w:r w:rsidR="00077E6B" w:rsidRPr="003C07F9">
        <w:rPr>
          <w:rFonts w:ascii="Times New Roman"/>
        </w:rPr>
        <w:t>faster</w:t>
      </w:r>
      <w:r w:rsidR="00FA6901" w:rsidRPr="003C07F9">
        <w:rPr>
          <w:rFonts w:ascii="Times New Roman"/>
        </w:rPr>
        <w:t xml:space="preserve"> development, </w:t>
      </w:r>
      <w:r w:rsidRPr="003C07F9">
        <w:rPr>
          <w:rFonts w:ascii="Times New Roman"/>
        </w:rPr>
        <w:t>eas</w:t>
      </w:r>
      <w:r w:rsidR="002363A5" w:rsidRPr="003C07F9">
        <w:rPr>
          <w:rFonts w:ascii="Times New Roman"/>
        </w:rPr>
        <w:t xml:space="preserve">y </w:t>
      </w:r>
      <w:r w:rsidRPr="003C07F9">
        <w:rPr>
          <w:rFonts w:ascii="Times New Roman"/>
        </w:rPr>
        <w:t xml:space="preserve">testing and maintenance. </w:t>
      </w:r>
    </w:p>
    <w:p w:rsidR="00B16020" w:rsidRPr="003C07F9" w:rsidRDefault="00683792" w:rsidP="00B16020">
      <w:pPr>
        <w:pStyle w:val="BodyText"/>
        <w:rPr>
          <w:rFonts w:ascii="Times New Roman"/>
        </w:rPr>
      </w:pPr>
      <w:r w:rsidRPr="003C07F9">
        <w:rPr>
          <w:rFonts w:ascii="Times New Roman"/>
        </w:rPr>
        <w:t>This</w:t>
      </w:r>
      <w:r w:rsidR="00995493" w:rsidRPr="003C07F9">
        <w:rPr>
          <w:rFonts w:ascii="Times New Roman"/>
        </w:rPr>
        <w:t xml:space="preserve"> will</w:t>
      </w:r>
      <w:r w:rsidR="00CC1671" w:rsidRPr="003C07F9">
        <w:rPr>
          <w:rFonts w:ascii="Times New Roman"/>
        </w:rPr>
        <w:t xml:space="preserve"> help</w:t>
      </w:r>
      <w:r w:rsidRPr="003C07F9">
        <w:rPr>
          <w:rFonts w:ascii="Times New Roman"/>
        </w:rPr>
        <w:t xml:space="preserve"> to</w:t>
      </w:r>
      <w:r w:rsidR="00B16020" w:rsidRPr="003C07F9">
        <w:rPr>
          <w:rFonts w:ascii="Times New Roman"/>
        </w:rPr>
        <w:t xml:space="preserve"> cut down </w:t>
      </w:r>
      <w:r w:rsidRPr="003C07F9">
        <w:rPr>
          <w:rFonts w:ascii="Times New Roman"/>
        </w:rPr>
        <w:t>repetitive</w:t>
      </w:r>
      <w:r w:rsidR="00B16020" w:rsidRPr="003C07F9">
        <w:rPr>
          <w:rFonts w:ascii="Times New Roman"/>
        </w:rPr>
        <w:t xml:space="preserve"> code </w:t>
      </w:r>
      <w:r w:rsidRPr="003C07F9">
        <w:rPr>
          <w:rFonts w:ascii="Times New Roman"/>
        </w:rPr>
        <w:t xml:space="preserve">and </w:t>
      </w:r>
      <w:r w:rsidR="002F1F5D" w:rsidRPr="003C07F9">
        <w:rPr>
          <w:rFonts w:ascii="Times New Roman"/>
        </w:rPr>
        <w:t>make</w:t>
      </w:r>
      <w:r w:rsidRPr="003C07F9">
        <w:rPr>
          <w:rFonts w:ascii="Times New Roman"/>
        </w:rPr>
        <w:t xml:space="preserve"> </w:t>
      </w:r>
      <w:r w:rsidR="00B16020" w:rsidRPr="003C07F9">
        <w:rPr>
          <w:rFonts w:ascii="Times New Roman"/>
        </w:rPr>
        <w:t>developing the system less arduous and allow</w:t>
      </w:r>
      <w:r w:rsidRPr="003C07F9">
        <w:rPr>
          <w:rFonts w:ascii="Times New Roman"/>
        </w:rPr>
        <w:t>ed</w:t>
      </w:r>
      <w:r w:rsidR="00B16020" w:rsidRPr="003C07F9">
        <w:rPr>
          <w:rFonts w:ascii="Times New Roman"/>
        </w:rPr>
        <w:t xml:space="preserve"> time </w:t>
      </w:r>
      <w:r w:rsidRPr="003C07F9">
        <w:rPr>
          <w:rFonts w:ascii="Times New Roman"/>
        </w:rPr>
        <w:t>for</w:t>
      </w:r>
      <w:r w:rsidR="00B16020" w:rsidRPr="003C07F9">
        <w:rPr>
          <w:rFonts w:ascii="Times New Roman"/>
        </w:rPr>
        <w:t xml:space="preserve"> innovat</w:t>
      </w:r>
      <w:r w:rsidRPr="003C07F9">
        <w:rPr>
          <w:rFonts w:ascii="Times New Roman"/>
        </w:rPr>
        <w:t>ions</w:t>
      </w:r>
      <w:r w:rsidR="00B16020" w:rsidRPr="003C07F9">
        <w:rPr>
          <w:rFonts w:ascii="Times New Roman"/>
        </w:rPr>
        <w:t xml:space="preserve"> and </w:t>
      </w:r>
      <w:r w:rsidR="00A81EE6" w:rsidRPr="003C07F9">
        <w:rPr>
          <w:rFonts w:ascii="Times New Roman"/>
        </w:rPr>
        <w:t xml:space="preserve">possibly </w:t>
      </w:r>
      <w:r w:rsidR="00B16020" w:rsidRPr="003C07F9">
        <w:rPr>
          <w:rFonts w:ascii="Times New Roman"/>
        </w:rPr>
        <w:t>implement</w:t>
      </w:r>
      <w:r w:rsidRPr="003C07F9">
        <w:rPr>
          <w:rFonts w:ascii="Times New Roman"/>
        </w:rPr>
        <w:t>ing</w:t>
      </w:r>
      <w:r w:rsidR="00B16020" w:rsidRPr="003C07F9">
        <w:rPr>
          <w:rFonts w:ascii="Times New Roman"/>
        </w:rPr>
        <w:t xml:space="preserve"> </w:t>
      </w:r>
      <w:r w:rsidRPr="003C07F9">
        <w:rPr>
          <w:rFonts w:ascii="Times New Roman"/>
        </w:rPr>
        <w:t>some</w:t>
      </w:r>
      <w:r w:rsidR="00B16020" w:rsidRPr="003C07F9">
        <w:rPr>
          <w:rFonts w:ascii="Times New Roman"/>
        </w:rPr>
        <w:t xml:space="preserve"> advanced features.</w:t>
      </w:r>
    </w:p>
    <w:p w:rsidR="008A0A03" w:rsidRPr="003C07F9" w:rsidRDefault="00B16020" w:rsidP="00B16020">
      <w:pPr>
        <w:pStyle w:val="BodyText"/>
        <w:rPr>
          <w:rFonts w:ascii="Times New Roman"/>
        </w:rPr>
      </w:pPr>
      <w:r w:rsidRPr="003C07F9">
        <w:rPr>
          <w:rFonts w:ascii="Times New Roman"/>
        </w:rPr>
        <w:t xml:space="preserve">The decision </w:t>
      </w:r>
      <w:r w:rsidR="00240085" w:rsidRPr="003C07F9">
        <w:rPr>
          <w:rFonts w:ascii="Times New Roman"/>
        </w:rPr>
        <w:t xml:space="preserve">now shifts </w:t>
      </w:r>
      <w:r w:rsidRPr="003C07F9">
        <w:rPr>
          <w:rFonts w:ascii="Times New Roman"/>
        </w:rPr>
        <w:t xml:space="preserve">to </w:t>
      </w:r>
      <w:r w:rsidR="00181C04" w:rsidRPr="003C07F9">
        <w:rPr>
          <w:rFonts w:ascii="Times New Roman"/>
        </w:rPr>
        <w:t xml:space="preserve">which </w:t>
      </w:r>
      <w:r w:rsidR="00240085" w:rsidRPr="003C07F9">
        <w:rPr>
          <w:rFonts w:ascii="Times New Roman"/>
        </w:rPr>
        <w:t>web</w:t>
      </w:r>
      <w:r w:rsidRPr="003C07F9">
        <w:rPr>
          <w:rFonts w:ascii="Times New Roman"/>
        </w:rPr>
        <w:t xml:space="preserve"> framework to </w:t>
      </w:r>
      <w:proofErr w:type="gramStart"/>
      <w:r w:rsidRPr="003C07F9">
        <w:rPr>
          <w:rFonts w:ascii="Times New Roman"/>
        </w:rPr>
        <w:t>use,</w:t>
      </w:r>
      <w:proofErr w:type="gramEnd"/>
      <w:r w:rsidRPr="003C07F9">
        <w:rPr>
          <w:rFonts w:ascii="Times New Roman"/>
        </w:rPr>
        <w:t xml:space="preserve"> </w:t>
      </w:r>
      <w:r w:rsidR="00240085" w:rsidRPr="003C07F9">
        <w:rPr>
          <w:rFonts w:ascii="Times New Roman"/>
        </w:rPr>
        <w:t xml:space="preserve">at as the time of </w:t>
      </w:r>
      <w:r w:rsidR="003D6150" w:rsidRPr="003C07F9">
        <w:rPr>
          <w:rFonts w:ascii="Times New Roman"/>
        </w:rPr>
        <w:t>writing</w:t>
      </w:r>
      <w:r w:rsidR="00240085" w:rsidRPr="003C07F9">
        <w:rPr>
          <w:rFonts w:ascii="Times New Roman"/>
        </w:rPr>
        <w:t xml:space="preserve"> this report </w:t>
      </w:r>
      <w:proofErr w:type="spellStart"/>
      <w:r w:rsidR="00240085" w:rsidRPr="003C07F9">
        <w:rPr>
          <w:rFonts w:ascii="Times New Roman"/>
        </w:rPr>
        <w:t>Scala</w:t>
      </w:r>
      <w:proofErr w:type="spellEnd"/>
      <w:r w:rsidR="00240085" w:rsidRPr="003C07F9">
        <w:rPr>
          <w:rFonts w:ascii="Times New Roman"/>
        </w:rPr>
        <w:t xml:space="preserve"> </w:t>
      </w:r>
      <w:r w:rsidR="00D867DF" w:rsidRPr="003C07F9">
        <w:rPr>
          <w:rFonts w:ascii="Times New Roman"/>
        </w:rPr>
        <w:t>is having</w:t>
      </w:r>
      <w:r w:rsidRPr="003C07F9">
        <w:rPr>
          <w:rFonts w:ascii="Times New Roman"/>
        </w:rPr>
        <w:t xml:space="preserve"> a number of </w:t>
      </w:r>
      <w:r w:rsidR="00D867DF" w:rsidRPr="003C07F9">
        <w:rPr>
          <w:rFonts w:ascii="Times New Roman"/>
        </w:rPr>
        <w:t>options</w:t>
      </w:r>
      <w:r w:rsidRPr="003C07F9">
        <w:rPr>
          <w:rFonts w:ascii="Times New Roman"/>
        </w:rPr>
        <w:t xml:space="preserve">, each with </w:t>
      </w:r>
      <w:r w:rsidR="00465095" w:rsidRPr="003C07F9">
        <w:rPr>
          <w:rFonts w:ascii="Times New Roman"/>
        </w:rPr>
        <w:t>their respective</w:t>
      </w:r>
      <w:r w:rsidR="00AA59DD" w:rsidRPr="003C07F9">
        <w:rPr>
          <w:rFonts w:ascii="Times New Roman"/>
        </w:rPr>
        <w:t xml:space="preserve"> features and complexities</w:t>
      </w:r>
      <w:r w:rsidRPr="003C07F9">
        <w:rPr>
          <w:rFonts w:ascii="Times New Roman"/>
        </w:rPr>
        <w:t>.</w:t>
      </w:r>
    </w:p>
    <w:p w:rsidR="00EF15E6" w:rsidRPr="003C07F9" w:rsidRDefault="00A16277" w:rsidP="00A16277">
      <w:pPr>
        <w:pStyle w:val="Heading3"/>
        <w:rPr>
          <w:rFonts w:ascii="Times New Roman" w:hAnsi="Times New Roman"/>
          <w:lang w:val="en-US"/>
        </w:rPr>
      </w:pPr>
      <w:r w:rsidRPr="003C07F9">
        <w:rPr>
          <w:rFonts w:ascii="Times New Roman" w:hAnsi="Times New Roman"/>
          <w:lang w:val="en-US"/>
        </w:rPr>
        <w:t xml:space="preserve">3.3.4 </w:t>
      </w:r>
      <w:r w:rsidR="00232B1A" w:rsidRPr="003C07F9">
        <w:rPr>
          <w:rFonts w:ascii="Times New Roman" w:hAnsi="Times New Roman"/>
          <w:lang w:val="en-US"/>
        </w:rPr>
        <w:t>Web Frameworks</w:t>
      </w:r>
    </w:p>
    <w:p w:rsidR="006F047A" w:rsidRPr="003C07F9" w:rsidRDefault="00EF15E6" w:rsidP="00F660C8">
      <w:pPr>
        <w:pStyle w:val="BodyText"/>
        <w:rPr>
          <w:rFonts w:ascii="Times New Roman"/>
        </w:rPr>
      </w:pPr>
      <w:r w:rsidRPr="003C07F9">
        <w:rPr>
          <w:rFonts w:ascii="Times New Roman"/>
        </w:rPr>
        <w:t xml:space="preserve">In order to </w:t>
      </w:r>
      <w:r w:rsidR="00E5694E" w:rsidRPr="003C07F9">
        <w:rPr>
          <w:rFonts w:ascii="Times New Roman"/>
        </w:rPr>
        <w:t>choose</w:t>
      </w:r>
      <w:r w:rsidRPr="003C07F9">
        <w:rPr>
          <w:rFonts w:ascii="Times New Roman"/>
        </w:rPr>
        <w:t xml:space="preserve"> a </w:t>
      </w:r>
      <w:proofErr w:type="spellStart"/>
      <w:r w:rsidRPr="003C07F9">
        <w:rPr>
          <w:rFonts w:ascii="Times New Roman"/>
        </w:rPr>
        <w:t>Scala</w:t>
      </w:r>
      <w:proofErr w:type="spellEnd"/>
      <w:r w:rsidRPr="003C07F9">
        <w:rPr>
          <w:rFonts w:ascii="Times New Roman"/>
        </w:rPr>
        <w:t xml:space="preserve"> based web framework, a </w:t>
      </w:r>
      <w:r w:rsidR="00E5694E" w:rsidRPr="003C07F9">
        <w:rPr>
          <w:rFonts w:ascii="Times New Roman"/>
        </w:rPr>
        <w:t>search for</w:t>
      </w:r>
      <w:r w:rsidRPr="003C07F9">
        <w:rPr>
          <w:rFonts w:ascii="Times New Roman"/>
        </w:rPr>
        <w:t xml:space="preserve"> ava</w:t>
      </w:r>
      <w:r w:rsidR="00E5694E" w:rsidRPr="003C07F9">
        <w:rPr>
          <w:rFonts w:ascii="Times New Roman"/>
        </w:rPr>
        <w:t>ilable frameworks was made</w:t>
      </w:r>
      <w:r w:rsidRPr="003C07F9">
        <w:rPr>
          <w:rFonts w:ascii="Times New Roman"/>
        </w:rPr>
        <w:t xml:space="preserve">. </w:t>
      </w:r>
      <w:r w:rsidR="00E5694E" w:rsidRPr="003C07F9">
        <w:rPr>
          <w:rFonts w:ascii="Times New Roman"/>
        </w:rPr>
        <w:t>T</w:t>
      </w:r>
      <w:r w:rsidRPr="003C07F9">
        <w:rPr>
          <w:rFonts w:ascii="Times New Roman"/>
        </w:rPr>
        <w:t xml:space="preserve">he </w:t>
      </w:r>
      <w:r w:rsidR="00E5694E" w:rsidRPr="003C07F9">
        <w:rPr>
          <w:rFonts w:ascii="Times New Roman"/>
        </w:rPr>
        <w:t>bulk</w:t>
      </w:r>
      <w:r w:rsidRPr="003C07F9">
        <w:rPr>
          <w:rFonts w:ascii="Times New Roman"/>
        </w:rPr>
        <w:t xml:space="preserve"> of frameworks have </w:t>
      </w:r>
      <w:r w:rsidR="00B9309E" w:rsidRPr="003C07F9">
        <w:rPr>
          <w:rFonts w:ascii="Times New Roman"/>
        </w:rPr>
        <w:t>very much alike features</w:t>
      </w:r>
      <w:r w:rsidRPr="003C07F9">
        <w:rPr>
          <w:rFonts w:ascii="Times New Roman"/>
        </w:rPr>
        <w:t xml:space="preserve">, </w:t>
      </w:r>
      <w:r w:rsidR="00B9309E" w:rsidRPr="003C07F9">
        <w:rPr>
          <w:rFonts w:ascii="Times New Roman"/>
        </w:rPr>
        <w:t>this</w:t>
      </w:r>
      <w:r w:rsidRPr="003C07F9">
        <w:rPr>
          <w:rFonts w:ascii="Times New Roman"/>
        </w:rPr>
        <w:t xml:space="preserve"> made the </w:t>
      </w:r>
      <w:r w:rsidR="00E334D7" w:rsidRPr="003C07F9">
        <w:rPr>
          <w:rFonts w:ascii="Times New Roman"/>
        </w:rPr>
        <w:t>selection</w:t>
      </w:r>
      <w:r w:rsidRPr="003C07F9">
        <w:rPr>
          <w:rFonts w:ascii="Times New Roman"/>
        </w:rPr>
        <w:t xml:space="preserve"> extremely </w:t>
      </w:r>
      <w:r w:rsidR="00E334D7" w:rsidRPr="003C07F9">
        <w:rPr>
          <w:rFonts w:ascii="Times New Roman"/>
        </w:rPr>
        <w:t>hard</w:t>
      </w:r>
      <w:r w:rsidRPr="003C07F9">
        <w:rPr>
          <w:rFonts w:ascii="Times New Roman"/>
        </w:rPr>
        <w:t xml:space="preserve">. Opinions and stats were </w:t>
      </w:r>
      <w:r w:rsidR="00290CC3" w:rsidRPr="003C07F9">
        <w:rPr>
          <w:rFonts w:ascii="Times New Roman"/>
        </w:rPr>
        <w:t>scarce</w:t>
      </w:r>
      <w:r w:rsidRPr="003C07F9">
        <w:rPr>
          <w:rFonts w:ascii="Times New Roman"/>
        </w:rPr>
        <w:t xml:space="preserve">, and it would be </w:t>
      </w:r>
      <w:r w:rsidR="00171F75" w:rsidRPr="003C07F9">
        <w:rPr>
          <w:rFonts w:ascii="Times New Roman"/>
        </w:rPr>
        <w:t>difficult</w:t>
      </w:r>
      <w:r w:rsidRPr="003C07F9">
        <w:rPr>
          <w:rFonts w:ascii="Times New Roman"/>
        </w:rPr>
        <w:t xml:space="preserve"> to make a personal </w:t>
      </w:r>
      <w:r w:rsidR="00171F75" w:rsidRPr="003C07F9">
        <w:rPr>
          <w:rFonts w:ascii="Times New Roman"/>
        </w:rPr>
        <w:t>decision</w:t>
      </w:r>
      <w:r w:rsidRPr="003C07F9">
        <w:rPr>
          <w:rFonts w:ascii="Times New Roman"/>
        </w:rPr>
        <w:t xml:space="preserve"> </w:t>
      </w:r>
      <w:r w:rsidR="00171F75" w:rsidRPr="003C07F9">
        <w:rPr>
          <w:rFonts w:ascii="Times New Roman"/>
        </w:rPr>
        <w:t>by</w:t>
      </w:r>
      <w:r w:rsidRPr="003C07F9">
        <w:rPr>
          <w:rFonts w:ascii="Times New Roman"/>
        </w:rPr>
        <w:t xml:space="preserve"> given time </w:t>
      </w:r>
      <w:r w:rsidR="00171F75" w:rsidRPr="003C07F9">
        <w:rPr>
          <w:rFonts w:ascii="Times New Roman"/>
        </w:rPr>
        <w:t>to</w:t>
      </w:r>
      <w:r w:rsidRPr="003C07F9">
        <w:rPr>
          <w:rFonts w:ascii="Times New Roman"/>
        </w:rPr>
        <w:t xml:space="preserve"> </w:t>
      </w:r>
      <w:r w:rsidR="00F660C8" w:rsidRPr="003C07F9">
        <w:rPr>
          <w:rFonts w:ascii="Times New Roman"/>
        </w:rPr>
        <w:t>become</w:t>
      </w:r>
      <w:r w:rsidRPr="003C07F9">
        <w:rPr>
          <w:rFonts w:ascii="Times New Roman"/>
        </w:rPr>
        <w:t xml:space="preserve"> familiar with </w:t>
      </w:r>
      <w:r w:rsidR="00171F75" w:rsidRPr="003C07F9">
        <w:rPr>
          <w:rFonts w:ascii="Times New Roman"/>
        </w:rPr>
        <w:t>all</w:t>
      </w:r>
      <w:r w:rsidR="0098181B" w:rsidRPr="003C07F9">
        <w:rPr>
          <w:rFonts w:ascii="Times New Roman"/>
        </w:rPr>
        <w:t xml:space="preserve"> the</w:t>
      </w:r>
      <w:r w:rsidR="00F660C8" w:rsidRPr="003C07F9">
        <w:rPr>
          <w:rFonts w:ascii="Times New Roman"/>
        </w:rPr>
        <w:t xml:space="preserve"> frameworks. Google Trends was</w:t>
      </w:r>
      <w:r w:rsidRPr="003C07F9">
        <w:rPr>
          <w:rFonts w:ascii="Times New Roman"/>
        </w:rPr>
        <w:t xml:space="preserve"> used to </w:t>
      </w:r>
      <w:r w:rsidR="00F660C8" w:rsidRPr="003C07F9">
        <w:rPr>
          <w:rFonts w:ascii="Times New Roman"/>
        </w:rPr>
        <w:t>provide statistical figures of the</w:t>
      </w:r>
      <w:r w:rsidRPr="003C07F9">
        <w:rPr>
          <w:rFonts w:ascii="Times New Roman"/>
        </w:rPr>
        <w:t xml:space="preserve"> number of times the</w:t>
      </w:r>
      <w:r w:rsidR="00F660C8" w:rsidRPr="003C07F9">
        <w:rPr>
          <w:rFonts w:ascii="Times New Roman"/>
        </w:rPr>
        <w:t xml:space="preserve"> frameworks were searched for. </w:t>
      </w:r>
    </w:p>
    <w:p w:rsidR="006F047A" w:rsidRPr="003C07F9" w:rsidRDefault="006F047A" w:rsidP="00F660C8">
      <w:pPr>
        <w:pStyle w:val="BodyText"/>
        <w:rPr>
          <w:rFonts w:ascii="Times New Roman"/>
        </w:rPr>
      </w:pPr>
    </w:p>
    <w:p w:rsidR="00F660C8" w:rsidRPr="003C07F9" w:rsidRDefault="006F047A" w:rsidP="00F660C8">
      <w:pPr>
        <w:pStyle w:val="BodyText"/>
        <w:rPr>
          <w:rFonts w:ascii="Times New Roman"/>
        </w:rPr>
      </w:pPr>
      <w:r w:rsidRPr="003C07F9">
        <w:rPr>
          <w:rFonts w:ascii="Times New Roman"/>
        </w:rPr>
        <w:t>However, this</w:t>
      </w:r>
      <w:r w:rsidR="00F660C8" w:rsidRPr="003C07F9">
        <w:rPr>
          <w:rFonts w:ascii="Times New Roman"/>
        </w:rPr>
        <w:t xml:space="preserve"> </w:t>
      </w:r>
      <w:r w:rsidRPr="003C07F9">
        <w:rPr>
          <w:rFonts w:ascii="Times New Roman"/>
        </w:rPr>
        <w:t>is</w:t>
      </w:r>
      <w:r w:rsidR="00F660C8" w:rsidRPr="003C07F9">
        <w:rPr>
          <w:rFonts w:ascii="Times New Roman"/>
        </w:rPr>
        <w:t xml:space="preserve"> not only </w:t>
      </w:r>
      <w:r w:rsidRPr="003C07F9">
        <w:rPr>
          <w:rFonts w:ascii="Times New Roman"/>
        </w:rPr>
        <w:t xml:space="preserve">able to </w:t>
      </w:r>
      <w:r w:rsidR="00F660C8" w:rsidRPr="003C07F9">
        <w:rPr>
          <w:rFonts w:ascii="Times New Roman"/>
        </w:rPr>
        <w:t xml:space="preserve">give </w:t>
      </w:r>
      <w:r w:rsidR="00577E2B" w:rsidRPr="003C07F9">
        <w:rPr>
          <w:rFonts w:ascii="Times New Roman"/>
        </w:rPr>
        <w:t>evidence</w:t>
      </w:r>
      <w:r w:rsidR="00F660C8" w:rsidRPr="003C07F9">
        <w:rPr>
          <w:rFonts w:ascii="Times New Roman"/>
        </w:rPr>
        <w:t xml:space="preserve"> </w:t>
      </w:r>
      <w:r w:rsidR="00577E2B" w:rsidRPr="003C07F9">
        <w:rPr>
          <w:rFonts w:ascii="Times New Roman"/>
        </w:rPr>
        <w:t>of</w:t>
      </w:r>
      <w:r w:rsidR="00F660C8" w:rsidRPr="003C07F9">
        <w:rPr>
          <w:rFonts w:ascii="Times New Roman"/>
        </w:rPr>
        <w:t xml:space="preserve"> their popularity, but </w:t>
      </w:r>
      <w:r w:rsidR="009E17F8" w:rsidRPr="003C07F9">
        <w:rPr>
          <w:rFonts w:ascii="Times New Roman"/>
        </w:rPr>
        <w:t>assist</w:t>
      </w:r>
      <w:r w:rsidR="00F660C8" w:rsidRPr="003C07F9">
        <w:rPr>
          <w:rFonts w:ascii="Times New Roman"/>
        </w:rPr>
        <w:t xml:space="preserve"> to </w:t>
      </w:r>
      <w:r w:rsidR="009E17F8" w:rsidRPr="003C07F9">
        <w:rPr>
          <w:rFonts w:ascii="Times New Roman"/>
        </w:rPr>
        <w:t>confirm</w:t>
      </w:r>
      <w:r w:rsidR="00F660C8" w:rsidRPr="003C07F9">
        <w:rPr>
          <w:rFonts w:ascii="Times New Roman"/>
        </w:rPr>
        <w:t xml:space="preserve"> the </w:t>
      </w:r>
      <w:r w:rsidR="009E17F8" w:rsidRPr="003C07F9">
        <w:rPr>
          <w:rFonts w:ascii="Times New Roman"/>
        </w:rPr>
        <w:t>conceivable</w:t>
      </w:r>
      <w:r w:rsidR="00F660C8" w:rsidRPr="003C07F9">
        <w:rPr>
          <w:rFonts w:ascii="Times New Roman"/>
        </w:rPr>
        <w:t xml:space="preserve"> amount of </w:t>
      </w:r>
      <w:r w:rsidR="009E17F8" w:rsidRPr="003C07F9">
        <w:rPr>
          <w:rFonts w:ascii="Times New Roman"/>
        </w:rPr>
        <w:t xml:space="preserve">support </w:t>
      </w:r>
      <w:r w:rsidR="00F660C8" w:rsidRPr="003C07F9">
        <w:rPr>
          <w:rFonts w:ascii="Times New Roman"/>
        </w:rPr>
        <w:t xml:space="preserve">and </w:t>
      </w:r>
      <w:r w:rsidR="009E17F8" w:rsidRPr="003C07F9">
        <w:rPr>
          <w:rFonts w:ascii="Times New Roman"/>
        </w:rPr>
        <w:t xml:space="preserve">discussions </w:t>
      </w:r>
      <w:r w:rsidR="00F660C8" w:rsidRPr="003C07F9">
        <w:rPr>
          <w:rFonts w:ascii="Times New Roman"/>
        </w:rPr>
        <w:t>available.</w:t>
      </w:r>
      <w:r w:rsidR="00315387" w:rsidRPr="003C07F9">
        <w:rPr>
          <w:rFonts w:ascii="Times New Roman"/>
        </w:rPr>
        <w:t xml:space="preserve"> As at the time of writing this report</w:t>
      </w:r>
      <w:r w:rsidR="006049C3" w:rsidRPr="003C07F9">
        <w:rPr>
          <w:rFonts w:ascii="Times New Roman"/>
        </w:rPr>
        <w:t>, it appears that</w:t>
      </w:r>
      <w:r w:rsidR="00315387" w:rsidRPr="003C07F9">
        <w:rPr>
          <w:rFonts w:ascii="Times New Roman"/>
        </w:rPr>
        <w:t xml:space="preserve"> there </w:t>
      </w:r>
      <w:proofErr w:type="gramStart"/>
      <w:r w:rsidR="006049C3" w:rsidRPr="003C07F9">
        <w:rPr>
          <w:rFonts w:ascii="Times New Roman"/>
        </w:rPr>
        <w:t>exists</w:t>
      </w:r>
      <w:proofErr w:type="gramEnd"/>
      <w:r w:rsidR="00315387" w:rsidRPr="003C07F9">
        <w:rPr>
          <w:rFonts w:ascii="Times New Roman"/>
        </w:rPr>
        <w:t xml:space="preserve"> only two stable web framework</w:t>
      </w:r>
      <w:r w:rsidR="006049C3" w:rsidRPr="003C07F9">
        <w:rPr>
          <w:rFonts w:ascii="Times New Roman"/>
        </w:rPr>
        <w:t>s</w:t>
      </w:r>
      <w:r w:rsidR="00315387" w:rsidRPr="003C07F9">
        <w:rPr>
          <w:rFonts w:ascii="Times New Roman"/>
        </w:rPr>
        <w:t xml:space="preserve"> </w:t>
      </w:r>
      <w:r w:rsidR="006049C3" w:rsidRPr="003C07F9">
        <w:rPr>
          <w:rFonts w:ascii="Times New Roman"/>
        </w:rPr>
        <w:t>on the web. These are ‘Lift Web’ and ‘</w:t>
      </w:r>
      <w:proofErr w:type="spellStart"/>
      <w:r w:rsidR="006049C3" w:rsidRPr="003C07F9">
        <w:rPr>
          <w:rFonts w:ascii="Times New Roman"/>
        </w:rPr>
        <w:t>Scalatra</w:t>
      </w:r>
      <w:proofErr w:type="spellEnd"/>
      <w:r w:rsidR="006049C3" w:rsidRPr="003C07F9">
        <w:rPr>
          <w:rFonts w:ascii="Times New Roman"/>
        </w:rPr>
        <w:t>’</w:t>
      </w:r>
      <w:r w:rsidR="00FA4443" w:rsidRPr="003C07F9">
        <w:rPr>
          <w:rFonts w:ascii="Times New Roman"/>
        </w:rPr>
        <w:t>.</w:t>
      </w:r>
    </w:p>
    <w:p w:rsidR="006105BD" w:rsidRPr="003C07F9" w:rsidRDefault="00915DA6" w:rsidP="00F660C8">
      <w:pPr>
        <w:pStyle w:val="BodyText"/>
        <w:rPr>
          <w:rFonts w:ascii="Times New Roman"/>
        </w:rPr>
      </w:pPr>
      <w:r w:rsidRPr="003C07F9">
        <w:rPr>
          <w:rFonts w:ascii="Times New Roman"/>
        </w:rPr>
        <w:t>Owing to the fact that, the</w:t>
      </w:r>
      <w:r w:rsidR="00F660C8" w:rsidRPr="003C07F9">
        <w:rPr>
          <w:rFonts w:ascii="Times New Roman"/>
        </w:rPr>
        <w:t xml:space="preserve"> </w:t>
      </w:r>
      <w:r w:rsidRPr="003C07F9">
        <w:rPr>
          <w:rFonts w:ascii="Times New Roman"/>
        </w:rPr>
        <w:t>web</w:t>
      </w:r>
      <w:r w:rsidR="00F660C8" w:rsidRPr="003C07F9">
        <w:rPr>
          <w:rFonts w:ascii="Times New Roman"/>
        </w:rPr>
        <w:t xml:space="preserve"> frameworks </w:t>
      </w:r>
      <w:r w:rsidR="003055BA" w:rsidRPr="003C07F9">
        <w:rPr>
          <w:rFonts w:ascii="Times New Roman"/>
        </w:rPr>
        <w:t xml:space="preserve">considered </w:t>
      </w:r>
      <w:r w:rsidR="00F660C8" w:rsidRPr="003C07F9">
        <w:rPr>
          <w:rFonts w:ascii="Times New Roman"/>
        </w:rPr>
        <w:t xml:space="preserve">have unambiguous </w:t>
      </w:r>
      <w:r w:rsidRPr="003C07F9">
        <w:rPr>
          <w:rFonts w:ascii="Times New Roman"/>
        </w:rPr>
        <w:t>acronyms or names</w:t>
      </w:r>
      <w:r w:rsidR="00F660C8" w:rsidRPr="003C07F9">
        <w:rPr>
          <w:rFonts w:ascii="Times New Roman"/>
        </w:rPr>
        <w:t>, the results</w:t>
      </w:r>
      <w:r w:rsidRPr="003C07F9">
        <w:rPr>
          <w:rFonts w:ascii="Times New Roman"/>
        </w:rPr>
        <w:t xml:space="preserve"> from Google Trends</w:t>
      </w:r>
      <w:r w:rsidR="00F660C8" w:rsidRPr="003C07F9">
        <w:rPr>
          <w:rFonts w:ascii="Times New Roman"/>
        </w:rPr>
        <w:t xml:space="preserve"> were </w:t>
      </w:r>
      <w:r w:rsidRPr="003C07F9">
        <w:rPr>
          <w:rFonts w:ascii="Times New Roman"/>
        </w:rPr>
        <w:t>not probable</w:t>
      </w:r>
      <w:r w:rsidR="00F660C8" w:rsidRPr="003C07F9">
        <w:rPr>
          <w:rFonts w:ascii="Times New Roman"/>
        </w:rPr>
        <w:t xml:space="preserve"> to </w:t>
      </w:r>
      <w:r w:rsidRPr="003C07F9">
        <w:rPr>
          <w:rFonts w:ascii="Times New Roman"/>
        </w:rPr>
        <w:t>be affected by getting mixed up with</w:t>
      </w:r>
      <w:r w:rsidR="00F660C8" w:rsidRPr="003C07F9">
        <w:rPr>
          <w:rFonts w:ascii="Times New Roman"/>
        </w:rPr>
        <w:t xml:space="preserve"> unrelated subject matters. Therefore, the frameworks </w:t>
      </w:r>
      <w:r w:rsidR="007C2AB1" w:rsidRPr="003C07F9">
        <w:rPr>
          <w:rFonts w:ascii="Times New Roman"/>
        </w:rPr>
        <w:t>considered</w:t>
      </w:r>
      <w:r w:rsidR="00F660C8" w:rsidRPr="003C07F9">
        <w:rPr>
          <w:rFonts w:ascii="Times New Roman"/>
        </w:rPr>
        <w:t xml:space="preserve"> in the search were ‘</w:t>
      </w:r>
      <w:r w:rsidR="00C34865" w:rsidRPr="003C07F9">
        <w:rPr>
          <w:rFonts w:ascii="Times New Roman"/>
        </w:rPr>
        <w:t>Lift Web</w:t>
      </w:r>
      <w:r w:rsidR="007C2AB1" w:rsidRPr="003C07F9">
        <w:rPr>
          <w:rFonts w:ascii="Times New Roman"/>
        </w:rPr>
        <w:t>’</w:t>
      </w:r>
      <w:r w:rsidR="00900B17" w:rsidRPr="003C07F9">
        <w:rPr>
          <w:rFonts w:ascii="Times New Roman"/>
        </w:rPr>
        <w:t xml:space="preserve"> </w:t>
      </w:r>
      <w:r w:rsidR="00C34865" w:rsidRPr="003C07F9">
        <w:rPr>
          <w:rFonts w:ascii="Times New Roman"/>
        </w:rPr>
        <w:t xml:space="preserve">and </w:t>
      </w:r>
      <w:r w:rsidR="00DB397A" w:rsidRPr="003C07F9">
        <w:rPr>
          <w:rFonts w:ascii="Times New Roman"/>
        </w:rPr>
        <w:t>‘</w:t>
      </w:r>
      <w:proofErr w:type="spellStart"/>
      <w:r w:rsidR="00C34865" w:rsidRPr="003C07F9">
        <w:rPr>
          <w:rFonts w:ascii="Times New Roman"/>
        </w:rPr>
        <w:t>Scalatra</w:t>
      </w:r>
      <w:proofErr w:type="spellEnd"/>
      <w:r w:rsidR="00DB397A" w:rsidRPr="003C07F9">
        <w:rPr>
          <w:rFonts w:ascii="Times New Roman"/>
        </w:rPr>
        <w:t>’</w:t>
      </w:r>
      <w:r w:rsidR="00F660C8" w:rsidRPr="003C07F9">
        <w:rPr>
          <w:rFonts w:ascii="Times New Roman"/>
        </w:rPr>
        <w:t>. The results were as follows:</w:t>
      </w:r>
    </w:p>
    <w:p w:rsidR="006105BD" w:rsidRPr="003C07F9" w:rsidRDefault="006105BD" w:rsidP="006105BD">
      <w:pPr>
        <w:pStyle w:val="BodyText"/>
        <w:keepNext/>
        <w:rPr>
          <w:rFonts w:ascii="Times New Roman"/>
        </w:rPr>
      </w:pPr>
      <w:r w:rsidRPr="003C07F9">
        <w:rPr>
          <w:rFonts w:ascii="Times New Roman"/>
          <w:noProof/>
          <w:lang w:val="en-US"/>
        </w:rPr>
        <w:drawing>
          <wp:inline distT="0" distB="0" distL="0" distR="0">
            <wp:extent cx="6120130" cy="3825081"/>
            <wp:effectExtent l="25400" t="0" r="1270" b="0"/>
            <wp:docPr id="1" name="Picture 0" descr="Screen shot 2010-11-17 at 01.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11-17 at 01.01.26.png"/>
                    <pic:cNvPicPr/>
                  </pic:nvPicPr>
                  <pic:blipFill>
                    <a:blip r:embed="rId8"/>
                    <a:stretch>
                      <a:fillRect/>
                    </a:stretch>
                  </pic:blipFill>
                  <pic:spPr>
                    <a:xfrm>
                      <a:off x="0" y="0"/>
                      <a:ext cx="6120130" cy="3825081"/>
                    </a:xfrm>
                    <a:prstGeom prst="rect">
                      <a:avLst/>
                    </a:prstGeom>
                  </pic:spPr>
                </pic:pic>
              </a:graphicData>
            </a:graphic>
          </wp:inline>
        </w:drawing>
      </w:r>
    </w:p>
    <w:p w:rsidR="00F660C8" w:rsidRPr="003C07F9" w:rsidRDefault="006105BD" w:rsidP="006105BD">
      <w:pPr>
        <w:pStyle w:val="Caption"/>
        <w:rPr>
          <w:rFonts w:ascii="Times New Roman"/>
        </w:rPr>
      </w:pPr>
      <w:r w:rsidRPr="003C07F9">
        <w:rPr>
          <w:rFonts w:ascii="Times New Roman"/>
        </w:rPr>
        <w:t xml:space="preserve">Figure </w:t>
      </w:r>
      <w:r w:rsidR="00247BD1" w:rsidRPr="003C07F9">
        <w:rPr>
          <w:rFonts w:ascii="Times New Roman"/>
        </w:rPr>
        <w:fldChar w:fldCharType="begin"/>
      </w:r>
      <w:r w:rsidRPr="003C07F9">
        <w:rPr>
          <w:rFonts w:ascii="Times New Roman"/>
        </w:rPr>
        <w:instrText xml:space="preserve"> SEQ Figure \* ARABIC </w:instrText>
      </w:r>
      <w:r w:rsidR="00247BD1" w:rsidRPr="003C07F9">
        <w:rPr>
          <w:rFonts w:ascii="Times New Roman"/>
        </w:rPr>
        <w:fldChar w:fldCharType="separate"/>
      </w:r>
      <w:r w:rsidR="00A52CD2">
        <w:rPr>
          <w:rFonts w:ascii="Times New Roman"/>
          <w:noProof/>
        </w:rPr>
        <w:t>1</w:t>
      </w:r>
      <w:r w:rsidR="00247BD1" w:rsidRPr="003C07F9">
        <w:rPr>
          <w:rFonts w:ascii="Times New Roman"/>
        </w:rPr>
        <w:fldChar w:fldCharType="end"/>
      </w:r>
      <w:r w:rsidRPr="003C07F9">
        <w:rPr>
          <w:rFonts w:ascii="Times New Roman"/>
        </w:rPr>
        <w:t xml:space="preserve"> Google Trends Search Result for </w:t>
      </w:r>
      <w:proofErr w:type="spellStart"/>
      <w:r w:rsidRPr="003C07F9">
        <w:rPr>
          <w:rFonts w:ascii="Times New Roman"/>
        </w:rPr>
        <w:t>Scala</w:t>
      </w:r>
      <w:proofErr w:type="spellEnd"/>
      <w:r w:rsidRPr="003C07F9">
        <w:rPr>
          <w:rFonts w:ascii="Times New Roman"/>
        </w:rPr>
        <w:t xml:space="preserve"> based Web Frameworks.</w:t>
      </w:r>
    </w:p>
    <w:p w:rsidR="00582177" w:rsidRPr="003C07F9" w:rsidRDefault="006105BD" w:rsidP="00566196">
      <w:pPr>
        <w:pStyle w:val="BodyText"/>
        <w:rPr>
          <w:rFonts w:ascii="Times New Roman"/>
        </w:rPr>
      </w:pPr>
      <w:r w:rsidRPr="003C07F9">
        <w:rPr>
          <w:rFonts w:ascii="Times New Roman"/>
        </w:rPr>
        <w:t xml:space="preserve">The results therefore showed </w:t>
      </w:r>
      <w:r w:rsidR="007451B0" w:rsidRPr="003C07F9">
        <w:rPr>
          <w:rFonts w:ascii="Times New Roman"/>
        </w:rPr>
        <w:t>‘L</w:t>
      </w:r>
      <w:r w:rsidRPr="003C07F9">
        <w:rPr>
          <w:rFonts w:ascii="Times New Roman"/>
        </w:rPr>
        <w:t>ift web</w:t>
      </w:r>
      <w:r w:rsidR="007451B0" w:rsidRPr="003C07F9">
        <w:rPr>
          <w:rFonts w:ascii="Times New Roman"/>
        </w:rPr>
        <w:t>’</w:t>
      </w:r>
      <w:r w:rsidRPr="003C07F9">
        <w:rPr>
          <w:rFonts w:ascii="Times New Roman"/>
        </w:rPr>
        <w:t xml:space="preserve"> as a clear leader with 1.00 points, with </w:t>
      </w:r>
      <w:r w:rsidR="007451B0" w:rsidRPr="003C07F9">
        <w:rPr>
          <w:rFonts w:ascii="Times New Roman"/>
        </w:rPr>
        <w:t>‘</w:t>
      </w:r>
      <w:proofErr w:type="spellStart"/>
      <w:r w:rsidR="008457FE" w:rsidRPr="003C07F9">
        <w:rPr>
          <w:rFonts w:ascii="Times New Roman"/>
        </w:rPr>
        <w:t>S</w:t>
      </w:r>
      <w:r w:rsidRPr="003C07F9">
        <w:rPr>
          <w:rFonts w:ascii="Times New Roman"/>
        </w:rPr>
        <w:t>cal</w:t>
      </w:r>
      <w:r w:rsidR="0047598A" w:rsidRPr="003C07F9">
        <w:rPr>
          <w:rFonts w:ascii="Times New Roman"/>
        </w:rPr>
        <w:t>a</w:t>
      </w:r>
      <w:r w:rsidRPr="003C07F9">
        <w:rPr>
          <w:rFonts w:ascii="Times New Roman"/>
        </w:rPr>
        <w:t>tra</w:t>
      </w:r>
      <w:proofErr w:type="spellEnd"/>
      <w:r w:rsidR="007451B0" w:rsidRPr="003C07F9">
        <w:rPr>
          <w:rFonts w:ascii="Times New Roman"/>
        </w:rPr>
        <w:t>’</w:t>
      </w:r>
      <w:r w:rsidRPr="003C07F9">
        <w:rPr>
          <w:rFonts w:ascii="Times New Roman"/>
        </w:rPr>
        <w:t xml:space="preserve"> </w:t>
      </w:r>
      <w:r w:rsidR="00196171" w:rsidRPr="003C07F9">
        <w:rPr>
          <w:rFonts w:ascii="Times New Roman"/>
        </w:rPr>
        <w:t>with no</w:t>
      </w:r>
      <w:r w:rsidRPr="003C07F9">
        <w:rPr>
          <w:rFonts w:ascii="Times New Roman"/>
        </w:rPr>
        <w:t xml:space="preserve"> points.</w:t>
      </w:r>
    </w:p>
    <w:p w:rsidR="00AE44E6" w:rsidRPr="003C07F9" w:rsidRDefault="00DD1E3A" w:rsidP="00DD1E3A">
      <w:pPr>
        <w:pStyle w:val="Heading4"/>
        <w:numPr>
          <w:ilvl w:val="0"/>
          <w:numId w:val="55"/>
        </w:numPr>
        <w:rPr>
          <w:rFonts w:ascii="Times New Roman" w:hAnsi="Times New Roman"/>
        </w:rPr>
      </w:pPr>
      <w:r w:rsidRPr="003C07F9">
        <w:rPr>
          <w:rFonts w:ascii="Times New Roman" w:hAnsi="Times New Roman"/>
        </w:rPr>
        <w:t xml:space="preserve">3.3.4.1 </w:t>
      </w:r>
      <w:r w:rsidR="009511FF" w:rsidRPr="003C07F9">
        <w:rPr>
          <w:rFonts w:ascii="Times New Roman" w:hAnsi="Times New Roman"/>
        </w:rPr>
        <w:t xml:space="preserve">LIFT WEB </w:t>
      </w:r>
      <w:r w:rsidRPr="003C07F9">
        <w:rPr>
          <w:rFonts w:ascii="Times New Roman" w:hAnsi="Times New Roman"/>
        </w:rPr>
        <w:t xml:space="preserve">FRAMEWORK </w:t>
      </w:r>
    </w:p>
    <w:p w:rsidR="00B30297" w:rsidRPr="003C07F9" w:rsidRDefault="00244D35" w:rsidP="001004B9">
      <w:pPr>
        <w:spacing w:line="360" w:lineRule="auto"/>
        <w:rPr>
          <w:rFonts w:ascii="Times New Roman"/>
        </w:rPr>
      </w:pPr>
      <w:r w:rsidRPr="003C07F9">
        <w:rPr>
          <w:rFonts w:ascii="Times New Roman"/>
        </w:rPr>
        <w:t xml:space="preserve">Based on the subsequent research done on the web, </w:t>
      </w:r>
      <w:r w:rsidR="001004B9" w:rsidRPr="003C07F9">
        <w:rPr>
          <w:rFonts w:ascii="Times New Roman"/>
        </w:rPr>
        <w:t xml:space="preserve">it </w:t>
      </w:r>
      <w:r w:rsidR="00907378" w:rsidRPr="003C07F9">
        <w:rPr>
          <w:rFonts w:ascii="Times New Roman"/>
        </w:rPr>
        <w:t>appears</w:t>
      </w:r>
      <w:r w:rsidR="001004B9" w:rsidRPr="003C07F9">
        <w:rPr>
          <w:rFonts w:ascii="Times New Roman"/>
        </w:rPr>
        <w:t xml:space="preserve"> that</w:t>
      </w:r>
      <w:r w:rsidRPr="003C07F9">
        <w:rPr>
          <w:rFonts w:ascii="Times New Roman"/>
        </w:rPr>
        <w:t xml:space="preserve"> </w:t>
      </w:r>
      <w:r w:rsidR="001004B9" w:rsidRPr="003C07F9">
        <w:rPr>
          <w:rFonts w:ascii="Times New Roman"/>
        </w:rPr>
        <w:t>‘</w:t>
      </w:r>
      <w:r w:rsidRPr="003C07F9">
        <w:rPr>
          <w:rFonts w:ascii="Times New Roman"/>
        </w:rPr>
        <w:t>Lift</w:t>
      </w:r>
      <w:r w:rsidR="00F40375" w:rsidRPr="003C07F9">
        <w:rPr>
          <w:rFonts w:ascii="Times New Roman"/>
        </w:rPr>
        <w:t xml:space="preserve"> Web</w:t>
      </w:r>
      <w:r w:rsidR="001004B9" w:rsidRPr="003C07F9">
        <w:rPr>
          <w:rFonts w:ascii="Times New Roman"/>
        </w:rPr>
        <w:t>’</w:t>
      </w:r>
      <w:r w:rsidRPr="003C07F9">
        <w:rPr>
          <w:rFonts w:ascii="Times New Roman"/>
        </w:rPr>
        <w:t xml:space="preserve"> </w:t>
      </w:r>
      <w:r w:rsidR="006E627A" w:rsidRPr="003C07F9">
        <w:rPr>
          <w:rFonts w:ascii="Times New Roman"/>
        </w:rPr>
        <w:t>is</w:t>
      </w:r>
      <w:r w:rsidRPr="003C07F9">
        <w:rPr>
          <w:rFonts w:ascii="Times New Roman"/>
        </w:rPr>
        <w:t xml:space="preserve"> the most search</w:t>
      </w:r>
      <w:r w:rsidR="002F6B19" w:rsidRPr="003C07F9">
        <w:rPr>
          <w:rFonts w:ascii="Times New Roman"/>
        </w:rPr>
        <w:t>ed</w:t>
      </w:r>
      <w:r w:rsidR="005F66F9" w:rsidRPr="003C07F9">
        <w:rPr>
          <w:rFonts w:ascii="Times New Roman"/>
        </w:rPr>
        <w:t xml:space="preserve"> of the two</w:t>
      </w:r>
      <w:r w:rsidR="00F331D4" w:rsidRPr="003C07F9">
        <w:rPr>
          <w:rFonts w:ascii="Times New Roman"/>
        </w:rPr>
        <w:t xml:space="preserve">, this </w:t>
      </w:r>
      <w:r w:rsidRPr="003C07F9">
        <w:rPr>
          <w:rFonts w:ascii="Times New Roman"/>
        </w:rPr>
        <w:t>is as a result of it’s active community of committers and users. This means that code commits, bug fixes, support and discussions were readily available from the community itself.</w:t>
      </w:r>
      <w:r w:rsidR="00B30297" w:rsidRPr="003C07F9">
        <w:rPr>
          <w:rFonts w:ascii="Times New Roman"/>
        </w:rPr>
        <w:t xml:space="preserve"> </w:t>
      </w:r>
      <w:r w:rsidR="00B14973" w:rsidRPr="003C07F9">
        <w:rPr>
          <w:rFonts w:ascii="Times New Roman"/>
        </w:rPr>
        <w:t>It</w:t>
      </w:r>
      <w:r w:rsidR="00AE44E6" w:rsidRPr="003C07F9">
        <w:rPr>
          <w:rFonts w:ascii="Times New Roman"/>
        </w:rPr>
        <w:t xml:space="preserve"> is a web framework </w:t>
      </w:r>
      <w:r w:rsidR="00B14973" w:rsidRPr="003C07F9">
        <w:rPr>
          <w:rFonts w:ascii="Times New Roman"/>
        </w:rPr>
        <w:t>written</w:t>
      </w:r>
      <w:r w:rsidR="00AE44E6" w:rsidRPr="003C07F9">
        <w:rPr>
          <w:rFonts w:ascii="Times New Roman"/>
        </w:rPr>
        <w:t xml:space="preserve"> </w:t>
      </w:r>
      <w:r w:rsidR="00B14973" w:rsidRPr="003C07F9">
        <w:rPr>
          <w:rFonts w:ascii="Times New Roman"/>
        </w:rPr>
        <w:t>i</w:t>
      </w:r>
      <w:r w:rsidR="00AE44E6" w:rsidRPr="003C07F9">
        <w:rPr>
          <w:rFonts w:ascii="Times New Roman"/>
        </w:rPr>
        <w:t>n</w:t>
      </w:r>
      <w:r w:rsidR="00DA0F8F" w:rsidRPr="003C07F9">
        <w:rPr>
          <w:rFonts w:ascii="Times New Roman"/>
        </w:rPr>
        <w:t xml:space="preserve"> </w:t>
      </w:r>
      <w:proofErr w:type="spellStart"/>
      <w:r w:rsidR="00DA0F8F" w:rsidRPr="003C07F9">
        <w:rPr>
          <w:rFonts w:ascii="Times New Roman"/>
        </w:rPr>
        <w:t>Scala</w:t>
      </w:r>
      <w:proofErr w:type="spellEnd"/>
      <w:r w:rsidR="00BD0FA8" w:rsidRPr="003C07F9">
        <w:rPr>
          <w:rFonts w:ascii="Times New Roman"/>
        </w:rPr>
        <w:t>. It’s</w:t>
      </w:r>
      <w:r w:rsidR="00AE44E6" w:rsidRPr="003C07F9">
        <w:rPr>
          <w:rFonts w:ascii="Times New Roman"/>
        </w:rPr>
        <w:t xml:space="preserve"> approach to web devel</w:t>
      </w:r>
      <w:r w:rsidR="00B30297" w:rsidRPr="003C07F9">
        <w:rPr>
          <w:rFonts w:ascii="Times New Roman"/>
        </w:rPr>
        <w:t xml:space="preserve">opment, is coined “view first“. </w:t>
      </w:r>
    </w:p>
    <w:p w:rsidR="00A12C5A" w:rsidRPr="003C07F9" w:rsidRDefault="00B30297" w:rsidP="001004B9">
      <w:pPr>
        <w:spacing w:line="360" w:lineRule="auto"/>
        <w:rPr>
          <w:rFonts w:ascii="Times New Roman"/>
        </w:rPr>
      </w:pPr>
      <w:r w:rsidRPr="003C07F9">
        <w:rPr>
          <w:rFonts w:ascii="Times New Roman"/>
        </w:rPr>
        <w:t>The “view first“ approach could be thought of as a modified M</w:t>
      </w:r>
      <w:r w:rsidR="00A12C5A" w:rsidRPr="003C07F9">
        <w:rPr>
          <w:rFonts w:ascii="Times New Roman"/>
        </w:rPr>
        <w:t xml:space="preserve">odel </w:t>
      </w:r>
      <w:r w:rsidRPr="003C07F9">
        <w:rPr>
          <w:rFonts w:ascii="Times New Roman"/>
        </w:rPr>
        <w:t>V</w:t>
      </w:r>
      <w:r w:rsidR="00A12C5A" w:rsidRPr="003C07F9">
        <w:rPr>
          <w:rFonts w:ascii="Times New Roman"/>
        </w:rPr>
        <w:t>iew Presenter</w:t>
      </w:r>
      <w:r w:rsidRPr="003C07F9">
        <w:rPr>
          <w:rFonts w:ascii="Times New Roman"/>
        </w:rPr>
        <w:t>, consist</w:t>
      </w:r>
      <w:r w:rsidR="008657D8" w:rsidRPr="003C07F9">
        <w:rPr>
          <w:rFonts w:ascii="Times New Roman"/>
        </w:rPr>
        <w:t>ing</w:t>
      </w:r>
      <w:r w:rsidRPr="003C07F9">
        <w:rPr>
          <w:rFonts w:ascii="Times New Roman"/>
        </w:rPr>
        <w:t xml:space="preserve"> of the ‘View’, ‘View/Model’ and ‘Model’</w:t>
      </w:r>
      <w:r w:rsidR="001541D7" w:rsidRPr="003C07F9">
        <w:rPr>
          <w:rFonts w:ascii="Times New Roman"/>
        </w:rPr>
        <w:t xml:space="preserve"> (</w:t>
      </w:r>
      <w:proofErr w:type="spellStart"/>
      <w:r w:rsidR="001541D7" w:rsidRPr="003C07F9">
        <w:rPr>
          <w:rFonts w:ascii="Times New Roman"/>
        </w:rPr>
        <w:t>Per</w:t>
      </w:r>
      <w:r w:rsidR="008657D8" w:rsidRPr="003C07F9">
        <w:rPr>
          <w:rFonts w:ascii="Times New Roman"/>
        </w:rPr>
        <w:t>re</w:t>
      </w:r>
      <w:r w:rsidR="00660BB9" w:rsidRPr="003C07F9">
        <w:rPr>
          <w:rFonts w:ascii="Times New Roman"/>
        </w:rPr>
        <w:t>t</w:t>
      </w:r>
      <w:r w:rsidR="008657D8" w:rsidRPr="003C07F9">
        <w:rPr>
          <w:rFonts w:ascii="Times New Roman"/>
        </w:rPr>
        <w:t>t</w:t>
      </w:r>
      <w:proofErr w:type="spellEnd"/>
      <w:r w:rsidR="008657D8" w:rsidRPr="003C07F9">
        <w:rPr>
          <w:rFonts w:ascii="Times New Roman"/>
        </w:rPr>
        <w:t xml:space="preserve">, </w:t>
      </w:r>
      <w:proofErr w:type="spellStart"/>
      <w:r w:rsidR="008657D8" w:rsidRPr="003C07F9">
        <w:rPr>
          <w:rFonts w:ascii="Times New Roman"/>
        </w:rPr>
        <w:t>nd</w:t>
      </w:r>
      <w:proofErr w:type="spellEnd"/>
      <w:r w:rsidR="008657D8" w:rsidRPr="003C07F9">
        <w:rPr>
          <w:rFonts w:ascii="Times New Roman"/>
        </w:rPr>
        <w:t>)</w:t>
      </w:r>
      <w:r w:rsidRPr="003C07F9">
        <w:rPr>
          <w:rFonts w:ascii="Times New Roman"/>
        </w:rPr>
        <w:t xml:space="preserve">. </w:t>
      </w:r>
    </w:p>
    <w:p w:rsidR="00A12C5A" w:rsidRPr="003C07F9" w:rsidRDefault="00247BD1" w:rsidP="001004B9">
      <w:pPr>
        <w:spacing w:line="360" w:lineRule="auto"/>
        <w:rPr>
          <w:rFonts w:ascii="Times New Roman"/>
        </w:rPr>
      </w:pPr>
      <w:r w:rsidRPr="003C07F9">
        <w:rPr>
          <w:rFonts w:ascii="Times New Roman"/>
          <w:noProof/>
        </w:rPr>
        <w:pict>
          <v:shapetype id="_x0000_t202" coordsize="21600,21600" o:spt="202" path="m0,0l0,21600,21600,21600,21600,0xe">
            <v:stroke joinstyle="miter"/>
            <v:path gradientshapeok="t" o:connecttype="rect"/>
          </v:shapetype>
          <v:shape id="_x0000_s1026" type="#_x0000_t202" style="position:absolute;margin-left:1.8pt;margin-top:156.5pt;width:481.9pt;height:31.5pt;z-index:251665408" filled="f" stroked="f">
            <v:fill o:detectmouseclick="t"/>
            <v:textbox style="mso-next-textbox:#_x0000_s1026;mso-fit-shape-to-text:t" inset="0,0,0,0">
              <w:txbxContent>
                <w:p w:rsidR="003278B6" w:rsidRDefault="003278B6" w:rsidP="00A12C5A">
                  <w:pPr>
                    <w:pStyle w:val="Caption"/>
                  </w:pPr>
                  <w:r>
                    <w:t xml:space="preserve">Figure </w:t>
                  </w:r>
                  <w:r>
                    <w:fldChar w:fldCharType="begin"/>
                  </w:r>
                  <w:r>
                    <w:instrText xml:space="preserve"> SEQ Figure \* ARABIC </w:instrText>
                  </w:r>
                  <w:r>
                    <w:fldChar w:fldCharType="separate"/>
                  </w:r>
                  <w:r>
                    <w:rPr>
                      <w:noProof/>
                    </w:rPr>
                    <w:t>2</w:t>
                  </w:r>
                  <w:r>
                    <w:fldChar w:fldCharType="end"/>
                  </w:r>
                  <w:proofErr w:type="gramStart"/>
                  <w:r>
                    <w:t xml:space="preserve"> View</w:t>
                  </w:r>
                  <w:proofErr w:type="gramEnd"/>
                  <w:r>
                    <w:t xml:space="preserve"> First Approach.</w:t>
                  </w:r>
                </w:p>
              </w:txbxContent>
            </v:textbox>
          </v:shape>
        </w:pict>
      </w:r>
      <w:r w:rsidR="00A12C5A" w:rsidRPr="003C07F9">
        <w:rPr>
          <w:rFonts w:ascii="Times New Roman"/>
          <w:noProof/>
          <w:lang w:val="en-US"/>
        </w:rPr>
        <w:drawing>
          <wp:anchor distT="0" distB="0" distL="114300" distR="114300" simplePos="0" relativeHeight="251663360" behindDoc="1" locked="0" layoutInCell="1" allowOverlap="1">
            <wp:simplePos x="0" y="0"/>
            <wp:positionH relativeFrom="column">
              <wp:posOffset>22860</wp:posOffset>
            </wp:positionH>
            <wp:positionV relativeFrom="paragraph">
              <wp:posOffset>0</wp:posOffset>
            </wp:positionV>
            <wp:extent cx="6120130" cy="1930400"/>
            <wp:effectExtent l="25400" t="0" r="127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20130" cy="1930400"/>
                    </a:xfrm>
                    <a:prstGeom prst="rect">
                      <a:avLst/>
                    </a:prstGeom>
                    <a:noFill/>
                    <a:ln w="9525">
                      <a:noFill/>
                      <a:miter lim="800000"/>
                      <a:headEnd/>
                      <a:tailEnd/>
                    </a:ln>
                  </pic:spPr>
                </pic:pic>
              </a:graphicData>
            </a:graphic>
          </wp:anchor>
        </w:drawing>
      </w:r>
    </w:p>
    <w:p w:rsidR="00A12C5A" w:rsidRPr="003C07F9" w:rsidRDefault="00A12C5A" w:rsidP="001004B9">
      <w:pPr>
        <w:spacing w:line="360" w:lineRule="auto"/>
        <w:rPr>
          <w:rFonts w:ascii="Times New Roman"/>
        </w:rPr>
      </w:pPr>
    </w:p>
    <w:p w:rsidR="00A12C5A" w:rsidRPr="003C07F9" w:rsidRDefault="00A12C5A" w:rsidP="001004B9">
      <w:pPr>
        <w:spacing w:line="360" w:lineRule="auto"/>
        <w:rPr>
          <w:rFonts w:ascii="Times New Roman"/>
        </w:rPr>
      </w:pPr>
    </w:p>
    <w:p w:rsidR="00A12C5A" w:rsidRPr="003C07F9" w:rsidRDefault="00A12C5A" w:rsidP="001004B9">
      <w:pPr>
        <w:spacing w:line="360" w:lineRule="auto"/>
        <w:rPr>
          <w:rFonts w:ascii="Times New Roman"/>
        </w:rPr>
      </w:pPr>
    </w:p>
    <w:p w:rsidR="00A12C5A" w:rsidRPr="003C07F9" w:rsidRDefault="00A12C5A" w:rsidP="001004B9">
      <w:pPr>
        <w:spacing w:line="360" w:lineRule="auto"/>
        <w:rPr>
          <w:rFonts w:ascii="Times New Roman"/>
        </w:rPr>
      </w:pPr>
    </w:p>
    <w:p w:rsidR="00A12C5A" w:rsidRPr="003C07F9" w:rsidRDefault="00A12C5A" w:rsidP="001004B9">
      <w:pPr>
        <w:spacing w:line="360" w:lineRule="auto"/>
        <w:rPr>
          <w:rFonts w:ascii="Times New Roman"/>
        </w:rPr>
      </w:pPr>
    </w:p>
    <w:p w:rsidR="00DE4516" w:rsidRPr="003C07F9" w:rsidRDefault="00DE4516" w:rsidP="001004B9">
      <w:pPr>
        <w:spacing w:line="360" w:lineRule="auto"/>
        <w:rPr>
          <w:rFonts w:ascii="Times New Roman"/>
        </w:rPr>
      </w:pPr>
    </w:p>
    <w:p w:rsidR="00DE4516" w:rsidRPr="003C07F9" w:rsidRDefault="00DE4516" w:rsidP="001004B9">
      <w:pPr>
        <w:spacing w:line="360" w:lineRule="auto"/>
        <w:rPr>
          <w:rFonts w:ascii="Times New Roman"/>
        </w:rPr>
      </w:pPr>
    </w:p>
    <w:p w:rsidR="00A12C5A" w:rsidRPr="003C07F9" w:rsidRDefault="00A12C5A" w:rsidP="001004B9">
      <w:pPr>
        <w:spacing w:line="360" w:lineRule="auto"/>
        <w:rPr>
          <w:rFonts w:ascii="Times New Roman"/>
        </w:rPr>
      </w:pPr>
    </w:p>
    <w:p w:rsidR="00C21D28" w:rsidRPr="003C07F9" w:rsidRDefault="00AE44E6" w:rsidP="001004B9">
      <w:pPr>
        <w:spacing w:line="360" w:lineRule="auto"/>
        <w:rPr>
          <w:rFonts w:ascii="Times New Roman"/>
        </w:rPr>
      </w:pPr>
      <w:r w:rsidRPr="003C07F9">
        <w:rPr>
          <w:rFonts w:ascii="Times New Roman"/>
        </w:rPr>
        <w:t>With this approach a component of web page is an instance of a</w:t>
      </w:r>
      <w:r w:rsidR="00B30297" w:rsidRPr="003C07F9">
        <w:rPr>
          <w:rFonts w:ascii="Times New Roman"/>
        </w:rPr>
        <w:t xml:space="preserve"> </w:t>
      </w:r>
      <w:proofErr w:type="spellStart"/>
      <w:r w:rsidR="00B30297" w:rsidRPr="003C07F9">
        <w:rPr>
          <w:rFonts w:ascii="Times New Roman"/>
        </w:rPr>
        <w:t>Scala</w:t>
      </w:r>
      <w:proofErr w:type="spellEnd"/>
      <w:r w:rsidR="00B30297" w:rsidRPr="003C07F9">
        <w:rPr>
          <w:rFonts w:ascii="Times New Roman"/>
        </w:rPr>
        <w:t xml:space="preserve"> object, these are called </w:t>
      </w:r>
      <w:r w:rsidRPr="003C07F9">
        <w:rPr>
          <w:rFonts w:ascii="Times New Roman"/>
        </w:rPr>
        <w:t>snippets in Lift. Snippets basically are methods that could contain some business logic and transform input XML to output XML</w:t>
      </w:r>
      <w:r w:rsidR="00E6144A" w:rsidRPr="003C07F9">
        <w:rPr>
          <w:rFonts w:ascii="Times New Roman"/>
        </w:rPr>
        <w:t xml:space="preserve"> or </w:t>
      </w:r>
      <w:r w:rsidR="00135EDA" w:rsidRPr="003C07F9">
        <w:rPr>
          <w:rFonts w:ascii="Times New Roman"/>
        </w:rPr>
        <w:t>put in another way</w:t>
      </w:r>
      <w:r w:rsidR="00E6144A" w:rsidRPr="003C07F9">
        <w:rPr>
          <w:rFonts w:ascii="Times New Roman"/>
        </w:rPr>
        <w:t xml:space="preserve"> </w:t>
      </w:r>
      <w:r w:rsidR="00867D1C" w:rsidRPr="003C07F9">
        <w:rPr>
          <w:rFonts w:ascii="Times New Roman"/>
        </w:rPr>
        <w:t>render</w:t>
      </w:r>
      <w:r w:rsidR="00135EDA" w:rsidRPr="003C07F9">
        <w:rPr>
          <w:rFonts w:ascii="Times New Roman"/>
        </w:rPr>
        <w:t xml:space="preserve">s </w:t>
      </w:r>
      <w:r w:rsidR="00E6144A" w:rsidRPr="003C07F9">
        <w:rPr>
          <w:rFonts w:ascii="Times New Roman"/>
        </w:rPr>
        <w:t>dynamic</w:t>
      </w:r>
      <w:r w:rsidR="00FD5BD8" w:rsidRPr="003C07F9">
        <w:rPr>
          <w:rFonts w:ascii="Times New Roman"/>
        </w:rPr>
        <w:t xml:space="preserve"> or interactive</w:t>
      </w:r>
      <w:r w:rsidR="00E6144A" w:rsidRPr="003C07F9">
        <w:rPr>
          <w:rFonts w:ascii="Times New Roman"/>
        </w:rPr>
        <w:t xml:space="preserve"> feedback to the View Template</w:t>
      </w:r>
      <w:r w:rsidRPr="003C07F9">
        <w:rPr>
          <w:rFonts w:ascii="Times New Roman"/>
        </w:rPr>
        <w:t>. They could be easily mistaken to be controllers, but they are not.</w:t>
      </w:r>
    </w:p>
    <w:p w:rsidR="00AE44E6" w:rsidRPr="003C07F9" w:rsidRDefault="00AE44E6" w:rsidP="001004B9">
      <w:pPr>
        <w:spacing w:line="360" w:lineRule="auto"/>
        <w:rPr>
          <w:rFonts w:ascii="Times New Roman"/>
        </w:rPr>
      </w:pPr>
    </w:p>
    <w:p w:rsidR="00315387" w:rsidRPr="003C07F9" w:rsidRDefault="00AE44E6" w:rsidP="001004B9">
      <w:pPr>
        <w:spacing w:line="360" w:lineRule="auto"/>
        <w:rPr>
          <w:rFonts w:ascii="Times New Roman"/>
        </w:rPr>
      </w:pPr>
      <w:r w:rsidRPr="003C07F9">
        <w:rPr>
          <w:rFonts w:ascii="Times New Roman"/>
        </w:rPr>
        <w:t xml:space="preserve">Lift is </w:t>
      </w:r>
      <w:r w:rsidR="00B53144" w:rsidRPr="003C07F9">
        <w:rPr>
          <w:rFonts w:ascii="Times New Roman"/>
        </w:rPr>
        <w:t xml:space="preserve">expressive, </w:t>
      </w:r>
      <w:r w:rsidRPr="003C07F9">
        <w:rPr>
          <w:rFonts w:ascii="Times New Roman"/>
        </w:rPr>
        <w:t xml:space="preserve">elegant and has a productive sensation. </w:t>
      </w:r>
      <w:r w:rsidR="00C21D28" w:rsidRPr="003C07F9">
        <w:rPr>
          <w:rFonts w:ascii="Times New Roman"/>
        </w:rPr>
        <w:t>It</w:t>
      </w:r>
      <w:r w:rsidRPr="003C07F9">
        <w:rPr>
          <w:rFonts w:ascii="Times New Roman"/>
        </w:rPr>
        <w:t xml:space="preserve"> does a lot of the plumbing </w:t>
      </w:r>
      <w:r w:rsidR="009649A5" w:rsidRPr="003C07F9">
        <w:rPr>
          <w:rFonts w:ascii="Times New Roman"/>
        </w:rPr>
        <w:t>on</w:t>
      </w:r>
      <w:r w:rsidR="0011022E" w:rsidRPr="003C07F9">
        <w:rPr>
          <w:rFonts w:ascii="Times New Roman"/>
        </w:rPr>
        <w:t xml:space="preserve"> the view</w:t>
      </w:r>
      <w:r w:rsidR="009649A5" w:rsidRPr="003C07F9">
        <w:rPr>
          <w:rFonts w:ascii="Times New Roman"/>
        </w:rPr>
        <w:t xml:space="preserve"> side</w:t>
      </w:r>
      <w:r w:rsidRPr="003C07F9">
        <w:rPr>
          <w:rFonts w:ascii="Times New Roman"/>
        </w:rPr>
        <w:t xml:space="preserve">, especially with regards to form rendering and security etc. It leverages the power of </w:t>
      </w:r>
      <w:proofErr w:type="spellStart"/>
      <w:r w:rsidRPr="003C07F9">
        <w:rPr>
          <w:rFonts w:ascii="Times New Roman"/>
        </w:rPr>
        <w:t>Scala‘s</w:t>
      </w:r>
      <w:proofErr w:type="spellEnd"/>
      <w:r w:rsidRPr="003C07F9">
        <w:rPr>
          <w:rFonts w:ascii="Times New Roman"/>
        </w:rPr>
        <w:t xml:space="preserve"> xml</w:t>
      </w:r>
      <w:r w:rsidR="00920F51" w:rsidRPr="003C07F9">
        <w:rPr>
          <w:rFonts w:ascii="Times New Roman"/>
        </w:rPr>
        <w:t xml:space="preserve"> </w:t>
      </w:r>
      <w:r w:rsidR="00C21D28" w:rsidRPr="003C07F9">
        <w:rPr>
          <w:rFonts w:ascii="Times New Roman"/>
        </w:rPr>
        <w:t>and Actors libraries amongst others</w:t>
      </w:r>
      <w:r w:rsidRPr="003C07F9">
        <w:rPr>
          <w:rFonts w:ascii="Times New Roman"/>
        </w:rPr>
        <w:t xml:space="preserve">. </w:t>
      </w:r>
    </w:p>
    <w:p w:rsidR="00AE44E6" w:rsidRPr="003C07F9" w:rsidRDefault="00AE44E6" w:rsidP="001004B9">
      <w:pPr>
        <w:spacing w:line="360" w:lineRule="auto"/>
        <w:rPr>
          <w:rFonts w:ascii="Times New Roman"/>
        </w:rPr>
      </w:pPr>
    </w:p>
    <w:p w:rsidR="002F3D98" w:rsidRPr="003C07F9" w:rsidRDefault="00AE44E6" w:rsidP="001004B9">
      <w:pPr>
        <w:spacing w:line="360" w:lineRule="auto"/>
        <w:rPr>
          <w:rFonts w:ascii="Times New Roman"/>
        </w:rPr>
      </w:pPr>
      <w:r w:rsidRPr="003C07F9">
        <w:rPr>
          <w:rFonts w:ascii="Times New Roman"/>
        </w:rPr>
        <w:t xml:space="preserve">And because Lift is based on </w:t>
      </w:r>
      <w:proofErr w:type="spellStart"/>
      <w:r w:rsidRPr="003C07F9">
        <w:rPr>
          <w:rFonts w:ascii="Times New Roman"/>
        </w:rPr>
        <w:t>Scala</w:t>
      </w:r>
      <w:proofErr w:type="spellEnd"/>
      <w:r w:rsidRPr="003C07F9">
        <w:rPr>
          <w:rFonts w:ascii="Times New Roman"/>
        </w:rPr>
        <w:t>, it is possible to play with legacy java code seamlessly and combine both functional and O</w:t>
      </w:r>
      <w:r w:rsidR="00795813" w:rsidRPr="003C07F9">
        <w:rPr>
          <w:rFonts w:ascii="Times New Roman"/>
        </w:rPr>
        <w:t xml:space="preserve">bject </w:t>
      </w:r>
      <w:r w:rsidRPr="003C07F9">
        <w:rPr>
          <w:rFonts w:ascii="Times New Roman"/>
        </w:rPr>
        <w:t>O</w:t>
      </w:r>
      <w:r w:rsidR="00795813" w:rsidRPr="003C07F9">
        <w:rPr>
          <w:rFonts w:ascii="Times New Roman"/>
        </w:rPr>
        <w:t>riented</w:t>
      </w:r>
      <w:r w:rsidRPr="003C07F9">
        <w:rPr>
          <w:rFonts w:ascii="Times New Roman"/>
        </w:rPr>
        <w:t xml:space="preserve"> features like</w:t>
      </w:r>
      <w:r w:rsidR="000D5420" w:rsidRPr="003C07F9">
        <w:rPr>
          <w:rFonts w:ascii="Times New Roman"/>
        </w:rPr>
        <w:t xml:space="preserve"> immutability,</w:t>
      </w:r>
      <w:r w:rsidRPr="003C07F9">
        <w:rPr>
          <w:rFonts w:ascii="Times New Roman"/>
        </w:rPr>
        <w:t xml:space="preserve"> pattern matching, closures and high order functions etc.</w:t>
      </w:r>
    </w:p>
    <w:p w:rsidR="002F3D98" w:rsidRPr="003C07F9" w:rsidRDefault="002F3D98" w:rsidP="001004B9">
      <w:pPr>
        <w:spacing w:line="360" w:lineRule="auto"/>
        <w:rPr>
          <w:rFonts w:ascii="Times New Roman"/>
        </w:rPr>
      </w:pPr>
    </w:p>
    <w:p w:rsidR="001C129B" w:rsidRPr="003C07F9" w:rsidRDefault="00854C5D" w:rsidP="002F3D98">
      <w:pPr>
        <w:pStyle w:val="Heading4"/>
        <w:numPr>
          <w:ilvl w:val="0"/>
          <w:numId w:val="55"/>
        </w:numPr>
        <w:rPr>
          <w:rFonts w:ascii="Times New Roman" w:hAnsi="Times New Roman"/>
        </w:rPr>
      </w:pPr>
      <w:r w:rsidRPr="003C07F9">
        <w:rPr>
          <w:rFonts w:ascii="Times New Roman" w:hAnsi="Times New Roman"/>
        </w:rPr>
        <w:t>3.3.4.2</w:t>
      </w:r>
      <w:r w:rsidR="002F3D98" w:rsidRPr="003C07F9">
        <w:rPr>
          <w:rFonts w:ascii="Times New Roman" w:hAnsi="Times New Roman"/>
        </w:rPr>
        <w:t xml:space="preserve"> SCALATRA WEB FRAMEWORK </w:t>
      </w:r>
    </w:p>
    <w:p w:rsidR="002F3D98" w:rsidRPr="003C07F9" w:rsidRDefault="001C129B" w:rsidP="001C129B">
      <w:pPr>
        <w:pStyle w:val="BodyText"/>
        <w:rPr>
          <w:rFonts w:ascii="Times New Roman"/>
        </w:rPr>
      </w:pPr>
      <w:proofErr w:type="spellStart"/>
      <w:r w:rsidRPr="003C07F9">
        <w:rPr>
          <w:rFonts w:ascii="Times New Roman"/>
        </w:rPr>
        <w:t>Scalatra</w:t>
      </w:r>
      <w:proofErr w:type="spellEnd"/>
      <w:r w:rsidRPr="003C07F9">
        <w:rPr>
          <w:rFonts w:ascii="Times New Roman"/>
        </w:rPr>
        <w:t xml:space="preserve"> is a web framework written in </w:t>
      </w:r>
      <w:proofErr w:type="spellStart"/>
      <w:r w:rsidRPr="003C07F9">
        <w:rPr>
          <w:rFonts w:ascii="Times New Roman"/>
        </w:rPr>
        <w:t>Scala</w:t>
      </w:r>
      <w:proofErr w:type="spellEnd"/>
      <w:r w:rsidR="002D5060" w:rsidRPr="003C07F9">
        <w:rPr>
          <w:rFonts w:ascii="Times New Roman"/>
        </w:rPr>
        <w:t xml:space="preserve">. </w:t>
      </w:r>
      <w:proofErr w:type="spellStart"/>
      <w:r w:rsidR="002D5060" w:rsidRPr="003C07F9">
        <w:rPr>
          <w:rFonts w:ascii="Times New Roman"/>
        </w:rPr>
        <w:t>Scalatra</w:t>
      </w:r>
      <w:proofErr w:type="spellEnd"/>
      <w:r w:rsidR="002D5060" w:rsidRPr="003C07F9">
        <w:rPr>
          <w:rFonts w:ascii="Times New Roman"/>
        </w:rPr>
        <w:t xml:space="preserve"> is based on it own Domain Specific language (DSL)</w:t>
      </w:r>
      <w:r w:rsidR="007370FD" w:rsidRPr="003C07F9">
        <w:rPr>
          <w:rFonts w:ascii="Times New Roman"/>
        </w:rPr>
        <w:t>. With this is possible to prototype a web application with inline HTML and business logic</w:t>
      </w:r>
      <w:r w:rsidR="00160BED" w:rsidRPr="003C07F9">
        <w:rPr>
          <w:rFonts w:ascii="Times New Roman"/>
        </w:rPr>
        <w:t xml:space="preserve">. It embraces HTTP and avoids </w:t>
      </w:r>
      <w:r w:rsidR="007370FD" w:rsidRPr="003C07F9">
        <w:rPr>
          <w:rFonts w:ascii="Times New Roman"/>
        </w:rPr>
        <w:t>session state.</w:t>
      </w:r>
      <w:r w:rsidR="00B14BBF" w:rsidRPr="003C07F9">
        <w:rPr>
          <w:rFonts w:ascii="Times New Roman"/>
        </w:rPr>
        <w:t xml:space="preserve"> It also lever</w:t>
      </w:r>
      <w:r w:rsidR="00847A7B" w:rsidRPr="003C07F9">
        <w:rPr>
          <w:rFonts w:ascii="Times New Roman"/>
        </w:rPr>
        <w:t xml:space="preserve">ages the </w:t>
      </w:r>
      <w:proofErr w:type="spellStart"/>
      <w:r w:rsidR="00847A7B" w:rsidRPr="003C07F9">
        <w:rPr>
          <w:rFonts w:ascii="Times New Roman"/>
        </w:rPr>
        <w:t>Scala</w:t>
      </w:r>
      <w:r w:rsidR="006710E2" w:rsidRPr="003C07F9">
        <w:rPr>
          <w:rFonts w:ascii="Times New Roman"/>
        </w:rPr>
        <w:t>’s</w:t>
      </w:r>
      <w:proofErr w:type="spellEnd"/>
      <w:r w:rsidR="00847A7B" w:rsidRPr="003C07F9">
        <w:rPr>
          <w:rFonts w:ascii="Times New Roman"/>
        </w:rPr>
        <w:t xml:space="preserve"> XML capabilities, </w:t>
      </w:r>
      <w:r w:rsidR="00B14BBF" w:rsidRPr="003C07F9">
        <w:rPr>
          <w:rFonts w:ascii="Times New Roman"/>
        </w:rPr>
        <w:t>functional conciseness</w:t>
      </w:r>
      <w:r w:rsidR="00847A7B" w:rsidRPr="003C07F9">
        <w:rPr>
          <w:rFonts w:ascii="Times New Roman"/>
        </w:rPr>
        <w:t xml:space="preserve"> and appears to be very tiny web framework to</w:t>
      </w:r>
      <w:r w:rsidR="00EE34E8" w:rsidRPr="003C07F9">
        <w:rPr>
          <w:rFonts w:ascii="Times New Roman"/>
        </w:rPr>
        <w:t xml:space="preserve"> test or</w:t>
      </w:r>
      <w:r w:rsidR="00847A7B" w:rsidRPr="003C07F9">
        <w:rPr>
          <w:rFonts w:ascii="Times New Roman"/>
        </w:rPr>
        <w:t xml:space="preserve"> maintain</w:t>
      </w:r>
      <w:r w:rsidR="00B14BBF" w:rsidRPr="003C07F9">
        <w:rPr>
          <w:rFonts w:ascii="Times New Roman"/>
        </w:rPr>
        <w:t>.</w:t>
      </w:r>
    </w:p>
    <w:p w:rsidR="003626A5" w:rsidRPr="003C07F9" w:rsidRDefault="00315387" w:rsidP="001004B9">
      <w:pPr>
        <w:pStyle w:val="BodyText"/>
        <w:spacing w:after="0"/>
        <w:rPr>
          <w:rFonts w:ascii="Times New Roman"/>
        </w:rPr>
      </w:pPr>
      <w:r w:rsidRPr="003C07F9">
        <w:rPr>
          <w:rFonts w:ascii="Times New Roman"/>
        </w:rPr>
        <w:t xml:space="preserve">In terms of comparison with </w:t>
      </w:r>
      <w:r w:rsidR="00160BED" w:rsidRPr="003C07F9">
        <w:rPr>
          <w:rFonts w:ascii="Times New Roman"/>
        </w:rPr>
        <w:t>‘Lift Web’</w:t>
      </w:r>
      <w:r w:rsidRPr="003C07F9">
        <w:rPr>
          <w:rFonts w:ascii="Times New Roman"/>
        </w:rPr>
        <w:t>, Lift has</w:t>
      </w:r>
      <w:r w:rsidR="00DE4516" w:rsidRPr="003C07F9">
        <w:rPr>
          <w:rFonts w:ascii="Times New Roman"/>
        </w:rPr>
        <w:t xml:space="preserve"> been in development since 2007, while </w:t>
      </w:r>
      <w:proofErr w:type="spellStart"/>
      <w:r w:rsidR="00DE4516" w:rsidRPr="003C07F9">
        <w:rPr>
          <w:rFonts w:ascii="Times New Roman"/>
        </w:rPr>
        <w:t>Scalatra</w:t>
      </w:r>
      <w:proofErr w:type="spellEnd"/>
      <w:r w:rsidR="00DE4516" w:rsidRPr="003C07F9">
        <w:rPr>
          <w:rFonts w:ascii="Times New Roman"/>
        </w:rPr>
        <w:t xml:space="preserve"> started in 2009. At the time of writing, </w:t>
      </w:r>
      <w:r w:rsidR="00692082" w:rsidRPr="003C07F9">
        <w:rPr>
          <w:rFonts w:ascii="Times New Roman"/>
        </w:rPr>
        <w:t>i</w:t>
      </w:r>
      <w:r w:rsidR="00DE4516" w:rsidRPr="003C07F9">
        <w:rPr>
          <w:rFonts w:ascii="Times New Roman"/>
        </w:rPr>
        <w:t xml:space="preserve">t </w:t>
      </w:r>
      <w:r w:rsidRPr="003C07F9">
        <w:rPr>
          <w:rFonts w:ascii="Times New Roman"/>
        </w:rPr>
        <w:t>appears</w:t>
      </w:r>
      <w:r w:rsidR="00DE4516" w:rsidRPr="003C07F9">
        <w:rPr>
          <w:rFonts w:ascii="Times New Roman"/>
        </w:rPr>
        <w:t xml:space="preserve"> that ‘Lift Web’</w:t>
      </w:r>
      <w:r w:rsidRPr="003C07F9">
        <w:rPr>
          <w:rFonts w:ascii="Times New Roman"/>
        </w:rPr>
        <w:t xml:space="preserve"> </w:t>
      </w:r>
      <w:r w:rsidR="00DE4516" w:rsidRPr="003C07F9">
        <w:rPr>
          <w:rFonts w:ascii="Times New Roman"/>
        </w:rPr>
        <w:t>has</w:t>
      </w:r>
      <w:r w:rsidRPr="003C07F9">
        <w:rPr>
          <w:rFonts w:ascii="Times New Roman"/>
        </w:rPr>
        <w:t xml:space="preserve"> more features</w:t>
      </w:r>
      <w:r w:rsidR="00DE4516" w:rsidRPr="003C07F9">
        <w:rPr>
          <w:rFonts w:ascii="Times New Roman"/>
        </w:rPr>
        <w:t xml:space="preserve"> and </w:t>
      </w:r>
      <w:r w:rsidR="000E3EDD" w:rsidRPr="003C07F9">
        <w:rPr>
          <w:rFonts w:ascii="Times New Roman"/>
        </w:rPr>
        <w:t xml:space="preserve">is being used in production by mostly </w:t>
      </w:r>
      <w:r w:rsidR="002F3D98" w:rsidRPr="003C07F9">
        <w:rPr>
          <w:rFonts w:ascii="Times New Roman"/>
        </w:rPr>
        <w:t>start-up</w:t>
      </w:r>
      <w:r w:rsidR="006B6916" w:rsidRPr="003C07F9">
        <w:rPr>
          <w:rFonts w:ascii="Times New Roman"/>
        </w:rPr>
        <w:t xml:space="preserve"> </w:t>
      </w:r>
      <w:r w:rsidR="000E3EDD" w:rsidRPr="003C07F9">
        <w:rPr>
          <w:rFonts w:ascii="Times New Roman"/>
        </w:rPr>
        <w:t>social media companies</w:t>
      </w:r>
      <w:r w:rsidRPr="003C07F9">
        <w:rPr>
          <w:rFonts w:ascii="Times New Roman"/>
        </w:rPr>
        <w:t>.</w:t>
      </w:r>
      <w:r w:rsidR="000E3EDD" w:rsidRPr="003C07F9">
        <w:rPr>
          <w:rFonts w:ascii="Times New Roman"/>
        </w:rPr>
        <w:t xml:space="preserve"> </w:t>
      </w:r>
      <w:r w:rsidR="004F0F65" w:rsidRPr="003C07F9">
        <w:rPr>
          <w:rFonts w:ascii="Times New Roman"/>
        </w:rPr>
        <w:t xml:space="preserve">‘Lift Web’ </w:t>
      </w:r>
      <w:r w:rsidR="000E3EDD" w:rsidRPr="003C07F9">
        <w:rPr>
          <w:rFonts w:ascii="Times New Roman"/>
        </w:rPr>
        <w:t xml:space="preserve">has got a demo site with code snippets covering various areas of web development and a free online book to serve as a reference guide for developers. </w:t>
      </w:r>
    </w:p>
    <w:p w:rsidR="003626A5" w:rsidRPr="003C07F9" w:rsidRDefault="003626A5" w:rsidP="001004B9">
      <w:pPr>
        <w:pStyle w:val="BodyText"/>
        <w:spacing w:after="0"/>
        <w:rPr>
          <w:rFonts w:ascii="Times New Roman"/>
        </w:rPr>
      </w:pPr>
    </w:p>
    <w:p w:rsidR="0001682F" w:rsidRPr="003C07F9" w:rsidRDefault="002F3D98" w:rsidP="001004B9">
      <w:pPr>
        <w:pStyle w:val="BodyText"/>
        <w:spacing w:after="0"/>
        <w:rPr>
          <w:rFonts w:ascii="Times New Roman"/>
        </w:rPr>
      </w:pPr>
      <w:r w:rsidRPr="003C07F9">
        <w:rPr>
          <w:rFonts w:ascii="Times New Roman"/>
        </w:rPr>
        <w:t>Lift</w:t>
      </w:r>
      <w:r w:rsidR="00BC422E" w:rsidRPr="003C07F9">
        <w:rPr>
          <w:rFonts w:ascii="Times New Roman"/>
        </w:rPr>
        <w:t xml:space="preserve"> also comes with </w:t>
      </w:r>
      <w:r w:rsidRPr="003C07F9">
        <w:rPr>
          <w:rFonts w:ascii="Times New Roman"/>
        </w:rPr>
        <w:t xml:space="preserve">a </w:t>
      </w:r>
      <w:r w:rsidR="00854C5D" w:rsidRPr="003C07F9">
        <w:rPr>
          <w:rFonts w:ascii="Times New Roman"/>
        </w:rPr>
        <w:t>template-generating</w:t>
      </w:r>
      <w:r w:rsidRPr="003C07F9">
        <w:rPr>
          <w:rFonts w:ascii="Times New Roman"/>
        </w:rPr>
        <w:t xml:space="preserve"> engine called ‘</w:t>
      </w:r>
      <w:proofErr w:type="spellStart"/>
      <w:r w:rsidRPr="003C07F9">
        <w:rPr>
          <w:rFonts w:ascii="Times New Roman"/>
        </w:rPr>
        <w:t>Lifty</w:t>
      </w:r>
      <w:proofErr w:type="spellEnd"/>
      <w:r w:rsidRPr="003C07F9">
        <w:rPr>
          <w:rFonts w:ascii="Times New Roman"/>
        </w:rPr>
        <w:t>’.</w:t>
      </w:r>
      <w:r w:rsidR="00BC422E" w:rsidRPr="003C07F9">
        <w:rPr>
          <w:rFonts w:ascii="Times New Roman"/>
        </w:rPr>
        <w:t xml:space="preserve"> This generates template files that allow for rapid development. </w:t>
      </w:r>
      <w:r w:rsidR="003626A5" w:rsidRPr="003C07F9">
        <w:rPr>
          <w:rFonts w:ascii="Times New Roman"/>
        </w:rPr>
        <w:t xml:space="preserve">In addition, </w:t>
      </w:r>
      <w:proofErr w:type="spellStart"/>
      <w:r w:rsidR="003626A5" w:rsidRPr="003C07F9">
        <w:rPr>
          <w:rFonts w:ascii="Times New Roman"/>
        </w:rPr>
        <w:t>Scalatra</w:t>
      </w:r>
      <w:proofErr w:type="spellEnd"/>
      <w:r w:rsidR="003626A5" w:rsidRPr="003C07F9">
        <w:rPr>
          <w:rFonts w:ascii="Times New Roman"/>
        </w:rPr>
        <w:t xml:space="preserve"> is similar in many respects to Sinatra a Ruby based web framework, one of the popular frameworks for web development, which has been used to develop </w:t>
      </w:r>
      <w:r w:rsidR="0001682F" w:rsidRPr="003C07F9">
        <w:rPr>
          <w:rFonts w:ascii="Times New Roman"/>
        </w:rPr>
        <w:t>famous</w:t>
      </w:r>
      <w:r w:rsidR="003626A5" w:rsidRPr="003C07F9">
        <w:rPr>
          <w:rFonts w:ascii="Times New Roman"/>
        </w:rPr>
        <w:t xml:space="preserve">, large-scale websites </w:t>
      </w:r>
      <w:r w:rsidR="0001682F" w:rsidRPr="003C07F9">
        <w:rPr>
          <w:rFonts w:ascii="Times New Roman"/>
        </w:rPr>
        <w:t>like</w:t>
      </w:r>
      <w:r w:rsidR="003626A5" w:rsidRPr="003C07F9">
        <w:rPr>
          <w:rFonts w:ascii="Times New Roman"/>
        </w:rPr>
        <w:t xml:space="preserve">s </w:t>
      </w:r>
      <w:r w:rsidR="0001682F" w:rsidRPr="003C07F9">
        <w:rPr>
          <w:rFonts w:ascii="Times New Roman"/>
        </w:rPr>
        <w:t>Heroku</w:t>
      </w:r>
      <w:r w:rsidR="003626A5" w:rsidRPr="003C07F9">
        <w:rPr>
          <w:rFonts w:ascii="Times New Roman"/>
        </w:rPr>
        <w:t xml:space="preserve">.com. </w:t>
      </w:r>
    </w:p>
    <w:p w:rsidR="0001682F" w:rsidRPr="003C07F9" w:rsidRDefault="0001682F" w:rsidP="001004B9">
      <w:pPr>
        <w:pStyle w:val="BodyText"/>
        <w:spacing w:after="0"/>
        <w:rPr>
          <w:rFonts w:ascii="Times New Roman"/>
        </w:rPr>
      </w:pPr>
    </w:p>
    <w:p w:rsidR="003626A5" w:rsidRPr="003C07F9" w:rsidRDefault="003626A5" w:rsidP="001004B9">
      <w:pPr>
        <w:pStyle w:val="BodyText"/>
        <w:spacing w:after="0"/>
        <w:rPr>
          <w:rFonts w:ascii="Times New Roman"/>
        </w:rPr>
      </w:pPr>
      <w:r w:rsidRPr="003C07F9">
        <w:rPr>
          <w:rFonts w:ascii="Times New Roman"/>
        </w:rPr>
        <w:t>Whil</w:t>
      </w:r>
      <w:r w:rsidR="0001682F" w:rsidRPr="003C07F9">
        <w:rPr>
          <w:rFonts w:ascii="Times New Roman"/>
        </w:rPr>
        <w:t>e</w:t>
      </w:r>
      <w:r w:rsidRPr="003C07F9">
        <w:rPr>
          <w:rFonts w:ascii="Times New Roman"/>
        </w:rPr>
        <w:t xml:space="preserve"> this </w:t>
      </w:r>
      <w:r w:rsidR="0001682F" w:rsidRPr="003C07F9">
        <w:rPr>
          <w:rFonts w:ascii="Times New Roman"/>
        </w:rPr>
        <w:t>bring no benefit to</w:t>
      </w:r>
      <w:r w:rsidRPr="003C07F9">
        <w:rPr>
          <w:rFonts w:ascii="Times New Roman"/>
        </w:rPr>
        <w:t xml:space="preserve"> the project, on a personal-level, learning </w:t>
      </w:r>
      <w:r w:rsidR="0001682F" w:rsidRPr="003C07F9">
        <w:rPr>
          <w:rFonts w:ascii="Times New Roman"/>
        </w:rPr>
        <w:t>‘Lift Web’ will expose the new and evolving patterns</w:t>
      </w:r>
      <w:r w:rsidR="0059008B" w:rsidRPr="003C07F9">
        <w:rPr>
          <w:rFonts w:ascii="Times New Roman"/>
        </w:rPr>
        <w:t xml:space="preserve"> such as the “View First”</w:t>
      </w:r>
      <w:r w:rsidR="0001682F" w:rsidRPr="003C07F9">
        <w:rPr>
          <w:rFonts w:ascii="Times New Roman"/>
        </w:rPr>
        <w:t xml:space="preserve"> that are</w:t>
      </w:r>
      <w:r w:rsidR="00056D0C" w:rsidRPr="003C07F9">
        <w:rPr>
          <w:rFonts w:ascii="Times New Roman"/>
        </w:rPr>
        <w:t xml:space="preserve"> currently being</w:t>
      </w:r>
      <w:r w:rsidR="0001682F" w:rsidRPr="003C07F9">
        <w:rPr>
          <w:rFonts w:ascii="Times New Roman"/>
        </w:rPr>
        <w:t xml:space="preserve"> used in developing </w:t>
      </w:r>
      <w:r w:rsidR="00056D0C" w:rsidRPr="003C07F9">
        <w:rPr>
          <w:rFonts w:ascii="Times New Roman"/>
        </w:rPr>
        <w:t>social media based applications, which in turn will be a plus for the</w:t>
      </w:r>
      <w:r w:rsidRPr="003C07F9">
        <w:rPr>
          <w:rFonts w:ascii="Times New Roman"/>
        </w:rPr>
        <w:t xml:space="preserve"> future.</w:t>
      </w:r>
    </w:p>
    <w:p w:rsidR="003626A5" w:rsidRPr="003C07F9" w:rsidRDefault="003626A5" w:rsidP="001004B9">
      <w:pPr>
        <w:pStyle w:val="BodyText"/>
        <w:spacing w:after="0"/>
        <w:rPr>
          <w:rFonts w:ascii="Times New Roman"/>
        </w:rPr>
      </w:pPr>
    </w:p>
    <w:p w:rsidR="00854C5D" w:rsidRPr="003C07F9" w:rsidRDefault="00854C5D" w:rsidP="001004B9">
      <w:pPr>
        <w:pStyle w:val="BodyText"/>
        <w:spacing w:after="0"/>
        <w:rPr>
          <w:rFonts w:ascii="Times New Roman"/>
        </w:rPr>
      </w:pPr>
    </w:p>
    <w:p w:rsidR="00854C5D" w:rsidRPr="003C07F9" w:rsidRDefault="00854C5D" w:rsidP="00C82FBC">
      <w:pPr>
        <w:pStyle w:val="Heading4"/>
        <w:numPr>
          <w:ilvl w:val="0"/>
          <w:numId w:val="55"/>
        </w:numPr>
        <w:rPr>
          <w:rFonts w:ascii="Times New Roman" w:hAnsi="Times New Roman"/>
        </w:rPr>
      </w:pPr>
      <w:r w:rsidRPr="003C07F9">
        <w:rPr>
          <w:rFonts w:ascii="Times New Roman" w:hAnsi="Times New Roman"/>
        </w:rPr>
        <w:t xml:space="preserve">3.3.4.3 </w:t>
      </w:r>
      <w:r w:rsidR="00735B3B" w:rsidRPr="003C07F9">
        <w:rPr>
          <w:rFonts w:ascii="Times New Roman" w:hAnsi="Times New Roman"/>
        </w:rPr>
        <w:t>CONCLUSION</w:t>
      </w:r>
      <w:r w:rsidRPr="003C07F9">
        <w:rPr>
          <w:rFonts w:ascii="Times New Roman" w:hAnsi="Times New Roman"/>
        </w:rPr>
        <w:t xml:space="preserve"> </w:t>
      </w:r>
    </w:p>
    <w:p w:rsidR="00043821" w:rsidRPr="003C07F9" w:rsidRDefault="00E27E42" w:rsidP="001004B9">
      <w:pPr>
        <w:pStyle w:val="BodyText"/>
        <w:spacing w:after="0"/>
        <w:rPr>
          <w:rFonts w:ascii="Times New Roman"/>
        </w:rPr>
      </w:pPr>
      <w:r w:rsidRPr="003C07F9">
        <w:rPr>
          <w:rFonts w:ascii="Times New Roman"/>
        </w:rPr>
        <w:t>Whilst on a personal-level, it appears more beneficial to employ ‘Lift Web’ framework, having read the documentation for ‘</w:t>
      </w:r>
      <w:proofErr w:type="spellStart"/>
      <w:r w:rsidRPr="003C07F9">
        <w:rPr>
          <w:rFonts w:ascii="Times New Roman"/>
        </w:rPr>
        <w:t>Scalatra</w:t>
      </w:r>
      <w:proofErr w:type="spellEnd"/>
      <w:r w:rsidRPr="003C07F9">
        <w:rPr>
          <w:rFonts w:ascii="Times New Roman"/>
        </w:rPr>
        <w:t xml:space="preserve">’ and ‘Lift Web’, ‘Lift Web’ </w:t>
      </w:r>
      <w:r w:rsidR="00696481" w:rsidRPr="003C07F9">
        <w:rPr>
          <w:rFonts w:ascii="Times New Roman"/>
        </w:rPr>
        <w:t>seem</w:t>
      </w:r>
      <w:r w:rsidRPr="003C07F9">
        <w:rPr>
          <w:rFonts w:ascii="Times New Roman"/>
        </w:rPr>
        <w:t xml:space="preserve"> to be </w:t>
      </w:r>
      <w:r w:rsidR="00BC1AF6" w:rsidRPr="003C07F9">
        <w:rPr>
          <w:rFonts w:ascii="Times New Roman"/>
        </w:rPr>
        <w:t>more appealing, active</w:t>
      </w:r>
      <w:r w:rsidRPr="003C07F9">
        <w:rPr>
          <w:rFonts w:ascii="Times New Roman"/>
        </w:rPr>
        <w:t xml:space="preserve"> and will </w:t>
      </w:r>
      <w:r w:rsidR="00BC1AF6" w:rsidRPr="003C07F9">
        <w:rPr>
          <w:rFonts w:ascii="Times New Roman"/>
        </w:rPr>
        <w:t>be</w:t>
      </w:r>
      <w:r w:rsidRPr="003C07F9">
        <w:rPr>
          <w:rFonts w:ascii="Times New Roman"/>
        </w:rPr>
        <w:t xml:space="preserve"> </w:t>
      </w:r>
      <w:r w:rsidR="00BC1AF6" w:rsidRPr="003C07F9">
        <w:rPr>
          <w:rFonts w:ascii="Times New Roman"/>
        </w:rPr>
        <w:t xml:space="preserve">relatively </w:t>
      </w:r>
      <w:r w:rsidRPr="003C07F9">
        <w:rPr>
          <w:rFonts w:ascii="Times New Roman"/>
        </w:rPr>
        <w:t xml:space="preserve">quicker to learn, which </w:t>
      </w:r>
      <w:r w:rsidR="00BC1AF6" w:rsidRPr="003C07F9">
        <w:rPr>
          <w:rFonts w:ascii="Times New Roman"/>
        </w:rPr>
        <w:t>agree with</w:t>
      </w:r>
      <w:r w:rsidRPr="003C07F9">
        <w:rPr>
          <w:rFonts w:ascii="Times New Roman"/>
        </w:rPr>
        <w:t xml:space="preserve"> the requirements </w:t>
      </w:r>
      <w:r w:rsidR="00BC1AF6" w:rsidRPr="003C07F9">
        <w:rPr>
          <w:rFonts w:ascii="Times New Roman"/>
        </w:rPr>
        <w:t xml:space="preserve">in section </w:t>
      </w:r>
      <w:r w:rsidRPr="003C07F9">
        <w:rPr>
          <w:rFonts w:ascii="Times New Roman"/>
        </w:rPr>
        <w:t>3.</w:t>
      </w:r>
      <w:r w:rsidR="00BC1AF6" w:rsidRPr="003C07F9">
        <w:rPr>
          <w:rFonts w:ascii="Times New Roman"/>
        </w:rPr>
        <w:t>2.</w:t>
      </w:r>
      <w:r w:rsidRPr="003C07F9">
        <w:rPr>
          <w:rFonts w:ascii="Times New Roman"/>
        </w:rPr>
        <w:t xml:space="preserve">1. </w:t>
      </w:r>
    </w:p>
    <w:p w:rsidR="00043821" w:rsidRPr="003C07F9" w:rsidRDefault="00043821" w:rsidP="001004B9">
      <w:pPr>
        <w:pStyle w:val="BodyText"/>
        <w:spacing w:after="0"/>
        <w:rPr>
          <w:rFonts w:ascii="Times New Roman"/>
        </w:rPr>
      </w:pPr>
    </w:p>
    <w:p w:rsidR="00043821" w:rsidRPr="003C07F9" w:rsidRDefault="00E27E42" w:rsidP="001004B9">
      <w:pPr>
        <w:pStyle w:val="BodyText"/>
        <w:spacing w:after="0"/>
        <w:rPr>
          <w:rFonts w:ascii="Times New Roman"/>
        </w:rPr>
      </w:pPr>
      <w:r w:rsidRPr="003C07F9">
        <w:rPr>
          <w:rFonts w:ascii="Times New Roman"/>
        </w:rPr>
        <w:t xml:space="preserve">Upon </w:t>
      </w:r>
      <w:r w:rsidR="00043821" w:rsidRPr="003C07F9">
        <w:rPr>
          <w:rFonts w:ascii="Times New Roman"/>
        </w:rPr>
        <w:t>trying out</w:t>
      </w:r>
      <w:r w:rsidRPr="003C07F9">
        <w:rPr>
          <w:rFonts w:ascii="Times New Roman"/>
        </w:rPr>
        <w:t xml:space="preserve"> </w:t>
      </w:r>
      <w:r w:rsidR="00043821" w:rsidRPr="003C07F9">
        <w:rPr>
          <w:rFonts w:ascii="Times New Roman"/>
        </w:rPr>
        <w:t xml:space="preserve">‘Lift Web’ </w:t>
      </w:r>
      <w:r w:rsidRPr="003C07F9">
        <w:rPr>
          <w:rFonts w:ascii="Times New Roman"/>
        </w:rPr>
        <w:t xml:space="preserve">to test out its </w:t>
      </w:r>
      <w:r w:rsidR="00043821" w:rsidRPr="003C07F9">
        <w:rPr>
          <w:rFonts w:ascii="Times New Roman"/>
        </w:rPr>
        <w:t>features, the benefits</w:t>
      </w:r>
      <w:r w:rsidRPr="003C07F9">
        <w:rPr>
          <w:rFonts w:ascii="Times New Roman"/>
        </w:rPr>
        <w:t xml:space="preserve"> were </w:t>
      </w:r>
      <w:r w:rsidR="00043821" w:rsidRPr="003C07F9">
        <w:rPr>
          <w:rFonts w:ascii="Times New Roman"/>
        </w:rPr>
        <w:t>reaffirmed,</w:t>
      </w:r>
      <w:r w:rsidRPr="003C07F9">
        <w:rPr>
          <w:rFonts w:ascii="Times New Roman"/>
        </w:rPr>
        <w:t xml:space="preserve"> as it was </w:t>
      </w:r>
      <w:r w:rsidR="00043821" w:rsidRPr="003C07F9">
        <w:rPr>
          <w:rFonts w:ascii="Times New Roman"/>
        </w:rPr>
        <w:t>easy</w:t>
      </w:r>
      <w:r w:rsidRPr="003C07F9">
        <w:rPr>
          <w:rFonts w:ascii="Times New Roman"/>
        </w:rPr>
        <w:t xml:space="preserve"> to </w:t>
      </w:r>
      <w:r w:rsidR="00043821" w:rsidRPr="003C07F9">
        <w:rPr>
          <w:rFonts w:ascii="Times New Roman"/>
        </w:rPr>
        <w:t>get started with</w:t>
      </w:r>
      <w:r w:rsidRPr="003C07F9">
        <w:rPr>
          <w:rFonts w:ascii="Times New Roman"/>
        </w:rPr>
        <w:t xml:space="preserve"> and </w:t>
      </w:r>
      <w:r w:rsidR="00043821" w:rsidRPr="003C07F9">
        <w:rPr>
          <w:rFonts w:ascii="Times New Roman"/>
        </w:rPr>
        <w:t>have a collection of all</w:t>
      </w:r>
      <w:r w:rsidRPr="003C07F9">
        <w:rPr>
          <w:rFonts w:ascii="Times New Roman"/>
        </w:rPr>
        <w:t xml:space="preserve"> the features that were </w:t>
      </w:r>
      <w:r w:rsidR="00043821" w:rsidRPr="003C07F9">
        <w:rPr>
          <w:rFonts w:ascii="Times New Roman"/>
        </w:rPr>
        <w:t>needed</w:t>
      </w:r>
      <w:r w:rsidRPr="003C07F9">
        <w:rPr>
          <w:rFonts w:ascii="Times New Roman"/>
        </w:rPr>
        <w:t xml:space="preserve"> for </w:t>
      </w:r>
      <w:r w:rsidR="00043821" w:rsidRPr="003C07F9">
        <w:rPr>
          <w:rFonts w:ascii="Times New Roman"/>
        </w:rPr>
        <w:t>developing</w:t>
      </w:r>
      <w:r w:rsidRPr="003C07F9">
        <w:rPr>
          <w:rFonts w:ascii="Times New Roman"/>
        </w:rPr>
        <w:t xml:space="preserve"> this project. </w:t>
      </w:r>
    </w:p>
    <w:p w:rsidR="00043821" w:rsidRPr="003C07F9" w:rsidRDefault="00043821" w:rsidP="001004B9">
      <w:pPr>
        <w:pStyle w:val="BodyText"/>
        <w:spacing w:after="0"/>
        <w:rPr>
          <w:rFonts w:ascii="Times New Roman"/>
        </w:rPr>
      </w:pPr>
    </w:p>
    <w:p w:rsidR="00BB7FF5" w:rsidRPr="003C07F9" w:rsidRDefault="00E27E42" w:rsidP="001004B9">
      <w:pPr>
        <w:pStyle w:val="BodyText"/>
        <w:spacing w:after="0"/>
        <w:rPr>
          <w:rFonts w:ascii="Times New Roman"/>
        </w:rPr>
      </w:pPr>
      <w:r w:rsidRPr="003C07F9">
        <w:rPr>
          <w:rFonts w:ascii="Times New Roman"/>
        </w:rPr>
        <w:t xml:space="preserve">Therefore, </w:t>
      </w:r>
      <w:r w:rsidR="00914D6B" w:rsidRPr="003C07F9">
        <w:rPr>
          <w:rFonts w:ascii="Times New Roman"/>
        </w:rPr>
        <w:t xml:space="preserve">with </w:t>
      </w:r>
      <w:r w:rsidR="00043821" w:rsidRPr="003C07F9">
        <w:rPr>
          <w:rFonts w:ascii="Times New Roman"/>
        </w:rPr>
        <w:t>‘Lift Web’</w:t>
      </w:r>
      <w:r w:rsidR="00914D6B" w:rsidRPr="003C07F9">
        <w:rPr>
          <w:rFonts w:ascii="Times New Roman"/>
        </w:rPr>
        <w:t xml:space="preserve"> it is hoped that it</w:t>
      </w:r>
      <w:r w:rsidR="00043821" w:rsidRPr="003C07F9">
        <w:rPr>
          <w:rFonts w:ascii="Times New Roman"/>
        </w:rPr>
        <w:t xml:space="preserve"> </w:t>
      </w:r>
      <w:r w:rsidRPr="003C07F9">
        <w:rPr>
          <w:rFonts w:ascii="Times New Roman"/>
        </w:rPr>
        <w:t xml:space="preserve">would </w:t>
      </w:r>
      <w:r w:rsidR="004C4166" w:rsidRPr="003C07F9">
        <w:rPr>
          <w:rFonts w:ascii="Times New Roman"/>
        </w:rPr>
        <w:t>assist</w:t>
      </w:r>
      <w:r w:rsidRPr="003C07F9">
        <w:rPr>
          <w:rFonts w:ascii="Times New Roman"/>
        </w:rPr>
        <w:t xml:space="preserve"> </w:t>
      </w:r>
      <w:r w:rsidR="003B3427" w:rsidRPr="003C07F9">
        <w:rPr>
          <w:rFonts w:ascii="Times New Roman"/>
        </w:rPr>
        <w:t>to develop the required</w:t>
      </w:r>
      <w:r w:rsidRPr="003C07F9">
        <w:rPr>
          <w:rFonts w:ascii="Times New Roman"/>
        </w:rPr>
        <w:t xml:space="preserve"> functionality </w:t>
      </w:r>
      <w:r w:rsidR="003B3427" w:rsidRPr="003C07F9">
        <w:rPr>
          <w:rFonts w:ascii="Times New Roman"/>
        </w:rPr>
        <w:t xml:space="preserve">for </w:t>
      </w:r>
      <w:r w:rsidRPr="003C07F9">
        <w:rPr>
          <w:rFonts w:ascii="Times New Roman"/>
        </w:rPr>
        <w:t xml:space="preserve">the final system, owing to the </w:t>
      </w:r>
      <w:r w:rsidR="00416E08" w:rsidRPr="003C07F9">
        <w:rPr>
          <w:rFonts w:ascii="Times New Roman"/>
        </w:rPr>
        <w:t>limited</w:t>
      </w:r>
      <w:r w:rsidR="003B3427" w:rsidRPr="003C07F9">
        <w:rPr>
          <w:rFonts w:ascii="Times New Roman"/>
        </w:rPr>
        <w:t xml:space="preserve"> time </w:t>
      </w:r>
      <w:r w:rsidR="004A1E8A" w:rsidRPr="003C07F9">
        <w:rPr>
          <w:rFonts w:ascii="Times New Roman"/>
        </w:rPr>
        <w:t>available</w:t>
      </w:r>
      <w:r w:rsidRPr="003C07F9">
        <w:rPr>
          <w:rFonts w:ascii="Times New Roman"/>
        </w:rPr>
        <w:t xml:space="preserve"> to learn </w:t>
      </w:r>
      <w:r w:rsidR="003B3427" w:rsidRPr="003C07F9">
        <w:rPr>
          <w:rFonts w:ascii="Times New Roman"/>
        </w:rPr>
        <w:t xml:space="preserve">the </w:t>
      </w:r>
      <w:r w:rsidRPr="003C07F9">
        <w:rPr>
          <w:rFonts w:ascii="Times New Roman"/>
        </w:rPr>
        <w:t>framework.</w:t>
      </w:r>
    </w:p>
    <w:p w:rsidR="00BB7FF5" w:rsidRPr="003C07F9" w:rsidRDefault="00BB7FF5" w:rsidP="001004B9">
      <w:pPr>
        <w:pStyle w:val="BodyText"/>
        <w:spacing w:after="0"/>
        <w:rPr>
          <w:rFonts w:ascii="Times New Roman"/>
        </w:rPr>
      </w:pPr>
    </w:p>
    <w:p w:rsidR="009E5DF5" w:rsidRPr="003C07F9" w:rsidRDefault="00BB7FF5" w:rsidP="00BB7FF5">
      <w:pPr>
        <w:pStyle w:val="Heading3"/>
        <w:rPr>
          <w:rFonts w:ascii="Times New Roman" w:hAnsi="Times New Roman"/>
          <w:lang w:val="en-US"/>
        </w:rPr>
      </w:pPr>
      <w:r w:rsidRPr="003C07F9">
        <w:rPr>
          <w:rFonts w:ascii="Times New Roman" w:hAnsi="Times New Roman"/>
          <w:lang w:val="en-US"/>
        </w:rPr>
        <w:t xml:space="preserve">3.3.5 Web </w:t>
      </w:r>
      <w:r w:rsidR="00410CE9" w:rsidRPr="003C07F9">
        <w:rPr>
          <w:rFonts w:ascii="Times New Roman" w:hAnsi="Times New Roman"/>
          <w:lang w:val="en-US"/>
        </w:rPr>
        <w:t>Services</w:t>
      </w:r>
    </w:p>
    <w:p w:rsidR="006D696F" w:rsidRPr="003C07F9" w:rsidRDefault="001C2C46" w:rsidP="009E5DF5">
      <w:pPr>
        <w:pStyle w:val="BodyText"/>
        <w:rPr>
          <w:rFonts w:ascii="Times New Roman"/>
        </w:rPr>
      </w:pPr>
      <w:r w:rsidRPr="003C07F9">
        <w:rPr>
          <w:rFonts w:ascii="Times New Roman"/>
        </w:rPr>
        <w:t>Simply put a web service is a Web API</w:t>
      </w:r>
      <w:r w:rsidR="00BB079A" w:rsidRPr="003C07F9">
        <w:rPr>
          <w:rFonts w:ascii="Times New Roman"/>
        </w:rPr>
        <w:t xml:space="preserve"> of objects and behaviour</w:t>
      </w:r>
      <w:r w:rsidRPr="003C07F9">
        <w:rPr>
          <w:rFonts w:ascii="Times New Roman"/>
        </w:rPr>
        <w:t xml:space="preserve"> that can be invoked via HTTP </w:t>
      </w:r>
      <w:r w:rsidR="00BB079A" w:rsidRPr="003C07F9">
        <w:rPr>
          <w:rFonts w:ascii="Times New Roman"/>
        </w:rPr>
        <w:t>and executed on a remote system</w:t>
      </w:r>
      <w:r w:rsidR="007941A7" w:rsidRPr="003C07F9">
        <w:rPr>
          <w:rFonts w:ascii="Times New Roman"/>
        </w:rPr>
        <w:t>. The Web API came into being with in the era of the Web 2.0. Web services can be spilt into two groups the big web</w:t>
      </w:r>
      <w:r w:rsidR="006D696F" w:rsidRPr="003C07F9">
        <w:rPr>
          <w:rFonts w:ascii="Times New Roman"/>
        </w:rPr>
        <w:t xml:space="preserve"> </w:t>
      </w:r>
      <w:r w:rsidR="007941A7" w:rsidRPr="003C07F9">
        <w:rPr>
          <w:rFonts w:ascii="Times New Roman"/>
        </w:rPr>
        <w:t>services and REST</w:t>
      </w:r>
      <w:r w:rsidR="006D696F" w:rsidRPr="003C07F9">
        <w:rPr>
          <w:rFonts w:ascii="Times New Roman"/>
        </w:rPr>
        <w:t xml:space="preserve"> web services. </w:t>
      </w:r>
      <w:proofErr w:type="gramStart"/>
      <w:r w:rsidR="006D696F" w:rsidRPr="003C07F9">
        <w:rPr>
          <w:rFonts w:ascii="Times New Roman"/>
        </w:rPr>
        <w:t xml:space="preserve">To a </w:t>
      </w:r>
      <w:r w:rsidR="00125644" w:rsidRPr="003C07F9">
        <w:rPr>
          <w:rFonts w:ascii="Times New Roman"/>
        </w:rPr>
        <w:t>very</w:t>
      </w:r>
      <w:r w:rsidR="006D696F" w:rsidRPr="003C07F9">
        <w:rPr>
          <w:rFonts w:ascii="Times New Roman"/>
        </w:rPr>
        <w:t xml:space="preserve"> large extents</w:t>
      </w:r>
      <w:proofErr w:type="gramEnd"/>
      <w:r w:rsidR="006D696F" w:rsidRPr="003C07F9">
        <w:rPr>
          <w:rFonts w:ascii="Times New Roman"/>
        </w:rPr>
        <w:t xml:space="preserve"> Web API’s normally are connected to one or more remote </w:t>
      </w:r>
      <w:proofErr w:type="spellStart"/>
      <w:r w:rsidR="006D696F" w:rsidRPr="003C07F9">
        <w:rPr>
          <w:rFonts w:ascii="Times New Roman"/>
        </w:rPr>
        <w:t>datastores</w:t>
      </w:r>
      <w:proofErr w:type="spellEnd"/>
      <w:r w:rsidR="006D696F" w:rsidRPr="003C07F9">
        <w:rPr>
          <w:rFonts w:ascii="Times New Roman"/>
        </w:rPr>
        <w:t xml:space="preserve"> or databases that</w:t>
      </w:r>
      <w:r w:rsidR="003E3026" w:rsidRPr="003C07F9">
        <w:rPr>
          <w:rFonts w:ascii="Times New Roman"/>
        </w:rPr>
        <w:t xml:space="preserve"> are</w:t>
      </w:r>
      <w:r w:rsidR="006D696F" w:rsidRPr="003C07F9">
        <w:rPr>
          <w:rFonts w:ascii="Times New Roman"/>
        </w:rPr>
        <w:t xml:space="preserve"> queried for data.</w:t>
      </w:r>
    </w:p>
    <w:p w:rsidR="003E3026" w:rsidRPr="003C07F9" w:rsidRDefault="002E0885" w:rsidP="003E3026">
      <w:pPr>
        <w:pStyle w:val="Heading4"/>
        <w:numPr>
          <w:ilvl w:val="0"/>
          <w:numId w:val="55"/>
        </w:numPr>
        <w:rPr>
          <w:rFonts w:ascii="Times New Roman" w:hAnsi="Times New Roman"/>
        </w:rPr>
      </w:pPr>
      <w:r w:rsidRPr="003C07F9">
        <w:rPr>
          <w:rFonts w:ascii="Times New Roman" w:hAnsi="Times New Roman"/>
        </w:rPr>
        <w:t>3.3.5</w:t>
      </w:r>
      <w:r w:rsidR="003E3026" w:rsidRPr="003C07F9">
        <w:rPr>
          <w:rFonts w:ascii="Times New Roman" w:hAnsi="Times New Roman"/>
        </w:rPr>
        <w:t>.</w:t>
      </w:r>
      <w:r w:rsidRPr="003C07F9">
        <w:rPr>
          <w:rFonts w:ascii="Times New Roman" w:hAnsi="Times New Roman"/>
        </w:rPr>
        <w:t>1</w:t>
      </w:r>
      <w:r w:rsidR="003E3026" w:rsidRPr="003C07F9">
        <w:rPr>
          <w:rFonts w:ascii="Times New Roman" w:hAnsi="Times New Roman"/>
        </w:rPr>
        <w:t xml:space="preserve"> BIG WEB SERIVCES   </w:t>
      </w:r>
    </w:p>
    <w:p w:rsidR="007E3DC9" w:rsidRPr="003C07F9" w:rsidRDefault="009E3438" w:rsidP="003E3026">
      <w:pPr>
        <w:pStyle w:val="BodyText"/>
        <w:rPr>
          <w:rFonts w:ascii="Times New Roman"/>
        </w:rPr>
      </w:pPr>
      <w:r w:rsidRPr="003C07F9">
        <w:rPr>
          <w:rFonts w:ascii="Times New Roman"/>
        </w:rPr>
        <w:t>Big web services</w:t>
      </w:r>
      <w:r w:rsidR="00A71462" w:rsidRPr="003C07F9">
        <w:rPr>
          <w:rFonts w:ascii="Times New Roman"/>
        </w:rPr>
        <w:t xml:space="preserve"> </w:t>
      </w:r>
      <w:r w:rsidRPr="003C07F9">
        <w:rPr>
          <w:rFonts w:ascii="Times New Roman"/>
        </w:rPr>
        <w:t xml:space="preserve">follow the </w:t>
      </w:r>
      <w:r w:rsidR="003818AC" w:rsidRPr="003C07F9">
        <w:rPr>
          <w:rFonts w:ascii="Times New Roman"/>
        </w:rPr>
        <w:t>standards for</w:t>
      </w:r>
      <w:r w:rsidR="00A71462" w:rsidRPr="003C07F9">
        <w:rPr>
          <w:rFonts w:ascii="Times New Roman"/>
        </w:rPr>
        <w:t xml:space="preserve"> XML based</w:t>
      </w:r>
      <w:r w:rsidRPr="003C07F9">
        <w:rPr>
          <w:rFonts w:ascii="Times New Roman"/>
        </w:rPr>
        <w:t xml:space="preserve"> message exchange as </w:t>
      </w:r>
      <w:r w:rsidR="001601A1" w:rsidRPr="003C07F9">
        <w:rPr>
          <w:rFonts w:ascii="Times New Roman"/>
        </w:rPr>
        <w:t>stipulated</w:t>
      </w:r>
      <w:r w:rsidRPr="003C07F9">
        <w:rPr>
          <w:rFonts w:ascii="Times New Roman"/>
        </w:rPr>
        <w:t xml:space="preserve"> by</w:t>
      </w:r>
      <w:r w:rsidR="00A71462" w:rsidRPr="003C07F9">
        <w:rPr>
          <w:rFonts w:ascii="Times New Roman"/>
        </w:rPr>
        <w:t xml:space="preserve"> SOAP</w:t>
      </w:r>
      <w:r w:rsidR="001601A1" w:rsidRPr="003C07F9">
        <w:rPr>
          <w:rFonts w:ascii="Times New Roman"/>
        </w:rPr>
        <w:t xml:space="preserve">. This is very commonly </w:t>
      </w:r>
      <w:r w:rsidR="003818AC" w:rsidRPr="003C07F9">
        <w:rPr>
          <w:rFonts w:ascii="Times New Roman"/>
        </w:rPr>
        <w:t>used</w:t>
      </w:r>
      <w:r w:rsidR="001601A1" w:rsidRPr="003C07F9">
        <w:rPr>
          <w:rFonts w:ascii="Times New Roman"/>
        </w:rPr>
        <w:t xml:space="preserve"> in traditional or legacy</w:t>
      </w:r>
      <w:r w:rsidR="005B0C7E" w:rsidRPr="003C07F9">
        <w:rPr>
          <w:rFonts w:ascii="Times New Roman"/>
        </w:rPr>
        <w:t xml:space="preserve"> enterprise</w:t>
      </w:r>
      <w:r w:rsidR="001601A1" w:rsidRPr="003C07F9">
        <w:rPr>
          <w:rFonts w:ascii="Times New Roman"/>
        </w:rPr>
        <w:t xml:space="preserve"> systems.</w:t>
      </w:r>
      <w:r w:rsidR="00D84DCC" w:rsidRPr="003C07F9">
        <w:rPr>
          <w:rFonts w:ascii="Times New Roman"/>
        </w:rPr>
        <w:t xml:space="preserve"> In these systems there exist machine-readable operations that</w:t>
      </w:r>
      <w:r w:rsidR="001A0827" w:rsidRPr="003C07F9">
        <w:rPr>
          <w:rFonts w:ascii="Times New Roman"/>
        </w:rPr>
        <w:t xml:space="preserve"> are</w:t>
      </w:r>
      <w:r w:rsidR="00D84DCC" w:rsidRPr="003C07F9">
        <w:rPr>
          <w:rFonts w:ascii="Times New Roman"/>
        </w:rPr>
        <w:t xml:space="preserve"> described in a Web Services Description Language (WSDL), this is </w:t>
      </w:r>
      <w:r w:rsidR="001A0827" w:rsidRPr="003C07F9">
        <w:rPr>
          <w:rFonts w:ascii="Times New Roman"/>
        </w:rPr>
        <w:t>very</w:t>
      </w:r>
      <w:r w:rsidR="00D84DCC" w:rsidRPr="003C07F9">
        <w:rPr>
          <w:rFonts w:ascii="Times New Roman"/>
        </w:rPr>
        <w:t xml:space="preserve"> important for generating code on the client side and is not required for a SOAP endpoint</w:t>
      </w:r>
      <w:r w:rsidR="001A0827" w:rsidRPr="003C07F9">
        <w:rPr>
          <w:rFonts w:ascii="Times New Roman"/>
        </w:rPr>
        <w:t>.</w:t>
      </w:r>
    </w:p>
    <w:p w:rsidR="00FE4D31" w:rsidRPr="003C07F9" w:rsidRDefault="002E0885" w:rsidP="007E3DC9">
      <w:pPr>
        <w:pStyle w:val="Heading4"/>
        <w:numPr>
          <w:ilvl w:val="0"/>
          <w:numId w:val="55"/>
        </w:numPr>
        <w:rPr>
          <w:rFonts w:ascii="Times New Roman" w:hAnsi="Times New Roman"/>
        </w:rPr>
      </w:pPr>
      <w:r w:rsidRPr="003C07F9">
        <w:rPr>
          <w:rFonts w:ascii="Times New Roman" w:hAnsi="Times New Roman"/>
        </w:rPr>
        <w:t>3.3.5</w:t>
      </w:r>
      <w:r w:rsidR="007E3DC9" w:rsidRPr="003C07F9">
        <w:rPr>
          <w:rFonts w:ascii="Times New Roman" w:hAnsi="Times New Roman"/>
        </w:rPr>
        <w:t>.</w:t>
      </w:r>
      <w:r w:rsidRPr="003C07F9">
        <w:rPr>
          <w:rFonts w:ascii="Times New Roman" w:hAnsi="Times New Roman"/>
        </w:rPr>
        <w:t>2</w:t>
      </w:r>
      <w:r w:rsidR="007E3DC9" w:rsidRPr="003C07F9">
        <w:rPr>
          <w:rFonts w:ascii="Times New Roman" w:hAnsi="Times New Roman"/>
        </w:rPr>
        <w:t xml:space="preserve"> REST WEB SERIVCES   </w:t>
      </w:r>
    </w:p>
    <w:p w:rsidR="007E3DC9" w:rsidRPr="003C07F9" w:rsidRDefault="00125644" w:rsidP="00FE4D31">
      <w:pPr>
        <w:pStyle w:val="BodyText"/>
        <w:rPr>
          <w:rFonts w:ascii="Times New Roman"/>
        </w:rPr>
      </w:pPr>
      <w:r w:rsidRPr="003C07F9">
        <w:rPr>
          <w:rFonts w:ascii="Times New Roman"/>
        </w:rPr>
        <w:t xml:space="preserve">REST is an approach to software architecture meant for distributed hypermedia systems like the </w:t>
      </w:r>
      <w:r w:rsidR="00853B7C" w:rsidRPr="003C07F9">
        <w:rPr>
          <w:rFonts w:ascii="Times New Roman"/>
        </w:rPr>
        <w:t>World Wide Web</w:t>
      </w:r>
      <w:r w:rsidR="00F335C3" w:rsidRPr="003C07F9">
        <w:rPr>
          <w:rFonts w:ascii="Times New Roman"/>
        </w:rPr>
        <w:t>.</w:t>
      </w:r>
      <w:r w:rsidRPr="003C07F9">
        <w:rPr>
          <w:rFonts w:ascii="Times New Roman"/>
        </w:rPr>
        <w:t xml:space="preserve"> </w:t>
      </w:r>
      <w:r w:rsidR="001053E4" w:rsidRPr="003C07F9">
        <w:rPr>
          <w:rFonts w:ascii="Times New Roman"/>
        </w:rPr>
        <w:t xml:space="preserve">It consists of clients and servers. The </w:t>
      </w:r>
      <w:r w:rsidR="00603F7D" w:rsidRPr="003C07F9">
        <w:rPr>
          <w:rFonts w:ascii="Times New Roman"/>
        </w:rPr>
        <w:t>client’s</w:t>
      </w:r>
      <w:r w:rsidR="001053E4" w:rsidRPr="003C07F9">
        <w:rPr>
          <w:rFonts w:ascii="Times New Roman"/>
        </w:rPr>
        <w:t xml:space="preserve"> make requests</w:t>
      </w:r>
      <w:r w:rsidR="00603F7D" w:rsidRPr="003C07F9">
        <w:rPr>
          <w:rFonts w:ascii="Times New Roman"/>
        </w:rPr>
        <w:t xml:space="preserve"> via a HTTP URL</w:t>
      </w:r>
      <w:r w:rsidR="001053E4" w:rsidRPr="003C07F9">
        <w:rPr>
          <w:rFonts w:ascii="Times New Roman"/>
        </w:rPr>
        <w:t xml:space="preserve"> to </w:t>
      </w:r>
      <w:r w:rsidR="00603F7D" w:rsidRPr="003C07F9">
        <w:rPr>
          <w:rFonts w:ascii="Times New Roman"/>
        </w:rPr>
        <w:t xml:space="preserve">the </w:t>
      </w:r>
      <w:r w:rsidR="001053E4" w:rsidRPr="003C07F9">
        <w:rPr>
          <w:rFonts w:ascii="Times New Roman"/>
        </w:rPr>
        <w:t>server</w:t>
      </w:r>
      <w:r w:rsidR="00603F7D" w:rsidRPr="003C07F9">
        <w:rPr>
          <w:rFonts w:ascii="Times New Roman"/>
        </w:rPr>
        <w:t>, the servers</w:t>
      </w:r>
      <w:r w:rsidR="001053E4" w:rsidRPr="003C07F9">
        <w:rPr>
          <w:rFonts w:ascii="Times New Roman"/>
        </w:rPr>
        <w:t xml:space="preserve"> processes the request and responds with </w:t>
      </w:r>
      <w:r w:rsidR="00853B7C" w:rsidRPr="003C07F9">
        <w:rPr>
          <w:rFonts w:ascii="Times New Roman"/>
        </w:rPr>
        <w:t>appropriates</w:t>
      </w:r>
      <w:r w:rsidR="001053E4" w:rsidRPr="003C07F9">
        <w:rPr>
          <w:rFonts w:ascii="Times New Roman"/>
        </w:rPr>
        <w:t xml:space="preserve"> response</w:t>
      </w:r>
      <w:r w:rsidR="004045D1" w:rsidRPr="003C07F9">
        <w:rPr>
          <w:rFonts w:ascii="Times New Roman"/>
        </w:rPr>
        <w:t xml:space="preserve"> usually </w:t>
      </w:r>
      <w:r w:rsidR="00F65CAA" w:rsidRPr="003C07F9">
        <w:rPr>
          <w:rFonts w:ascii="Times New Roman"/>
        </w:rPr>
        <w:t xml:space="preserve">responses </w:t>
      </w:r>
      <w:r w:rsidR="004045D1" w:rsidRPr="003C07F9">
        <w:rPr>
          <w:rFonts w:ascii="Times New Roman"/>
        </w:rPr>
        <w:t>may be in XML or JSON formats</w:t>
      </w:r>
      <w:r w:rsidR="001053E4" w:rsidRPr="003C07F9">
        <w:rPr>
          <w:rFonts w:ascii="Times New Roman"/>
        </w:rPr>
        <w:t>.</w:t>
      </w:r>
      <w:r w:rsidR="00853B7C" w:rsidRPr="003C07F9">
        <w:rPr>
          <w:rFonts w:ascii="Times New Roman"/>
        </w:rPr>
        <w:t xml:space="preserve"> REST basically</w:t>
      </w:r>
      <w:r w:rsidR="001053E4" w:rsidRPr="003C07F9">
        <w:rPr>
          <w:rFonts w:ascii="Times New Roman"/>
        </w:rPr>
        <w:t xml:space="preserve"> </w:t>
      </w:r>
      <w:r w:rsidRPr="003C07F9">
        <w:rPr>
          <w:rFonts w:ascii="Times New Roman"/>
        </w:rPr>
        <w:t>describe</w:t>
      </w:r>
      <w:r w:rsidR="00BF59F2" w:rsidRPr="003C07F9">
        <w:rPr>
          <w:rFonts w:ascii="Times New Roman"/>
        </w:rPr>
        <w:t>s</w:t>
      </w:r>
      <w:r w:rsidRPr="003C07F9">
        <w:rPr>
          <w:rFonts w:ascii="Times New Roman"/>
        </w:rPr>
        <w:t xml:space="preserve"> architectures </w:t>
      </w:r>
      <w:r w:rsidR="005800DC" w:rsidRPr="003C07F9">
        <w:rPr>
          <w:rFonts w:ascii="Times New Roman"/>
        </w:rPr>
        <w:t>that</w:t>
      </w:r>
      <w:r w:rsidRPr="003C07F9">
        <w:rPr>
          <w:rFonts w:ascii="Times New Roman"/>
        </w:rPr>
        <w:t xml:space="preserve"> </w:t>
      </w:r>
      <w:r w:rsidR="005800DC" w:rsidRPr="003C07F9">
        <w:rPr>
          <w:rFonts w:ascii="Times New Roman"/>
        </w:rPr>
        <w:t>employ</w:t>
      </w:r>
      <w:r w:rsidRPr="003C07F9">
        <w:rPr>
          <w:rFonts w:ascii="Times New Roman"/>
        </w:rPr>
        <w:t xml:space="preserve"> </w:t>
      </w:r>
      <w:r w:rsidR="00A37915" w:rsidRPr="003C07F9">
        <w:rPr>
          <w:rFonts w:ascii="Times New Roman"/>
        </w:rPr>
        <w:t xml:space="preserve">protocols like </w:t>
      </w:r>
      <w:r w:rsidRPr="003C07F9">
        <w:rPr>
          <w:rFonts w:ascii="Times New Roman"/>
        </w:rPr>
        <w:t xml:space="preserve">HTTP by </w:t>
      </w:r>
      <w:r w:rsidR="001A26C7" w:rsidRPr="003C07F9">
        <w:rPr>
          <w:rFonts w:ascii="Times New Roman"/>
        </w:rPr>
        <w:t>re</w:t>
      </w:r>
      <w:r w:rsidRPr="003C07F9">
        <w:rPr>
          <w:rFonts w:ascii="Times New Roman"/>
        </w:rPr>
        <w:t xml:space="preserve">straining the interface to a set of </w:t>
      </w:r>
      <w:r w:rsidR="001A26C7" w:rsidRPr="003C07F9">
        <w:rPr>
          <w:rFonts w:ascii="Times New Roman"/>
        </w:rPr>
        <w:t>already defined</w:t>
      </w:r>
      <w:r w:rsidRPr="003C07F9">
        <w:rPr>
          <w:rFonts w:ascii="Times New Roman"/>
        </w:rPr>
        <w:t>, standard operations (</w:t>
      </w:r>
      <w:r w:rsidR="0047047F" w:rsidRPr="003C07F9">
        <w:rPr>
          <w:rFonts w:ascii="Times New Roman"/>
        </w:rPr>
        <w:t>such as</w:t>
      </w:r>
      <w:r w:rsidRPr="003C07F9">
        <w:rPr>
          <w:rFonts w:ascii="Times New Roman"/>
        </w:rPr>
        <w:t xml:space="preserve"> GET, POST, PUT, DELETE for HTTP). </w:t>
      </w:r>
      <w:r w:rsidR="00BF59F2" w:rsidRPr="003C07F9">
        <w:rPr>
          <w:rFonts w:ascii="Times New Roman"/>
        </w:rPr>
        <w:t>For REST based architectures</w:t>
      </w:r>
      <w:r w:rsidRPr="003C07F9">
        <w:rPr>
          <w:rFonts w:ascii="Times New Roman"/>
        </w:rPr>
        <w:t xml:space="preserve">, </w:t>
      </w:r>
      <w:r w:rsidR="00184465" w:rsidRPr="003C07F9">
        <w:rPr>
          <w:rFonts w:ascii="Times New Roman"/>
        </w:rPr>
        <w:t>they are</w:t>
      </w:r>
      <w:r w:rsidR="00BF59F2" w:rsidRPr="003C07F9">
        <w:rPr>
          <w:rFonts w:ascii="Times New Roman"/>
        </w:rPr>
        <w:t xml:space="preserve"> centred</w:t>
      </w:r>
      <w:r w:rsidRPr="003C07F9">
        <w:rPr>
          <w:rFonts w:ascii="Times New Roman"/>
        </w:rPr>
        <w:t xml:space="preserve"> on interacting with resources</w:t>
      </w:r>
      <w:r w:rsidR="001741E8" w:rsidRPr="003C07F9">
        <w:rPr>
          <w:rFonts w:ascii="Times New Roman"/>
        </w:rPr>
        <w:t xml:space="preserve"> that are </w:t>
      </w:r>
      <w:proofErr w:type="spellStart"/>
      <w:r w:rsidR="001741E8" w:rsidRPr="003C07F9">
        <w:rPr>
          <w:rFonts w:ascii="Times New Roman"/>
        </w:rPr>
        <w:t>stateful</w:t>
      </w:r>
      <w:proofErr w:type="spellEnd"/>
      <w:r w:rsidRPr="003C07F9">
        <w:rPr>
          <w:rFonts w:ascii="Times New Roman"/>
        </w:rPr>
        <w:t xml:space="preserve">, </w:t>
      </w:r>
      <w:r w:rsidR="005800DC" w:rsidRPr="003C07F9">
        <w:rPr>
          <w:rFonts w:ascii="Times New Roman"/>
        </w:rPr>
        <w:t>instead of</w:t>
      </w:r>
      <w:r w:rsidRPr="003C07F9">
        <w:rPr>
          <w:rFonts w:ascii="Times New Roman"/>
        </w:rPr>
        <w:t xml:space="preserve"> messages or operations.</w:t>
      </w:r>
    </w:p>
    <w:p w:rsidR="001A0827" w:rsidRPr="003C07F9" w:rsidRDefault="001A0827" w:rsidP="003E3026">
      <w:pPr>
        <w:pStyle w:val="BodyText"/>
        <w:rPr>
          <w:rFonts w:ascii="Times New Roman"/>
        </w:rPr>
      </w:pPr>
    </w:p>
    <w:p w:rsidR="003E3026" w:rsidRPr="003C07F9" w:rsidRDefault="003E3026" w:rsidP="003E3026">
      <w:pPr>
        <w:pStyle w:val="BodyText"/>
        <w:rPr>
          <w:rFonts w:ascii="Times New Roman"/>
        </w:rPr>
      </w:pPr>
    </w:p>
    <w:p w:rsidR="0028560A" w:rsidRPr="003C07F9" w:rsidRDefault="0028560A" w:rsidP="0028560A">
      <w:pPr>
        <w:pStyle w:val="Heading4"/>
        <w:numPr>
          <w:ilvl w:val="0"/>
          <w:numId w:val="55"/>
        </w:numPr>
        <w:rPr>
          <w:rFonts w:ascii="Times New Roman" w:hAnsi="Times New Roman"/>
        </w:rPr>
      </w:pPr>
      <w:r w:rsidRPr="003C07F9">
        <w:rPr>
          <w:rFonts w:ascii="Times New Roman" w:hAnsi="Times New Roman"/>
        </w:rPr>
        <w:t>3.3.5.2 CONCLUSION</w:t>
      </w:r>
    </w:p>
    <w:p w:rsidR="0028560A" w:rsidRPr="003C07F9" w:rsidRDefault="0028560A" w:rsidP="0028560A">
      <w:pPr>
        <w:spacing w:line="360" w:lineRule="auto"/>
        <w:rPr>
          <w:rFonts w:ascii="Times New Roman"/>
        </w:rPr>
      </w:pPr>
      <w:r w:rsidRPr="003C07F9">
        <w:rPr>
          <w:rFonts w:ascii="Times New Roman"/>
        </w:rPr>
        <w:t xml:space="preserve">For this project, we will use REST as the standard for requesting data from twitter and </w:t>
      </w:r>
      <w:proofErr w:type="spellStart"/>
      <w:r w:rsidRPr="003C07F9">
        <w:rPr>
          <w:rFonts w:ascii="Times New Roman"/>
        </w:rPr>
        <w:t>klout</w:t>
      </w:r>
      <w:proofErr w:type="spellEnd"/>
      <w:r w:rsidRPr="003C07F9">
        <w:rPr>
          <w:rFonts w:ascii="Times New Roman"/>
        </w:rPr>
        <w:t xml:space="preserve"> API’s. This is solely because the twitter and </w:t>
      </w:r>
      <w:proofErr w:type="spellStart"/>
      <w:r w:rsidRPr="003C07F9">
        <w:rPr>
          <w:rFonts w:ascii="Times New Roman"/>
        </w:rPr>
        <w:t>klout</w:t>
      </w:r>
      <w:proofErr w:type="spellEnd"/>
      <w:r w:rsidRPr="003C07F9">
        <w:rPr>
          <w:rFonts w:ascii="Times New Roman"/>
        </w:rPr>
        <w:t xml:space="preserve"> API’s are based on the REST architecture by default.  </w:t>
      </w:r>
    </w:p>
    <w:p w:rsidR="0028560A" w:rsidRPr="003C07F9" w:rsidRDefault="0028560A" w:rsidP="0028560A">
      <w:pPr>
        <w:spacing w:line="360" w:lineRule="auto"/>
        <w:rPr>
          <w:rFonts w:ascii="Times New Roman"/>
        </w:rPr>
      </w:pPr>
    </w:p>
    <w:p w:rsidR="0081499F" w:rsidRPr="003C07F9" w:rsidRDefault="0028560A" w:rsidP="008C2DEB">
      <w:pPr>
        <w:spacing w:line="360" w:lineRule="auto"/>
        <w:rPr>
          <w:rFonts w:ascii="Times New Roman"/>
        </w:rPr>
      </w:pPr>
      <w:r w:rsidRPr="003C07F9">
        <w:rPr>
          <w:rFonts w:ascii="Times New Roman"/>
        </w:rPr>
        <w:t xml:space="preserve">With the choices already made, that to use </w:t>
      </w:r>
      <w:proofErr w:type="spellStart"/>
      <w:r w:rsidRPr="003C07F9">
        <w:rPr>
          <w:rFonts w:ascii="Times New Roman"/>
        </w:rPr>
        <w:t>Scala</w:t>
      </w:r>
      <w:proofErr w:type="spellEnd"/>
      <w:r w:rsidRPr="003C07F9">
        <w:rPr>
          <w:rFonts w:ascii="Times New Roman"/>
        </w:rPr>
        <w:t xml:space="preserve"> in conjunction with ‘Lift Web’, </w:t>
      </w:r>
      <w:r w:rsidR="00373859" w:rsidRPr="003C07F9">
        <w:rPr>
          <w:rFonts w:ascii="Times New Roman"/>
        </w:rPr>
        <w:t>and also a requirement</w:t>
      </w:r>
      <w:r w:rsidR="00D00966" w:rsidRPr="003C07F9">
        <w:rPr>
          <w:rFonts w:ascii="Times New Roman"/>
        </w:rPr>
        <w:t xml:space="preserve"> to make calls to the twitter and </w:t>
      </w:r>
      <w:proofErr w:type="spellStart"/>
      <w:r w:rsidR="00D00966" w:rsidRPr="003C07F9">
        <w:rPr>
          <w:rFonts w:ascii="Times New Roman"/>
        </w:rPr>
        <w:t>klout</w:t>
      </w:r>
      <w:proofErr w:type="spellEnd"/>
      <w:r w:rsidR="00D00966" w:rsidRPr="003C07F9">
        <w:rPr>
          <w:rFonts w:ascii="Times New Roman"/>
        </w:rPr>
        <w:t xml:space="preserve"> API’s</w:t>
      </w:r>
      <w:r w:rsidRPr="003C07F9">
        <w:rPr>
          <w:rFonts w:ascii="Times New Roman"/>
        </w:rPr>
        <w:t>.</w:t>
      </w:r>
      <w:r w:rsidR="00D00966" w:rsidRPr="003C07F9">
        <w:rPr>
          <w:rFonts w:ascii="Times New Roman"/>
        </w:rPr>
        <w:t xml:space="preserve"> It became necessary to use a library that makes it easier to communicate with these APIs. Such features exist in the ‘Lift Web’ framework, but </w:t>
      </w:r>
      <w:r w:rsidR="00194D57" w:rsidRPr="003C07F9">
        <w:rPr>
          <w:rFonts w:ascii="Times New Roman"/>
        </w:rPr>
        <w:t>were found to be</w:t>
      </w:r>
      <w:r w:rsidR="00D00966" w:rsidRPr="003C07F9">
        <w:rPr>
          <w:rFonts w:ascii="Times New Roman"/>
        </w:rPr>
        <w:t xml:space="preserve"> generic in nature. </w:t>
      </w:r>
    </w:p>
    <w:p w:rsidR="0081499F" w:rsidRPr="003C07F9" w:rsidRDefault="0081499F" w:rsidP="0028560A">
      <w:pPr>
        <w:spacing w:line="360" w:lineRule="auto"/>
        <w:rPr>
          <w:rFonts w:ascii="Times New Roman"/>
        </w:rPr>
      </w:pPr>
    </w:p>
    <w:p w:rsidR="00DA3B02" w:rsidRPr="003C07F9" w:rsidRDefault="00D00966" w:rsidP="0028560A">
      <w:pPr>
        <w:spacing w:line="360" w:lineRule="auto"/>
        <w:rPr>
          <w:rFonts w:ascii="Times New Roman"/>
        </w:rPr>
      </w:pPr>
      <w:r w:rsidRPr="003C07F9">
        <w:rPr>
          <w:rFonts w:ascii="Times New Roman"/>
        </w:rPr>
        <w:t xml:space="preserve">Based on </w:t>
      </w:r>
      <w:r w:rsidR="0081499F" w:rsidRPr="003C07F9">
        <w:rPr>
          <w:rFonts w:ascii="Times New Roman"/>
        </w:rPr>
        <w:t>discussions</w:t>
      </w:r>
      <w:r w:rsidRPr="003C07F9">
        <w:rPr>
          <w:rFonts w:ascii="Times New Roman"/>
        </w:rPr>
        <w:t xml:space="preserve"> from stackoverflow</w:t>
      </w:r>
      <w:r w:rsidR="0081499F" w:rsidRPr="003C07F9">
        <w:rPr>
          <w:rFonts w:ascii="Times New Roman"/>
        </w:rPr>
        <w:t>.com</w:t>
      </w:r>
      <w:r w:rsidRPr="003C07F9">
        <w:rPr>
          <w:rFonts w:ascii="Times New Roman"/>
        </w:rPr>
        <w:t xml:space="preserve"> and the </w:t>
      </w:r>
      <w:proofErr w:type="spellStart"/>
      <w:r w:rsidRPr="003C07F9">
        <w:rPr>
          <w:rFonts w:ascii="Times New Roman"/>
        </w:rPr>
        <w:t>scala</w:t>
      </w:r>
      <w:proofErr w:type="spellEnd"/>
      <w:r w:rsidRPr="003C07F9">
        <w:rPr>
          <w:rFonts w:ascii="Times New Roman"/>
        </w:rPr>
        <w:t xml:space="preserve"> mailing list</w:t>
      </w:r>
      <w:r w:rsidR="0081499F" w:rsidRPr="003C07F9">
        <w:rPr>
          <w:rFonts w:ascii="Times New Roman"/>
        </w:rPr>
        <w:t>,</w:t>
      </w:r>
      <w:r w:rsidRPr="003C07F9">
        <w:rPr>
          <w:rFonts w:ascii="Times New Roman"/>
        </w:rPr>
        <w:t xml:space="preserve"> </w:t>
      </w:r>
      <w:proofErr w:type="spellStart"/>
      <w:r w:rsidR="008C2DEB" w:rsidRPr="003C07F9">
        <w:rPr>
          <w:rFonts w:ascii="Times New Roman"/>
        </w:rPr>
        <w:t>Databinder</w:t>
      </w:r>
      <w:proofErr w:type="spellEnd"/>
      <w:r w:rsidR="008C2DEB" w:rsidRPr="003C07F9">
        <w:rPr>
          <w:rFonts w:ascii="Times New Roman"/>
        </w:rPr>
        <w:t xml:space="preserve"> Dispatch</w:t>
      </w:r>
      <w:r w:rsidR="0081499F" w:rsidRPr="003C07F9">
        <w:rPr>
          <w:rFonts w:ascii="Times New Roman"/>
        </w:rPr>
        <w:t xml:space="preserve"> was recommended and</w:t>
      </w:r>
      <w:r w:rsidR="008C2DEB" w:rsidRPr="003C07F9">
        <w:rPr>
          <w:rFonts w:ascii="Times New Roman"/>
        </w:rPr>
        <w:t xml:space="preserve"> will be used for accessing HTTP services for this project.</w:t>
      </w:r>
      <w:r w:rsidR="0081499F" w:rsidRPr="003C07F9">
        <w:rPr>
          <w:rFonts w:ascii="Times New Roman"/>
        </w:rPr>
        <w:t xml:space="preserve"> </w:t>
      </w:r>
      <w:r w:rsidR="008903C2" w:rsidRPr="003C07F9">
        <w:rPr>
          <w:rFonts w:ascii="Times New Roman"/>
        </w:rPr>
        <w:t xml:space="preserve">This library </w:t>
      </w:r>
      <w:r w:rsidR="0081499F" w:rsidRPr="003C07F9">
        <w:rPr>
          <w:rFonts w:ascii="Times New Roman"/>
        </w:rPr>
        <w:t xml:space="preserve">is a written totally in </w:t>
      </w:r>
      <w:proofErr w:type="spellStart"/>
      <w:r w:rsidR="0081499F" w:rsidRPr="003C07F9">
        <w:rPr>
          <w:rFonts w:ascii="Times New Roman"/>
        </w:rPr>
        <w:t>Scala</w:t>
      </w:r>
      <w:proofErr w:type="spellEnd"/>
      <w:r w:rsidR="0081499F" w:rsidRPr="003C07F9">
        <w:rPr>
          <w:rFonts w:ascii="Times New Roman"/>
        </w:rPr>
        <w:t xml:space="preserve"> and </w:t>
      </w:r>
      <w:r w:rsidR="008903C2" w:rsidRPr="003C07F9">
        <w:rPr>
          <w:rFonts w:ascii="Times New Roman"/>
        </w:rPr>
        <w:t xml:space="preserve">contains already baked algorithms for twitter calls and the ‘Open </w:t>
      </w:r>
      <w:r w:rsidR="00115159" w:rsidRPr="003C07F9">
        <w:rPr>
          <w:rFonts w:ascii="Times New Roman"/>
        </w:rPr>
        <w:t>Authorization</w:t>
      </w:r>
      <w:r w:rsidR="008903C2" w:rsidRPr="003C07F9">
        <w:rPr>
          <w:rFonts w:ascii="Times New Roman"/>
        </w:rPr>
        <w:t xml:space="preserve">’ </w:t>
      </w:r>
      <w:r w:rsidR="00AA0156" w:rsidRPr="003C07F9">
        <w:rPr>
          <w:rFonts w:ascii="Times New Roman"/>
        </w:rPr>
        <w:t xml:space="preserve">popularly </w:t>
      </w:r>
      <w:r w:rsidR="00D57884" w:rsidRPr="003C07F9">
        <w:rPr>
          <w:rFonts w:ascii="Times New Roman"/>
        </w:rPr>
        <w:t>referred</w:t>
      </w:r>
      <w:r w:rsidR="00AA0156" w:rsidRPr="003C07F9">
        <w:rPr>
          <w:rFonts w:ascii="Times New Roman"/>
        </w:rPr>
        <w:t xml:space="preserve"> to as </w:t>
      </w:r>
      <w:proofErr w:type="spellStart"/>
      <w:r w:rsidR="00AA0156" w:rsidRPr="003C07F9">
        <w:rPr>
          <w:rFonts w:ascii="Times New Roman"/>
        </w:rPr>
        <w:t>OAuth</w:t>
      </w:r>
      <w:proofErr w:type="spellEnd"/>
      <w:r w:rsidR="0081499F" w:rsidRPr="003C07F9">
        <w:rPr>
          <w:rFonts w:ascii="Times New Roman"/>
        </w:rPr>
        <w:t>, which</w:t>
      </w:r>
      <w:r w:rsidR="008903C2" w:rsidRPr="003C07F9">
        <w:rPr>
          <w:rFonts w:ascii="Times New Roman"/>
        </w:rPr>
        <w:t xml:space="preserve"> will be discussed in a later section.</w:t>
      </w:r>
      <w:r w:rsidR="00194D57" w:rsidRPr="003C07F9">
        <w:rPr>
          <w:rFonts w:ascii="Times New Roman"/>
        </w:rPr>
        <w:t xml:space="preserve"> </w:t>
      </w:r>
    </w:p>
    <w:p w:rsidR="00C778D0" w:rsidRPr="003C07F9" w:rsidRDefault="00DA3B02" w:rsidP="00DA3B02">
      <w:pPr>
        <w:pStyle w:val="Heading3"/>
        <w:rPr>
          <w:rFonts w:ascii="Times New Roman" w:hAnsi="Times New Roman"/>
          <w:lang w:val="en-US"/>
        </w:rPr>
      </w:pPr>
      <w:r w:rsidRPr="003C07F9">
        <w:rPr>
          <w:rFonts w:ascii="Times New Roman" w:hAnsi="Times New Roman"/>
          <w:lang w:val="en-US"/>
        </w:rPr>
        <w:t xml:space="preserve">3.3.5 </w:t>
      </w:r>
      <w:proofErr w:type="spellStart"/>
      <w:r w:rsidR="00C778D0" w:rsidRPr="003C07F9">
        <w:rPr>
          <w:rFonts w:ascii="Times New Roman" w:hAnsi="Times New Roman"/>
          <w:lang w:val="en-US"/>
        </w:rPr>
        <w:t>OAuth</w:t>
      </w:r>
      <w:proofErr w:type="spellEnd"/>
    </w:p>
    <w:p w:rsidR="009E0C69" w:rsidRPr="003C07F9" w:rsidRDefault="00C778D0" w:rsidP="00C778D0">
      <w:pPr>
        <w:pStyle w:val="BodyText"/>
        <w:rPr>
          <w:rFonts w:ascii="Times New Roman"/>
        </w:rPr>
      </w:pPr>
      <w:proofErr w:type="spellStart"/>
      <w:r w:rsidRPr="003C07F9">
        <w:rPr>
          <w:rFonts w:ascii="Times New Roman"/>
        </w:rPr>
        <w:t>OAuth</w:t>
      </w:r>
      <w:proofErr w:type="spellEnd"/>
      <w:r w:rsidRPr="003C07F9">
        <w:rPr>
          <w:rFonts w:ascii="Times New Roman"/>
        </w:rPr>
        <w:t xml:space="preserve"> </w:t>
      </w:r>
      <w:r w:rsidR="00AD2100" w:rsidRPr="003C07F9">
        <w:rPr>
          <w:rFonts w:ascii="Times New Roman"/>
        </w:rPr>
        <w:t xml:space="preserve">is </w:t>
      </w:r>
      <w:r w:rsidR="003E3ABD" w:rsidRPr="003C07F9">
        <w:rPr>
          <w:rFonts w:ascii="Times New Roman"/>
        </w:rPr>
        <w:t>a</w:t>
      </w:r>
      <w:r w:rsidR="00AD2100" w:rsidRPr="003C07F9">
        <w:rPr>
          <w:rFonts w:ascii="Times New Roman"/>
        </w:rPr>
        <w:t xml:space="preserve"> service based on open standards for authorization. It serves as way to allow users </w:t>
      </w:r>
      <w:r w:rsidR="005E2CA3" w:rsidRPr="003C07F9">
        <w:rPr>
          <w:rFonts w:ascii="Times New Roman"/>
        </w:rPr>
        <w:t xml:space="preserve">to </w:t>
      </w:r>
      <w:r w:rsidR="00AD2100" w:rsidRPr="003C07F9">
        <w:rPr>
          <w:rFonts w:ascii="Times New Roman"/>
        </w:rPr>
        <w:t xml:space="preserve">share their private resources (like photos, video and friend list etc) with out having to give away their credentials like username and password, instead it only requires handing out of tokens to the service provider. </w:t>
      </w:r>
    </w:p>
    <w:p w:rsidR="00452889" w:rsidRPr="003C07F9" w:rsidRDefault="00AD2100" w:rsidP="00C778D0">
      <w:pPr>
        <w:pStyle w:val="BodyText"/>
        <w:rPr>
          <w:rFonts w:ascii="Times New Roman"/>
        </w:rPr>
      </w:pPr>
      <w:r w:rsidRPr="003C07F9">
        <w:rPr>
          <w:rFonts w:ascii="Times New Roman"/>
        </w:rPr>
        <w:t>Each token gives access to a specific service provider, for a defined set of resources within a limited time duration. It is very good for granting third party access to the users information hosted by a particular service provider or in t</w:t>
      </w:r>
      <w:r w:rsidR="004B0A2C" w:rsidRPr="003C07F9">
        <w:rPr>
          <w:rFonts w:ascii="Times New Roman"/>
        </w:rPr>
        <w:t>his case a social media network like twitter.</w:t>
      </w:r>
    </w:p>
    <w:p w:rsidR="00136253" w:rsidRPr="003C07F9" w:rsidRDefault="00452889" w:rsidP="00C778D0">
      <w:pPr>
        <w:pStyle w:val="BodyText"/>
        <w:rPr>
          <w:rFonts w:ascii="Times New Roman"/>
        </w:rPr>
      </w:pPr>
      <w:r w:rsidRPr="003C07F9">
        <w:rPr>
          <w:rFonts w:ascii="Times New Roman"/>
        </w:rPr>
        <w:t xml:space="preserve">For this project we will use the </w:t>
      </w:r>
      <w:proofErr w:type="spellStart"/>
      <w:r w:rsidRPr="003C07F9">
        <w:rPr>
          <w:rFonts w:ascii="Times New Roman"/>
        </w:rPr>
        <w:t>Databinder</w:t>
      </w:r>
      <w:proofErr w:type="spellEnd"/>
      <w:r w:rsidRPr="003C07F9">
        <w:rPr>
          <w:rFonts w:ascii="Times New Roman"/>
        </w:rPr>
        <w:t xml:space="preserve"> Dispatch library to provide authorization to view influence </w:t>
      </w:r>
      <w:r w:rsidR="009E0C69" w:rsidRPr="003C07F9">
        <w:rPr>
          <w:rFonts w:ascii="Times New Roman"/>
        </w:rPr>
        <w:t>reports</w:t>
      </w:r>
      <w:r w:rsidRPr="003C07F9">
        <w:rPr>
          <w:rFonts w:ascii="Times New Roman"/>
        </w:rPr>
        <w:t xml:space="preserve"> of twitter users.</w:t>
      </w:r>
    </w:p>
    <w:p w:rsidR="00136253" w:rsidRPr="003C07F9" w:rsidRDefault="00136253" w:rsidP="00136253">
      <w:pPr>
        <w:pStyle w:val="Heading3"/>
        <w:rPr>
          <w:rFonts w:ascii="Times New Roman" w:hAnsi="Times New Roman"/>
          <w:lang w:val="en-US"/>
        </w:rPr>
      </w:pPr>
      <w:r w:rsidRPr="003C07F9">
        <w:rPr>
          <w:rFonts w:ascii="Times New Roman" w:hAnsi="Times New Roman"/>
          <w:lang w:val="en-US"/>
        </w:rPr>
        <w:t xml:space="preserve">3.3.5 Other Technologies </w:t>
      </w:r>
    </w:p>
    <w:p w:rsidR="00136253" w:rsidRPr="003C07F9" w:rsidRDefault="00136253" w:rsidP="00136253">
      <w:pPr>
        <w:pStyle w:val="BodyText"/>
        <w:rPr>
          <w:rFonts w:ascii="Times New Roman"/>
          <w:sz w:val="22"/>
          <w:szCs w:val="22"/>
        </w:rPr>
      </w:pPr>
      <w:r w:rsidRPr="003C07F9">
        <w:rPr>
          <w:rFonts w:ascii="Times New Roman"/>
          <w:sz w:val="22"/>
          <w:szCs w:val="22"/>
        </w:rPr>
        <w:t xml:space="preserve">One technology that will be operating behind the scenes is AJAX (Asynchronous JavaScript and XML). It is a technique used to retrieve data asynchronously from the server to the client without re-rendering the entire web page, but rather a snippet of it. The chosen web framework for this project provides AJAX by default. </w:t>
      </w:r>
    </w:p>
    <w:p w:rsidR="00136253" w:rsidRPr="003C07F9" w:rsidRDefault="00136253" w:rsidP="00136253">
      <w:pPr>
        <w:pStyle w:val="BodyText"/>
        <w:rPr>
          <w:rFonts w:ascii="Times New Roman"/>
          <w:sz w:val="22"/>
          <w:szCs w:val="22"/>
        </w:rPr>
      </w:pPr>
      <w:proofErr w:type="spellStart"/>
      <w:proofErr w:type="gramStart"/>
      <w:r w:rsidRPr="003C07F9">
        <w:rPr>
          <w:rFonts w:ascii="Times New Roman"/>
          <w:sz w:val="22"/>
          <w:szCs w:val="22"/>
        </w:rPr>
        <w:t>jQuery</w:t>
      </w:r>
      <w:proofErr w:type="spellEnd"/>
      <w:proofErr w:type="gramEnd"/>
      <w:r w:rsidRPr="003C07F9">
        <w:rPr>
          <w:rFonts w:ascii="Times New Roman"/>
          <w:sz w:val="22"/>
          <w:szCs w:val="22"/>
        </w:rPr>
        <w:t xml:space="preserve"> is a concise and fast JavaScript based Library that make simple the traversing event handling, animating, and Ajax interactions of HTML documents for rapid web development. The chosen web framework for this project provides </w:t>
      </w:r>
      <w:proofErr w:type="spellStart"/>
      <w:r w:rsidRPr="003C07F9">
        <w:rPr>
          <w:rFonts w:ascii="Times New Roman"/>
          <w:sz w:val="22"/>
          <w:szCs w:val="22"/>
        </w:rPr>
        <w:t>jQuery</w:t>
      </w:r>
      <w:proofErr w:type="spellEnd"/>
      <w:r w:rsidRPr="003C07F9">
        <w:rPr>
          <w:rFonts w:ascii="Times New Roman"/>
          <w:sz w:val="22"/>
          <w:szCs w:val="22"/>
        </w:rPr>
        <w:t xml:space="preserve"> support by default.</w:t>
      </w:r>
    </w:p>
    <w:p w:rsidR="004B0A2C" w:rsidRPr="003C07F9" w:rsidRDefault="004B0A2C" w:rsidP="00C778D0">
      <w:pPr>
        <w:pStyle w:val="BodyText"/>
        <w:rPr>
          <w:rFonts w:ascii="Times New Roman"/>
        </w:rPr>
      </w:pPr>
    </w:p>
    <w:p w:rsidR="005A0378" w:rsidRPr="003C07F9" w:rsidRDefault="00452889" w:rsidP="00452889">
      <w:pPr>
        <w:pStyle w:val="Heading3"/>
        <w:rPr>
          <w:rFonts w:ascii="Times New Roman" w:hAnsi="Times New Roman"/>
          <w:lang w:val="en-US"/>
        </w:rPr>
      </w:pPr>
      <w:r w:rsidRPr="003C07F9">
        <w:rPr>
          <w:rFonts w:ascii="Times New Roman" w:hAnsi="Times New Roman"/>
          <w:lang w:val="en-US"/>
        </w:rPr>
        <w:t>3.3.</w:t>
      </w:r>
      <w:r w:rsidR="00136253" w:rsidRPr="003C07F9">
        <w:rPr>
          <w:rFonts w:ascii="Times New Roman" w:hAnsi="Times New Roman"/>
          <w:lang w:val="en-US"/>
        </w:rPr>
        <w:t>6</w:t>
      </w:r>
      <w:r w:rsidRPr="003C07F9">
        <w:rPr>
          <w:rFonts w:ascii="Times New Roman" w:hAnsi="Times New Roman"/>
          <w:lang w:val="en-US"/>
        </w:rPr>
        <w:t xml:space="preserve"> </w:t>
      </w:r>
      <w:r w:rsidR="000B5520" w:rsidRPr="003C07F9">
        <w:rPr>
          <w:rFonts w:ascii="Times New Roman" w:hAnsi="Times New Roman"/>
          <w:lang w:val="en-US"/>
        </w:rPr>
        <w:t>Usability and Standards</w:t>
      </w:r>
    </w:p>
    <w:p w:rsidR="00B5027D" w:rsidRPr="003C07F9" w:rsidRDefault="005A0378" w:rsidP="005A0378">
      <w:pPr>
        <w:pStyle w:val="BodyText"/>
        <w:rPr>
          <w:rFonts w:ascii="Times New Roman"/>
        </w:rPr>
      </w:pPr>
      <w:r w:rsidRPr="003C07F9">
        <w:rPr>
          <w:rFonts w:ascii="Times New Roman"/>
        </w:rPr>
        <w:t xml:space="preserve">Usability is an aspect to be taken seriously in designing web-based applications. Nielsen (2000) compares software design to web design; </w:t>
      </w:r>
      <w:r w:rsidRPr="003C07F9">
        <w:rPr>
          <w:rFonts w:ascii="Times New Roman"/>
          <w:i/>
        </w:rPr>
        <w:t>“in software design, customers pay first and experience usability later; on the web, users experience usability first and pay later”</w:t>
      </w:r>
      <w:r w:rsidR="005E6367" w:rsidRPr="003C07F9">
        <w:rPr>
          <w:rFonts w:ascii="Times New Roman"/>
        </w:rPr>
        <w:t xml:space="preserve">. </w:t>
      </w:r>
    </w:p>
    <w:p w:rsidR="005A0378" w:rsidRPr="003C07F9" w:rsidRDefault="005E6367" w:rsidP="005A0378">
      <w:pPr>
        <w:pStyle w:val="BodyText"/>
        <w:rPr>
          <w:rFonts w:ascii="Times New Roman"/>
        </w:rPr>
      </w:pPr>
      <w:r w:rsidRPr="003C07F9">
        <w:rPr>
          <w:rFonts w:ascii="Times New Roman"/>
        </w:rPr>
        <w:t>While</w:t>
      </w:r>
      <w:r w:rsidR="005A0378" w:rsidRPr="003C07F9">
        <w:rPr>
          <w:rFonts w:ascii="Times New Roman"/>
        </w:rPr>
        <w:t xml:space="preserve"> </w:t>
      </w:r>
      <w:r w:rsidR="00F77694" w:rsidRPr="003C07F9">
        <w:rPr>
          <w:rFonts w:ascii="Times New Roman"/>
        </w:rPr>
        <w:t>t</w:t>
      </w:r>
      <w:r w:rsidR="006170A5" w:rsidRPr="003C07F9">
        <w:rPr>
          <w:rFonts w:ascii="Times New Roman"/>
        </w:rPr>
        <w:t>his web application</w:t>
      </w:r>
      <w:r w:rsidR="005A0378" w:rsidRPr="003C07F9">
        <w:rPr>
          <w:rFonts w:ascii="Times New Roman"/>
        </w:rPr>
        <w:t xml:space="preserve"> will not sell products, </w:t>
      </w:r>
      <w:r w:rsidR="006170A5" w:rsidRPr="003C07F9">
        <w:rPr>
          <w:rFonts w:ascii="Times New Roman"/>
        </w:rPr>
        <w:t>it</w:t>
      </w:r>
      <w:r w:rsidR="005A0378" w:rsidRPr="003C07F9">
        <w:rPr>
          <w:rFonts w:ascii="Times New Roman"/>
        </w:rPr>
        <w:t xml:space="preserve"> must </w:t>
      </w:r>
      <w:r w:rsidR="006170A5" w:rsidRPr="003C07F9">
        <w:rPr>
          <w:rFonts w:ascii="Times New Roman"/>
        </w:rPr>
        <w:t>conform to</w:t>
      </w:r>
      <w:r w:rsidR="005A0378" w:rsidRPr="003C07F9">
        <w:rPr>
          <w:rFonts w:ascii="Times New Roman"/>
        </w:rPr>
        <w:t xml:space="preserve"> usable </w:t>
      </w:r>
      <w:r w:rsidR="006170A5" w:rsidRPr="003C07F9">
        <w:rPr>
          <w:rFonts w:ascii="Times New Roman"/>
        </w:rPr>
        <w:t>standards</w:t>
      </w:r>
      <w:r w:rsidR="005A0378" w:rsidRPr="003C07F9">
        <w:rPr>
          <w:rFonts w:ascii="Times New Roman"/>
        </w:rPr>
        <w:t xml:space="preserve">. Nielsen and </w:t>
      </w:r>
      <w:proofErr w:type="spellStart"/>
      <w:r w:rsidR="005A0378" w:rsidRPr="003C07F9">
        <w:rPr>
          <w:rFonts w:ascii="Times New Roman"/>
        </w:rPr>
        <w:t>Loranger</w:t>
      </w:r>
      <w:proofErr w:type="spellEnd"/>
      <w:r w:rsidR="005A0378" w:rsidRPr="003C07F9">
        <w:rPr>
          <w:rFonts w:ascii="Times New Roman"/>
        </w:rPr>
        <w:t xml:space="preserve"> </w:t>
      </w:r>
      <w:r w:rsidR="006170A5" w:rsidRPr="003C07F9">
        <w:rPr>
          <w:rFonts w:ascii="Times New Roman"/>
        </w:rPr>
        <w:t>(2006)</w:t>
      </w:r>
      <w:r w:rsidR="005A0378" w:rsidRPr="003C07F9">
        <w:rPr>
          <w:rFonts w:ascii="Times New Roman"/>
        </w:rPr>
        <w:t xml:space="preserve"> </w:t>
      </w:r>
      <w:r w:rsidR="00540090" w:rsidRPr="003C07F9">
        <w:rPr>
          <w:rFonts w:ascii="Times New Roman"/>
        </w:rPr>
        <w:t>recommended having</w:t>
      </w:r>
      <w:r w:rsidR="005A0378" w:rsidRPr="003C07F9">
        <w:rPr>
          <w:rFonts w:ascii="Times New Roman"/>
        </w:rPr>
        <w:t xml:space="preserve"> a list of </w:t>
      </w:r>
      <w:r w:rsidR="005A0378" w:rsidRPr="003C07F9">
        <w:rPr>
          <w:rFonts w:ascii="Times New Roman"/>
          <w:i/>
        </w:rPr>
        <w:t>‘dos’ and ‘don’ts’</w:t>
      </w:r>
      <w:r w:rsidR="005A0378" w:rsidRPr="003C07F9">
        <w:rPr>
          <w:rFonts w:ascii="Times New Roman"/>
        </w:rPr>
        <w:t xml:space="preserve"> when </w:t>
      </w:r>
      <w:r w:rsidR="00581C73" w:rsidRPr="003C07F9">
        <w:rPr>
          <w:rFonts w:ascii="Times New Roman"/>
        </w:rPr>
        <w:t>designing the front-end of</w:t>
      </w:r>
      <w:r w:rsidR="005A0378" w:rsidRPr="003C07F9">
        <w:rPr>
          <w:rFonts w:ascii="Times New Roman"/>
        </w:rPr>
        <w:t xml:space="preserve"> web</w:t>
      </w:r>
      <w:r w:rsidR="00581C73" w:rsidRPr="003C07F9">
        <w:rPr>
          <w:rFonts w:ascii="Times New Roman"/>
        </w:rPr>
        <w:t xml:space="preserve"> applications</w:t>
      </w:r>
      <w:r w:rsidR="005A0378" w:rsidRPr="003C07F9">
        <w:rPr>
          <w:rFonts w:ascii="Times New Roman"/>
        </w:rPr>
        <w:t xml:space="preserve">, such as </w:t>
      </w:r>
      <w:r w:rsidR="00922D4F" w:rsidRPr="003C07F9">
        <w:rPr>
          <w:rFonts w:ascii="Times New Roman"/>
        </w:rPr>
        <w:t>avoiding</w:t>
      </w:r>
      <w:r w:rsidR="005A0378" w:rsidRPr="003C07F9">
        <w:rPr>
          <w:rFonts w:ascii="Times New Roman"/>
        </w:rPr>
        <w:t xml:space="preserve"> pop-up windows</w:t>
      </w:r>
      <w:r w:rsidR="00922D4F" w:rsidRPr="003C07F9">
        <w:rPr>
          <w:rFonts w:ascii="Times New Roman"/>
        </w:rPr>
        <w:t xml:space="preserve"> and using menus to group to categorise data</w:t>
      </w:r>
      <w:r w:rsidR="005A0378" w:rsidRPr="003C07F9">
        <w:rPr>
          <w:rFonts w:ascii="Times New Roman"/>
        </w:rPr>
        <w:t xml:space="preserve">. These will be </w:t>
      </w:r>
      <w:r w:rsidR="004B6E48" w:rsidRPr="003C07F9">
        <w:rPr>
          <w:rFonts w:ascii="Times New Roman"/>
        </w:rPr>
        <w:t>a point of concern while</w:t>
      </w:r>
      <w:r w:rsidR="005A0378" w:rsidRPr="003C07F9">
        <w:rPr>
          <w:rFonts w:ascii="Times New Roman"/>
        </w:rPr>
        <w:t xml:space="preserve"> developing the solution.</w:t>
      </w:r>
    </w:p>
    <w:p w:rsidR="00D736CF" w:rsidRPr="003C07F9" w:rsidRDefault="005A0378" w:rsidP="005A0378">
      <w:pPr>
        <w:pStyle w:val="BodyText"/>
        <w:rPr>
          <w:rFonts w:ascii="Times New Roman"/>
        </w:rPr>
      </w:pPr>
      <w:r w:rsidRPr="003C07F9">
        <w:rPr>
          <w:rFonts w:ascii="Times New Roman"/>
        </w:rPr>
        <w:t xml:space="preserve">Web standards </w:t>
      </w:r>
      <w:r w:rsidR="00A76BFE" w:rsidRPr="003C07F9">
        <w:rPr>
          <w:rFonts w:ascii="Times New Roman"/>
        </w:rPr>
        <w:t>are very</w:t>
      </w:r>
      <w:r w:rsidRPr="003C07F9">
        <w:rPr>
          <w:rFonts w:ascii="Times New Roman"/>
        </w:rPr>
        <w:t xml:space="preserve"> important </w:t>
      </w:r>
      <w:r w:rsidR="00A76BFE" w:rsidRPr="003C07F9">
        <w:rPr>
          <w:rFonts w:ascii="Times New Roman"/>
        </w:rPr>
        <w:t>component</w:t>
      </w:r>
      <w:r w:rsidRPr="003C07F9">
        <w:rPr>
          <w:rFonts w:ascii="Times New Roman"/>
        </w:rPr>
        <w:t xml:space="preserve"> in web development, </w:t>
      </w:r>
      <w:r w:rsidR="00A76BFE" w:rsidRPr="003C07F9">
        <w:rPr>
          <w:rFonts w:ascii="Times New Roman"/>
        </w:rPr>
        <w:t>owing to the different</w:t>
      </w:r>
      <w:r w:rsidRPr="003C07F9">
        <w:rPr>
          <w:rFonts w:ascii="Times New Roman"/>
        </w:rPr>
        <w:t xml:space="preserve"> software and hardware that users </w:t>
      </w:r>
      <w:r w:rsidR="00A76BFE" w:rsidRPr="003C07F9">
        <w:rPr>
          <w:rFonts w:ascii="Times New Roman"/>
        </w:rPr>
        <w:t>accessing</w:t>
      </w:r>
      <w:r w:rsidRPr="003C07F9">
        <w:rPr>
          <w:rFonts w:ascii="Times New Roman"/>
        </w:rPr>
        <w:t xml:space="preserve"> the </w:t>
      </w:r>
      <w:r w:rsidR="00A76BFE" w:rsidRPr="003C07F9">
        <w:rPr>
          <w:rFonts w:ascii="Times New Roman"/>
        </w:rPr>
        <w:t xml:space="preserve">web application </w:t>
      </w:r>
      <w:r w:rsidRPr="003C07F9">
        <w:rPr>
          <w:rFonts w:ascii="Times New Roman"/>
        </w:rPr>
        <w:t xml:space="preserve">will be using. The </w:t>
      </w:r>
      <w:r w:rsidR="00B45003" w:rsidRPr="003C07F9">
        <w:rPr>
          <w:rFonts w:ascii="Times New Roman"/>
        </w:rPr>
        <w:t>project</w:t>
      </w:r>
      <w:r w:rsidRPr="003C07F9">
        <w:rPr>
          <w:rFonts w:ascii="Times New Roman"/>
        </w:rPr>
        <w:t xml:space="preserve"> will </w:t>
      </w:r>
      <w:r w:rsidR="00B45003" w:rsidRPr="003C07F9">
        <w:rPr>
          <w:rFonts w:ascii="Times New Roman"/>
        </w:rPr>
        <w:t>however</w:t>
      </w:r>
      <w:r w:rsidRPr="003C07F9">
        <w:rPr>
          <w:rFonts w:ascii="Times New Roman"/>
        </w:rPr>
        <w:t xml:space="preserve"> be developed </w:t>
      </w:r>
      <w:r w:rsidR="00B45003" w:rsidRPr="003C07F9">
        <w:rPr>
          <w:rFonts w:ascii="Times New Roman"/>
        </w:rPr>
        <w:t>with XHTML and CSS standards. Testing will also be carried out on a</w:t>
      </w:r>
      <w:r w:rsidRPr="003C07F9">
        <w:rPr>
          <w:rFonts w:ascii="Times New Roman"/>
        </w:rPr>
        <w:t xml:space="preserve"> range of web browsers.</w:t>
      </w:r>
    </w:p>
    <w:p w:rsidR="00D736CF" w:rsidRPr="003C07F9" w:rsidRDefault="00D736CF" w:rsidP="00D736CF">
      <w:pPr>
        <w:pStyle w:val="Heading3"/>
        <w:rPr>
          <w:rFonts w:ascii="Times New Roman" w:hAnsi="Times New Roman"/>
          <w:lang w:val="en-US"/>
        </w:rPr>
      </w:pPr>
      <w:r w:rsidRPr="003C07F9">
        <w:rPr>
          <w:rFonts w:ascii="Times New Roman" w:hAnsi="Times New Roman"/>
          <w:lang w:val="en-US"/>
        </w:rPr>
        <w:t>3.3.7 CONCLUSION</w:t>
      </w:r>
    </w:p>
    <w:p w:rsidR="005C455C" w:rsidRPr="003C07F9" w:rsidRDefault="00D736CF" w:rsidP="005A0378">
      <w:pPr>
        <w:pStyle w:val="BodyText"/>
        <w:rPr>
          <w:rFonts w:ascii="Times New Roman"/>
        </w:rPr>
      </w:pPr>
      <w:r w:rsidRPr="003C07F9">
        <w:rPr>
          <w:rFonts w:ascii="Times New Roman"/>
        </w:rPr>
        <w:t xml:space="preserve">A number of technologies have been </w:t>
      </w:r>
      <w:r w:rsidR="00B94CD9" w:rsidRPr="003C07F9">
        <w:rPr>
          <w:rFonts w:ascii="Times New Roman"/>
        </w:rPr>
        <w:t>examined so far for</w:t>
      </w:r>
      <w:r w:rsidR="00256907" w:rsidRPr="003C07F9">
        <w:rPr>
          <w:rFonts w:ascii="Times New Roman"/>
        </w:rPr>
        <w:t xml:space="preserve"> this project, some </w:t>
      </w:r>
      <w:r w:rsidRPr="003C07F9">
        <w:rPr>
          <w:rFonts w:ascii="Times New Roman"/>
        </w:rPr>
        <w:t xml:space="preserve">were </w:t>
      </w:r>
      <w:r w:rsidR="00256907" w:rsidRPr="003C07F9">
        <w:rPr>
          <w:rFonts w:ascii="Times New Roman"/>
        </w:rPr>
        <w:t xml:space="preserve">explicitly explored </w:t>
      </w:r>
      <w:r w:rsidRPr="003C07F9">
        <w:rPr>
          <w:rFonts w:ascii="Times New Roman"/>
        </w:rPr>
        <w:t>through ‘hands-on’ evaluation, such as</w:t>
      </w:r>
      <w:r w:rsidR="00256907" w:rsidRPr="003C07F9">
        <w:rPr>
          <w:rFonts w:ascii="Times New Roman"/>
        </w:rPr>
        <w:t xml:space="preserve"> the programming languages,</w:t>
      </w:r>
      <w:r w:rsidRPr="003C07F9">
        <w:rPr>
          <w:rFonts w:ascii="Times New Roman"/>
        </w:rPr>
        <w:t xml:space="preserve"> Web frameworks and </w:t>
      </w:r>
      <w:r w:rsidR="00766A26" w:rsidRPr="003C07F9">
        <w:rPr>
          <w:rFonts w:ascii="Times New Roman"/>
        </w:rPr>
        <w:t>Web services libraries</w:t>
      </w:r>
      <w:r w:rsidRPr="003C07F9">
        <w:rPr>
          <w:rFonts w:ascii="Times New Roman"/>
        </w:rPr>
        <w:t xml:space="preserve">, others </w:t>
      </w:r>
      <w:r w:rsidR="004E2BF9" w:rsidRPr="003C07F9">
        <w:rPr>
          <w:rFonts w:ascii="Times New Roman"/>
        </w:rPr>
        <w:t>select based on recommendation or</w:t>
      </w:r>
      <w:r w:rsidRPr="003C07F9">
        <w:rPr>
          <w:rFonts w:ascii="Times New Roman"/>
        </w:rPr>
        <w:t xml:space="preserve"> as de facto web development standards, such as XHTML</w:t>
      </w:r>
      <w:r w:rsidR="004E2BF9" w:rsidRPr="003C07F9">
        <w:rPr>
          <w:rFonts w:ascii="Times New Roman"/>
        </w:rPr>
        <w:t xml:space="preserve"> and</w:t>
      </w:r>
      <w:r w:rsidRPr="003C07F9">
        <w:rPr>
          <w:rFonts w:ascii="Times New Roman"/>
        </w:rPr>
        <w:t xml:space="preserve"> CSS. </w:t>
      </w:r>
    </w:p>
    <w:p w:rsidR="00452889" w:rsidRPr="003C07F9" w:rsidRDefault="00D736CF" w:rsidP="005A0378">
      <w:pPr>
        <w:pStyle w:val="BodyText"/>
        <w:rPr>
          <w:rFonts w:ascii="Times New Roman"/>
        </w:rPr>
      </w:pPr>
      <w:r w:rsidRPr="003C07F9">
        <w:rPr>
          <w:rFonts w:ascii="Times New Roman"/>
        </w:rPr>
        <w:t xml:space="preserve">Ultimately, the technologies </w:t>
      </w:r>
      <w:r w:rsidR="005C455C" w:rsidRPr="003C07F9">
        <w:rPr>
          <w:rFonts w:ascii="Times New Roman"/>
        </w:rPr>
        <w:t>considered</w:t>
      </w:r>
      <w:r w:rsidRPr="003C07F9">
        <w:rPr>
          <w:rFonts w:ascii="Times New Roman"/>
        </w:rPr>
        <w:t xml:space="preserve"> to be appropriate in achieving the </w:t>
      </w:r>
      <w:r w:rsidR="005C455C" w:rsidRPr="003C07F9">
        <w:rPr>
          <w:rFonts w:ascii="Times New Roman"/>
        </w:rPr>
        <w:t>required</w:t>
      </w:r>
      <w:r w:rsidRPr="003C07F9">
        <w:rPr>
          <w:rFonts w:ascii="Times New Roman"/>
        </w:rPr>
        <w:t xml:space="preserve"> functionality from the </w:t>
      </w:r>
      <w:r w:rsidR="00CE7F6D" w:rsidRPr="003C07F9">
        <w:rPr>
          <w:rFonts w:ascii="Times New Roman"/>
        </w:rPr>
        <w:t>web application</w:t>
      </w:r>
      <w:r w:rsidRPr="003C07F9">
        <w:rPr>
          <w:rFonts w:ascii="Times New Roman"/>
        </w:rPr>
        <w:t xml:space="preserve"> were </w:t>
      </w:r>
      <w:proofErr w:type="spellStart"/>
      <w:r w:rsidR="00CE7F6D" w:rsidRPr="003C07F9">
        <w:rPr>
          <w:rFonts w:ascii="Times New Roman"/>
        </w:rPr>
        <w:t>Scala</w:t>
      </w:r>
      <w:proofErr w:type="spellEnd"/>
      <w:r w:rsidRPr="003C07F9">
        <w:rPr>
          <w:rFonts w:ascii="Times New Roman"/>
        </w:rPr>
        <w:t xml:space="preserve"> as the server-side </w:t>
      </w:r>
      <w:r w:rsidR="007F3CED" w:rsidRPr="003C07F9">
        <w:rPr>
          <w:rFonts w:ascii="Times New Roman"/>
        </w:rPr>
        <w:t>programming</w:t>
      </w:r>
      <w:r w:rsidRPr="003C07F9">
        <w:rPr>
          <w:rFonts w:ascii="Times New Roman"/>
        </w:rPr>
        <w:t xml:space="preserve"> language, in conjunction with </w:t>
      </w:r>
      <w:r w:rsidR="009E00B1" w:rsidRPr="003C07F9">
        <w:rPr>
          <w:rFonts w:ascii="Times New Roman"/>
        </w:rPr>
        <w:t>‘Lift Web’ as the</w:t>
      </w:r>
      <w:r w:rsidR="005C03A4" w:rsidRPr="003C07F9">
        <w:rPr>
          <w:rFonts w:ascii="Times New Roman"/>
        </w:rPr>
        <w:t xml:space="preserve"> </w:t>
      </w:r>
      <w:r w:rsidRPr="003C07F9">
        <w:rPr>
          <w:rFonts w:ascii="Times New Roman"/>
        </w:rPr>
        <w:t xml:space="preserve">Web framework, which will interface </w:t>
      </w:r>
      <w:r w:rsidR="00C1318E" w:rsidRPr="003C07F9">
        <w:rPr>
          <w:rFonts w:ascii="Times New Roman"/>
        </w:rPr>
        <w:t>with</w:t>
      </w:r>
      <w:r w:rsidRPr="003C07F9">
        <w:rPr>
          <w:rFonts w:ascii="Times New Roman"/>
        </w:rPr>
        <w:t xml:space="preserve"> </w:t>
      </w:r>
      <w:r w:rsidR="005C03A4" w:rsidRPr="003C07F9">
        <w:rPr>
          <w:rFonts w:ascii="Times New Roman"/>
        </w:rPr>
        <w:t>REST endpoints</w:t>
      </w:r>
      <w:r w:rsidRPr="003C07F9">
        <w:rPr>
          <w:rFonts w:ascii="Times New Roman"/>
        </w:rPr>
        <w:t>.</w:t>
      </w:r>
      <w:r w:rsidR="00B94CD9" w:rsidRPr="003C07F9">
        <w:rPr>
          <w:rFonts w:ascii="Times New Roman"/>
        </w:rPr>
        <w:t xml:space="preserve"> </w:t>
      </w:r>
    </w:p>
    <w:p w:rsidR="001A74C5" w:rsidRPr="003C07F9" w:rsidRDefault="001A74C5" w:rsidP="001A74C5">
      <w:pPr>
        <w:pStyle w:val="Heading3"/>
        <w:rPr>
          <w:rFonts w:ascii="Times New Roman" w:hAnsi="Times New Roman"/>
          <w:lang w:val="en-US"/>
        </w:rPr>
      </w:pPr>
      <w:r w:rsidRPr="003C07F9">
        <w:rPr>
          <w:rFonts w:ascii="Times New Roman" w:hAnsi="Times New Roman"/>
          <w:lang w:val="en-US"/>
        </w:rPr>
        <w:t>3</w:t>
      </w:r>
      <w:r w:rsidR="00091DBF" w:rsidRPr="003C07F9">
        <w:rPr>
          <w:rFonts w:ascii="Times New Roman" w:hAnsi="Times New Roman"/>
          <w:lang w:val="en-US"/>
        </w:rPr>
        <w:t>.4</w:t>
      </w:r>
      <w:r w:rsidR="007F3CED" w:rsidRPr="003C07F9">
        <w:rPr>
          <w:rFonts w:ascii="Times New Roman" w:hAnsi="Times New Roman"/>
        </w:rPr>
        <w:t xml:space="preserve"> </w:t>
      </w:r>
      <w:r w:rsidRPr="003C07F9">
        <w:rPr>
          <w:rFonts w:ascii="Times New Roman" w:hAnsi="Times New Roman"/>
        </w:rPr>
        <w:t>TESTING</w:t>
      </w:r>
    </w:p>
    <w:p w:rsidR="001A74C5" w:rsidRPr="003C07F9" w:rsidRDefault="001A74C5" w:rsidP="001A74C5">
      <w:pPr>
        <w:pStyle w:val="BodyText"/>
        <w:rPr>
          <w:rFonts w:ascii="Times New Roman"/>
        </w:rPr>
      </w:pPr>
      <w:r w:rsidRPr="003C07F9">
        <w:rPr>
          <w:rFonts w:ascii="Times New Roman"/>
        </w:rPr>
        <w:t xml:space="preserve">Several testing methods will be </w:t>
      </w:r>
      <w:r w:rsidR="005D723C" w:rsidRPr="003C07F9">
        <w:rPr>
          <w:rFonts w:ascii="Times New Roman"/>
        </w:rPr>
        <w:t>used</w:t>
      </w:r>
      <w:r w:rsidRPr="003C07F9">
        <w:rPr>
          <w:rFonts w:ascii="Times New Roman"/>
        </w:rPr>
        <w:t xml:space="preserve"> </w:t>
      </w:r>
      <w:r w:rsidR="005D723C" w:rsidRPr="003C07F9">
        <w:rPr>
          <w:rFonts w:ascii="Times New Roman"/>
        </w:rPr>
        <w:t xml:space="preserve">to </w:t>
      </w:r>
      <w:r w:rsidRPr="003C07F9">
        <w:rPr>
          <w:rFonts w:ascii="Times New Roman"/>
        </w:rPr>
        <w:t xml:space="preserve">ensure the </w:t>
      </w:r>
      <w:r w:rsidR="002A63F4" w:rsidRPr="003C07F9">
        <w:rPr>
          <w:rFonts w:ascii="Times New Roman"/>
        </w:rPr>
        <w:t>condition</w:t>
      </w:r>
      <w:r w:rsidRPr="003C07F9">
        <w:rPr>
          <w:rFonts w:ascii="Times New Roman"/>
        </w:rPr>
        <w:t xml:space="preserve"> of the</w:t>
      </w:r>
      <w:r w:rsidR="007B056D" w:rsidRPr="003C07F9">
        <w:rPr>
          <w:rFonts w:ascii="Times New Roman"/>
        </w:rPr>
        <w:t xml:space="preserve"> system. While</w:t>
      </w:r>
      <w:r w:rsidRPr="003C07F9">
        <w:rPr>
          <w:rFonts w:ascii="Times New Roman"/>
        </w:rPr>
        <w:t xml:space="preserve"> development is </w:t>
      </w:r>
      <w:r w:rsidR="007B056D" w:rsidRPr="003C07F9">
        <w:rPr>
          <w:rFonts w:ascii="Times New Roman"/>
        </w:rPr>
        <w:t>being carried out</w:t>
      </w:r>
      <w:r w:rsidRPr="003C07F9">
        <w:rPr>
          <w:rFonts w:ascii="Times New Roman"/>
        </w:rPr>
        <w:t xml:space="preserve">, unit testing </w:t>
      </w:r>
      <w:r w:rsidR="00F21793" w:rsidRPr="003C07F9">
        <w:rPr>
          <w:rFonts w:ascii="Times New Roman"/>
        </w:rPr>
        <w:t>will take place</w:t>
      </w:r>
      <w:r w:rsidRPr="003C07F9">
        <w:rPr>
          <w:rFonts w:ascii="Times New Roman"/>
        </w:rPr>
        <w:t xml:space="preserve"> with test data testing the unit’s response to acceptable, invalid and boundary values. </w:t>
      </w:r>
      <w:r w:rsidR="00A73402" w:rsidRPr="003C07F9">
        <w:rPr>
          <w:rFonts w:ascii="Times New Roman"/>
        </w:rPr>
        <w:t>As the</w:t>
      </w:r>
      <w:r w:rsidRPr="003C07F9">
        <w:rPr>
          <w:rFonts w:ascii="Times New Roman"/>
        </w:rPr>
        <w:t xml:space="preserve"> itera</w:t>
      </w:r>
      <w:r w:rsidR="00A73402" w:rsidRPr="003C07F9">
        <w:rPr>
          <w:rFonts w:ascii="Times New Roman"/>
        </w:rPr>
        <w:t xml:space="preserve">tions are completed, testing will be carried out on the system </w:t>
      </w:r>
      <w:r w:rsidRPr="003C07F9">
        <w:rPr>
          <w:rFonts w:ascii="Times New Roman"/>
        </w:rPr>
        <w:t xml:space="preserve">for usability </w:t>
      </w:r>
      <w:r w:rsidR="00210F6D" w:rsidRPr="003C07F9">
        <w:rPr>
          <w:rFonts w:ascii="Times New Roman"/>
        </w:rPr>
        <w:t>by</w:t>
      </w:r>
      <w:r w:rsidR="002F3ABC" w:rsidRPr="003C07F9">
        <w:rPr>
          <w:rFonts w:ascii="Times New Roman"/>
        </w:rPr>
        <w:t xml:space="preserve"> inexperienced users</w:t>
      </w:r>
      <w:r w:rsidRPr="003C07F9">
        <w:rPr>
          <w:rFonts w:ascii="Times New Roman"/>
        </w:rPr>
        <w:t xml:space="preserve">, whereby an inexperienced user uses </w:t>
      </w:r>
      <w:r w:rsidR="009F6371" w:rsidRPr="003C07F9">
        <w:rPr>
          <w:rFonts w:ascii="Times New Roman"/>
        </w:rPr>
        <w:t>under supervision</w:t>
      </w:r>
      <w:r w:rsidRPr="003C07F9">
        <w:rPr>
          <w:rFonts w:ascii="Times New Roman"/>
        </w:rPr>
        <w:t xml:space="preserve"> in order to find flaws.</w:t>
      </w:r>
    </w:p>
    <w:p w:rsidR="00091DBF" w:rsidRPr="003C07F9" w:rsidRDefault="0047097C" w:rsidP="001A74C5">
      <w:pPr>
        <w:pStyle w:val="BodyText"/>
        <w:rPr>
          <w:rFonts w:ascii="Times New Roman"/>
        </w:rPr>
      </w:pPr>
      <w:r w:rsidRPr="003C07F9">
        <w:rPr>
          <w:rFonts w:ascii="Times New Roman"/>
        </w:rPr>
        <w:t>After</w:t>
      </w:r>
      <w:r w:rsidR="001A74C5" w:rsidRPr="003C07F9">
        <w:rPr>
          <w:rFonts w:ascii="Times New Roman"/>
        </w:rPr>
        <w:t xml:space="preserve"> the third iteration, it is expected</w:t>
      </w:r>
      <w:r w:rsidRPr="003C07F9">
        <w:rPr>
          <w:rFonts w:ascii="Times New Roman"/>
        </w:rPr>
        <w:t xml:space="preserve"> that</w:t>
      </w:r>
      <w:r w:rsidR="001A74C5" w:rsidRPr="003C07F9">
        <w:rPr>
          <w:rFonts w:ascii="Times New Roman"/>
        </w:rPr>
        <w:t xml:space="preserve"> the system would </w:t>
      </w:r>
      <w:r w:rsidRPr="003C07F9">
        <w:rPr>
          <w:rFonts w:ascii="Times New Roman"/>
        </w:rPr>
        <w:t>at</w:t>
      </w:r>
      <w:r w:rsidR="001A74C5" w:rsidRPr="003C07F9">
        <w:rPr>
          <w:rFonts w:ascii="Times New Roman"/>
        </w:rPr>
        <w:t xml:space="preserve"> Alpha release</w:t>
      </w:r>
      <w:r w:rsidRPr="003C07F9">
        <w:rPr>
          <w:rFonts w:ascii="Times New Roman"/>
        </w:rPr>
        <w:t xml:space="preserve"> level</w:t>
      </w:r>
      <w:r w:rsidR="001A74C5" w:rsidRPr="003C07F9">
        <w:rPr>
          <w:rFonts w:ascii="Times New Roman"/>
        </w:rPr>
        <w:t xml:space="preserve">, </w:t>
      </w:r>
      <w:r w:rsidR="00B77A94" w:rsidRPr="003C07F9">
        <w:rPr>
          <w:rFonts w:ascii="Times New Roman"/>
        </w:rPr>
        <w:t>and at this stage the system</w:t>
      </w:r>
      <w:r w:rsidR="001A74C5" w:rsidRPr="003C07F9">
        <w:rPr>
          <w:rFonts w:ascii="Times New Roman"/>
        </w:rPr>
        <w:t xml:space="preserve"> would be </w:t>
      </w:r>
      <w:r w:rsidR="00E702D3" w:rsidRPr="003C07F9">
        <w:rPr>
          <w:rFonts w:ascii="Times New Roman"/>
        </w:rPr>
        <w:t>ready for</w:t>
      </w:r>
      <w:r w:rsidR="001A74C5" w:rsidRPr="003C07F9">
        <w:rPr>
          <w:rFonts w:ascii="Times New Roman"/>
        </w:rPr>
        <w:t xml:space="preserve"> test</w:t>
      </w:r>
      <w:r w:rsidR="00E702D3" w:rsidRPr="003C07F9">
        <w:rPr>
          <w:rFonts w:ascii="Times New Roman"/>
        </w:rPr>
        <w:t>ing</w:t>
      </w:r>
      <w:r w:rsidR="001A74C5" w:rsidRPr="003C07F9">
        <w:rPr>
          <w:rFonts w:ascii="Times New Roman"/>
        </w:rPr>
        <w:t xml:space="preserve"> by selected users. </w:t>
      </w:r>
      <w:r w:rsidR="00A71943" w:rsidRPr="003C07F9">
        <w:rPr>
          <w:rFonts w:ascii="Times New Roman"/>
        </w:rPr>
        <w:t xml:space="preserve">Regimented and </w:t>
      </w:r>
      <w:r w:rsidR="001A74C5" w:rsidRPr="003C07F9">
        <w:rPr>
          <w:rFonts w:ascii="Times New Roman"/>
        </w:rPr>
        <w:t xml:space="preserve">Rigorous testing would occur if the </w:t>
      </w:r>
      <w:r w:rsidR="001929F1" w:rsidRPr="003C07F9">
        <w:rPr>
          <w:rFonts w:ascii="Times New Roman"/>
        </w:rPr>
        <w:t>system</w:t>
      </w:r>
      <w:r w:rsidR="001A74C5" w:rsidRPr="003C07F9">
        <w:rPr>
          <w:rFonts w:ascii="Times New Roman"/>
        </w:rPr>
        <w:t xml:space="preserve"> </w:t>
      </w:r>
      <w:proofErr w:type="gramStart"/>
      <w:r w:rsidR="001929F1" w:rsidRPr="003C07F9">
        <w:rPr>
          <w:rFonts w:ascii="Times New Roman"/>
        </w:rPr>
        <w:t>is</w:t>
      </w:r>
      <w:proofErr w:type="gramEnd"/>
      <w:r w:rsidR="001929F1" w:rsidRPr="003C07F9">
        <w:rPr>
          <w:rFonts w:ascii="Times New Roman"/>
        </w:rPr>
        <w:t xml:space="preserve"> required to</w:t>
      </w:r>
      <w:r w:rsidR="001A74C5" w:rsidRPr="003C07F9">
        <w:rPr>
          <w:rFonts w:ascii="Times New Roman"/>
        </w:rPr>
        <w:t xml:space="preserve"> yield a </w:t>
      </w:r>
      <w:r w:rsidR="004A2E8D" w:rsidRPr="003C07F9">
        <w:rPr>
          <w:rFonts w:ascii="Times New Roman"/>
        </w:rPr>
        <w:t>watertight</w:t>
      </w:r>
      <w:r w:rsidR="001A74C5" w:rsidRPr="003C07F9">
        <w:rPr>
          <w:rFonts w:ascii="Times New Roman"/>
        </w:rPr>
        <w:t xml:space="preserve"> final release to a customer. </w:t>
      </w:r>
      <w:r w:rsidR="004A2E8D" w:rsidRPr="003C07F9">
        <w:rPr>
          <w:rFonts w:ascii="Times New Roman"/>
        </w:rPr>
        <w:t>Although</w:t>
      </w:r>
      <w:r w:rsidR="001A74C5" w:rsidRPr="003C07F9">
        <w:rPr>
          <w:rFonts w:ascii="Times New Roman"/>
        </w:rPr>
        <w:t xml:space="preserve">, testing is </w:t>
      </w:r>
      <w:r w:rsidR="00B14E43" w:rsidRPr="003C07F9">
        <w:rPr>
          <w:rFonts w:ascii="Times New Roman"/>
        </w:rPr>
        <w:t>very important</w:t>
      </w:r>
      <w:r w:rsidR="001A74C5" w:rsidRPr="003C07F9">
        <w:rPr>
          <w:rFonts w:ascii="Times New Roman"/>
        </w:rPr>
        <w:t xml:space="preserve"> to </w:t>
      </w:r>
      <w:r w:rsidR="00B14E43" w:rsidRPr="003C07F9">
        <w:rPr>
          <w:rFonts w:ascii="Times New Roman"/>
        </w:rPr>
        <w:t>provide</w:t>
      </w:r>
      <w:r w:rsidR="001A74C5" w:rsidRPr="003C07F9">
        <w:rPr>
          <w:rFonts w:ascii="Times New Roman"/>
        </w:rPr>
        <w:t xml:space="preserve"> a quality product, even </w:t>
      </w:r>
      <w:r w:rsidR="00B14E43" w:rsidRPr="003C07F9">
        <w:rPr>
          <w:rFonts w:ascii="Times New Roman"/>
        </w:rPr>
        <w:t xml:space="preserve">though the </w:t>
      </w:r>
      <w:r w:rsidR="001A74C5" w:rsidRPr="003C07F9">
        <w:rPr>
          <w:rFonts w:ascii="Times New Roman"/>
        </w:rPr>
        <w:t>release</w:t>
      </w:r>
      <w:r w:rsidR="00B14E43" w:rsidRPr="003C07F9">
        <w:rPr>
          <w:rFonts w:ascii="Times New Roman"/>
        </w:rPr>
        <w:t xml:space="preserve"> is</w:t>
      </w:r>
      <w:r w:rsidR="001A74C5" w:rsidRPr="003C07F9">
        <w:rPr>
          <w:rFonts w:ascii="Times New Roman"/>
        </w:rPr>
        <w:t xml:space="preserve"> only for testing purposes initially, to avoid creating more work </w:t>
      </w:r>
      <w:r w:rsidR="00B14E43" w:rsidRPr="003C07F9">
        <w:rPr>
          <w:rFonts w:ascii="Times New Roman"/>
        </w:rPr>
        <w:t xml:space="preserve">in the </w:t>
      </w:r>
      <w:r w:rsidR="00091DBF" w:rsidRPr="003C07F9">
        <w:rPr>
          <w:rFonts w:ascii="Times New Roman"/>
        </w:rPr>
        <w:t>future</w:t>
      </w:r>
      <w:r w:rsidR="001A74C5" w:rsidRPr="003C07F9">
        <w:rPr>
          <w:rFonts w:ascii="Times New Roman"/>
        </w:rPr>
        <w:t>.</w:t>
      </w:r>
    </w:p>
    <w:p w:rsidR="00091DBF" w:rsidRPr="003C07F9" w:rsidRDefault="00091DBF" w:rsidP="001A74C5">
      <w:pPr>
        <w:pStyle w:val="BodyText"/>
        <w:rPr>
          <w:rFonts w:ascii="Times New Roman"/>
        </w:rPr>
      </w:pPr>
    </w:p>
    <w:p w:rsidR="002B0AAF" w:rsidRPr="003C07F9" w:rsidRDefault="00CA1FB3" w:rsidP="00CA1FB3">
      <w:pPr>
        <w:pStyle w:val="Heading3"/>
        <w:rPr>
          <w:rFonts w:ascii="Times New Roman" w:hAnsi="Times New Roman"/>
        </w:rPr>
      </w:pPr>
      <w:r w:rsidRPr="003C07F9">
        <w:rPr>
          <w:rFonts w:ascii="Times New Roman" w:hAnsi="Times New Roman"/>
          <w:lang w:val="en-US"/>
        </w:rPr>
        <w:t>3.4</w:t>
      </w:r>
      <w:r w:rsidRPr="003C07F9">
        <w:rPr>
          <w:rFonts w:ascii="Times New Roman" w:hAnsi="Times New Roman"/>
        </w:rPr>
        <w:t xml:space="preserve"> SUMMARY</w:t>
      </w:r>
    </w:p>
    <w:p w:rsidR="0064763D" w:rsidRPr="003C07F9" w:rsidRDefault="002B0AAF" w:rsidP="002B0AAF">
      <w:pPr>
        <w:pStyle w:val="BodyText"/>
        <w:rPr>
          <w:rFonts w:ascii="Times New Roman"/>
          <w:sz w:val="22"/>
          <w:szCs w:val="22"/>
        </w:rPr>
      </w:pPr>
      <w:r w:rsidRPr="003C07F9">
        <w:rPr>
          <w:rFonts w:ascii="Times New Roman"/>
          <w:sz w:val="22"/>
          <w:szCs w:val="22"/>
        </w:rPr>
        <w:t xml:space="preserve">This chapter has highlighted out the research, which has been carried out </w:t>
      </w:r>
      <w:r w:rsidR="00B971F5" w:rsidRPr="003C07F9">
        <w:rPr>
          <w:rFonts w:ascii="Times New Roman"/>
          <w:sz w:val="22"/>
          <w:szCs w:val="22"/>
        </w:rPr>
        <w:t>with</w:t>
      </w:r>
      <w:r w:rsidRPr="003C07F9">
        <w:rPr>
          <w:rFonts w:ascii="Times New Roman"/>
          <w:sz w:val="22"/>
          <w:szCs w:val="22"/>
        </w:rPr>
        <w:t xml:space="preserve"> the </w:t>
      </w:r>
      <w:r w:rsidR="007C7972" w:rsidRPr="003C07F9">
        <w:rPr>
          <w:rFonts w:ascii="Times New Roman"/>
          <w:sz w:val="22"/>
          <w:szCs w:val="22"/>
        </w:rPr>
        <w:t>objective</w:t>
      </w:r>
      <w:r w:rsidRPr="003C07F9">
        <w:rPr>
          <w:rFonts w:ascii="Times New Roman"/>
          <w:sz w:val="22"/>
          <w:szCs w:val="22"/>
        </w:rPr>
        <w:t xml:space="preserve"> of </w:t>
      </w:r>
      <w:r w:rsidR="000627FE" w:rsidRPr="003C07F9">
        <w:rPr>
          <w:rFonts w:ascii="Times New Roman"/>
          <w:sz w:val="22"/>
          <w:szCs w:val="22"/>
        </w:rPr>
        <w:t>identifying</w:t>
      </w:r>
      <w:r w:rsidRPr="003C07F9">
        <w:rPr>
          <w:rFonts w:ascii="Times New Roman"/>
          <w:sz w:val="22"/>
          <w:szCs w:val="22"/>
        </w:rPr>
        <w:t xml:space="preserve"> the optimum way complete</w:t>
      </w:r>
      <w:r w:rsidR="00AA55F7" w:rsidRPr="003C07F9">
        <w:rPr>
          <w:rFonts w:ascii="Times New Roman"/>
          <w:sz w:val="22"/>
          <w:szCs w:val="22"/>
        </w:rPr>
        <w:t xml:space="preserve"> the development</w:t>
      </w:r>
      <w:r w:rsidRPr="003C07F9">
        <w:rPr>
          <w:rFonts w:ascii="Times New Roman"/>
          <w:sz w:val="22"/>
          <w:szCs w:val="22"/>
        </w:rPr>
        <w:t xml:space="preserve"> </w:t>
      </w:r>
      <w:r w:rsidR="0021263B" w:rsidRPr="003C07F9">
        <w:rPr>
          <w:rFonts w:ascii="Times New Roman"/>
          <w:sz w:val="22"/>
          <w:szCs w:val="22"/>
        </w:rPr>
        <w:t xml:space="preserve">of </w:t>
      </w:r>
      <w:r w:rsidR="00795348" w:rsidRPr="003C07F9">
        <w:rPr>
          <w:rFonts w:ascii="Times New Roman"/>
          <w:sz w:val="22"/>
          <w:szCs w:val="22"/>
        </w:rPr>
        <w:t xml:space="preserve">this project. This has </w:t>
      </w:r>
      <w:r w:rsidRPr="003C07F9">
        <w:rPr>
          <w:rFonts w:ascii="Times New Roman"/>
          <w:sz w:val="22"/>
          <w:szCs w:val="22"/>
        </w:rPr>
        <w:t xml:space="preserve">lead to an appropriate methodology </w:t>
      </w:r>
      <w:r w:rsidR="00795348" w:rsidRPr="003C07F9">
        <w:rPr>
          <w:rFonts w:ascii="Times New Roman"/>
          <w:sz w:val="22"/>
          <w:szCs w:val="22"/>
        </w:rPr>
        <w:t xml:space="preserve">to be </w:t>
      </w:r>
      <w:r w:rsidR="00334F8E" w:rsidRPr="003C07F9">
        <w:rPr>
          <w:rFonts w:ascii="Times New Roman"/>
          <w:sz w:val="22"/>
          <w:szCs w:val="22"/>
        </w:rPr>
        <w:t>chosen;</w:t>
      </w:r>
      <w:r w:rsidRPr="003C07F9">
        <w:rPr>
          <w:rFonts w:ascii="Times New Roman"/>
          <w:sz w:val="22"/>
          <w:szCs w:val="22"/>
        </w:rPr>
        <w:t xml:space="preserve"> </w:t>
      </w:r>
      <w:r w:rsidR="00C050AB" w:rsidRPr="003C07F9">
        <w:rPr>
          <w:rFonts w:ascii="Times New Roman"/>
          <w:sz w:val="22"/>
          <w:szCs w:val="22"/>
        </w:rPr>
        <w:t>also including</w:t>
      </w:r>
      <w:r w:rsidRPr="003C07F9">
        <w:rPr>
          <w:rFonts w:ascii="Times New Roman"/>
          <w:sz w:val="22"/>
          <w:szCs w:val="22"/>
        </w:rPr>
        <w:t xml:space="preserve"> extensive research into the</w:t>
      </w:r>
      <w:r w:rsidR="00495463" w:rsidRPr="003C07F9">
        <w:rPr>
          <w:rFonts w:ascii="Times New Roman"/>
          <w:sz w:val="22"/>
          <w:szCs w:val="22"/>
        </w:rPr>
        <w:t xml:space="preserve"> web based</w:t>
      </w:r>
      <w:r w:rsidRPr="003C07F9">
        <w:rPr>
          <w:rFonts w:ascii="Times New Roman"/>
          <w:sz w:val="22"/>
          <w:szCs w:val="22"/>
        </w:rPr>
        <w:t xml:space="preserve"> </w:t>
      </w:r>
      <w:r w:rsidR="00495463" w:rsidRPr="003C07F9">
        <w:rPr>
          <w:rFonts w:ascii="Times New Roman"/>
          <w:sz w:val="22"/>
          <w:szCs w:val="22"/>
        </w:rPr>
        <w:t xml:space="preserve">development </w:t>
      </w:r>
      <w:r w:rsidRPr="003C07F9">
        <w:rPr>
          <w:rFonts w:ascii="Times New Roman"/>
          <w:sz w:val="22"/>
          <w:szCs w:val="22"/>
        </w:rPr>
        <w:t xml:space="preserve">technologies to be </w:t>
      </w:r>
      <w:r w:rsidR="00334F8E" w:rsidRPr="003C07F9">
        <w:rPr>
          <w:rFonts w:ascii="Times New Roman"/>
          <w:sz w:val="22"/>
          <w:szCs w:val="22"/>
        </w:rPr>
        <w:t>employed</w:t>
      </w:r>
      <w:r w:rsidRPr="003C07F9">
        <w:rPr>
          <w:rFonts w:ascii="Times New Roman"/>
          <w:sz w:val="22"/>
          <w:szCs w:val="22"/>
        </w:rPr>
        <w:t xml:space="preserve"> in developing the system, and </w:t>
      </w:r>
      <w:r w:rsidR="00334F8E" w:rsidRPr="003C07F9">
        <w:rPr>
          <w:rFonts w:ascii="Times New Roman"/>
          <w:sz w:val="22"/>
          <w:szCs w:val="22"/>
        </w:rPr>
        <w:t>concluded</w:t>
      </w:r>
      <w:r w:rsidRPr="003C07F9">
        <w:rPr>
          <w:rFonts w:ascii="Times New Roman"/>
          <w:sz w:val="22"/>
          <w:szCs w:val="22"/>
        </w:rPr>
        <w:t xml:space="preserve"> with a </w:t>
      </w:r>
      <w:r w:rsidR="00334F8E" w:rsidRPr="003C07F9">
        <w:rPr>
          <w:rFonts w:ascii="Times New Roman"/>
          <w:sz w:val="22"/>
          <w:szCs w:val="22"/>
        </w:rPr>
        <w:t>concise</w:t>
      </w:r>
      <w:r w:rsidRPr="003C07F9">
        <w:rPr>
          <w:rFonts w:ascii="Times New Roman"/>
          <w:sz w:val="22"/>
          <w:szCs w:val="22"/>
        </w:rPr>
        <w:t xml:space="preserve"> look at testing. </w:t>
      </w:r>
    </w:p>
    <w:p w:rsidR="005D5DED" w:rsidRPr="003C07F9" w:rsidRDefault="002B0AAF" w:rsidP="002B0AAF">
      <w:pPr>
        <w:pStyle w:val="BodyText"/>
        <w:rPr>
          <w:rFonts w:ascii="Times New Roman"/>
        </w:rPr>
      </w:pPr>
      <w:r w:rsidRPr="003C07F9">
        <w:rPr>
          <w:rFonts w:ascii="Times New Roman"/>
          <w:sz w:val="22"/>
          <w:szCs w:val="22"/>
        </w:rPr>
        <w:t xml:space="preserve">The </w:t>
      </w:r>
      <w:r w:rsidR="00F810E7" w:rsidRPr="003C07F9">
        <w:rPr>
          <w:rFonts w:ascii="Times New Roman"/>
          <w:sz w:val="22"/>
          <w:szCs w:val="22"/>
        </w:rPr>
        <w:t>next</w:t>
      </w:r>
      <w:r w:rsidRPr="003C07F9">
        <w:rPr>
          <w:rFonts w:ascii="Times New Roman"/>
          <w:sz w:val="22"/>
          <w:szCs w:val="22"/>
        </w:rPr>
        <w:t xml:space="preserve"> chapter will </w:t>
      </w:r>
      <w:r w:rsidR="00F810E7" w:rsidRPr="003C07F9">
        <w:rPr>
          <w:rFonts w:ascii="Times New Roman"/>
          <w:sz w:val="22"/>
          <w:szCs w:val="22"/>
        </w:rPr>
        <w:t>analyse</w:t>
      </w:r>
      <w:r w:rsidRPr="003C07F9">
        <w:rPr>
          <w:rFonts w:ascii="Times New Roman"/>
          <w:sz w:val="22"/>
          <w:szCs w:val="22"/>
        </w:rPr>
        <w:t xml:space="preserve"> the problem domain, in depth, with the </w:t>
      </w:r>
      <w:r w:rsidR="00F810E7" w:rsidRPr="003C07F9">
        <w:rPr>
          <w:rFonts w:ascii="Times New Roman"/>
          <w:sz w:val="22"/>
          <w:szCs w:val="22"/>
        </w:rPr>
        <w:t>aim</w:t>
      </w:r>
      <w:r w:rsidRPr="003C07F9">
        <w:rPr>
          <w:rFonts w:ascii="Times New Roman"/>
          <w:sz w:val="22"/>
          <w:szCs w:val="22"/>
        </w:rPr>
        <w:t xml:space="preserve"> of </w:t>
      </w:r>
      <w:r w:rsidR="00CC1CA0" w:rsidRPr="003C07F9">
        <w:rPr>
          <w:rFonts w:ascii="Times New Roman"/>
          <w:sz w:val="22"/>
          <w:szCs w:val="22"/>
        </w:rPr>
        <w:t>coming</w:t>
      </w:r>
      <w:r w:rsidR="0050369B" w:rsidRPr="003C07F9">
        <w:rPr>
          <w:rFonts w:ascii="Times New Roman"/>
          <w:sz w:val="22"/>
          <w:szCs w:val="22"/>
        </w:rPr>
        <w:t xml:space="preserve"> up</w:t>
      </w:r>
      <w:r w:rsidR="00F12EEE" w:rsidRPr="003C07F9">
        <w:rPr>
          <w:rFonts w:ascii="Times New Roman"/>
          <w:sz w:val="22"/>
          <w:szCs w:val="22"/>
        </w:rPr>
        <w:t xml:space="preserve"> with</w:t>
      </w:r>
      <w:r w:rsidRPr="003C07F9">
        <w:rPr>
          <w:rFonts w:ascii="Times New Roman"/>
          <w:sz w:val="22"/>
          <w:szCs w:val="22"/>
        </w:rPr>
        <w:t xml:space="preserve"> a list of requirements that will be used to </w:t>
      </w:r>
      <w:r w:rsidR="00993737" w:rsidRPr="003C07F9">
        <w:rPr>
          <w:rFonts w:ascii="Times New Roman"/>
          <w:sz w:val="22"/>
          <w:szCs w:val="22"/>
        </w:rPr>
        <w:t>evaluate</w:t>
      </w:r>
      <w:r w:rsidRPr="003C07F9">
        <w:rPr>
          <w:rFonts w:ascii="Times New Roman"/>
          <w:sz w:val="22"/>
          <w:szCs w:val="22"/>
        </w:rPr>
        <w:t xml:space="preserve"> the success of th</w:t>
      </w:r>
      <w:r w:rsidR="00993737" w:rsidRPr="003C07F9">
        <w:rPr>
          <w:rFonts w:ascii="Times New Roman"/>
          <w:sz w:val="22"/>
          <w:szCs w:val="22"/>
        </w:rPr>
        <w:t>is</w:t>
      </w:r>
      <w:r w:rsidRPr="003C07F9">
        <w:rPr>
          <w:rFonts w:ascii="Times New Roman"/>
          <w:sz w:val="22"/>
          <w:szCs w:val="22"/>
        </w:rPr>
        <w:t xml:space="preserve"> project.</w:t>
      </w:r>
    </w:p>
    <w:p w:rsidR="00DA3B02" w:rsidRPr="003C07F9" w:rsidRDefault="00DA3B02" w:rsidP="00C778D0">
      <w:pPr>
        <w:pStyle w:val="BodyText"/>
        <w:rPr>
          <w:rFonts w:ascii="Times New Roman"/>
        </w:rPr>
      </w:pPr>
    </w:p>
    <w:p w:rsidR="0028560A" w:rsidRPr="003C07F9" w:rsidRDefault="0028560A" w:rsidP="0028560A">
      <w:pPr>
        <w:spacing w:line="360" w:lineRule="auto"/>
        <w:rPr>
          <w:rFonts w:ascii="Times New Roman"/>
        </w:rPr>
      </w:pPr>
    </w:p>
    <w:p w:rsidR="00ED2A92" w:rsidRPr="003C07F9" w:rsidRDefault="00ED2A92" w:rsidP="001004B9">
      <w:pPr>
        <w:pStyle w:val="BodyText"/>
        <w:spacing w:after="0"/>
        <w:rPr>
          <w:rFonts w:ascii="Times New Roman"/>
        </w:rPr>
      </w:pPr>
    </w:p>
    <w:p w:rsidR="00783634" w:rsidRPr="003C07F9" w:rsidRDefault="00783634">
      <w:pPr>
        <w:pStyle w:val="BodyText"/>
        <w:rPr>
          <w:rFonts w:ascii="Times New Roman"/>
          <w:color w:val="000000"/>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CB0988" w:rsidRPr="003C07F9" w:rsidRDefault="00F544E1" w:rsidP="003C07F9">
      <w:pPr>
        <w:pStyle w:val="Heading1"/>
        <w:rPr>
          <w:rFonts w:ascii="Times New Roman"/>
          <w:lang w:val="en-US"/>
        </w:rPr>
      </w:pPr>
      <w:r w:rsidRPr="003C07F9">
        <w:rPr>
          <w:rFonts w:ascii="Times New Roman"/>
          <w:lang w:val="en-US"/>
        </w:rPr>
        <w:t>4</w:t>
      </w:r>
      <w:r w:rsidR="002275E8" w:rsidRPr="003C07F9">
        <w:rPr>
          <w:rFonts w:ascii="Times New Roman"/>
          <w:lang w:val="en-US"/>
        </w:rPr>
        <w:t xml:space="preserve"> Analysis</w:t>
      </w:r>
    </w:p>
    <w:p w:rsidR="00F544E1" w:rsidRPr="003C07F9" w:rsidRDefault="00F544E1" w:rsidP="00F544E1">
      <w:pPr>
        <w:pStyle w:val="Heading2"/>
        <w:rPr>
          <w:rFonts w:ascii="Times New Roman" w:hAnsi="Times New Roman"/>
        </w:rPr>
      </w:pPr>
      <w:r w:rsidRPr="003C07F9">
        <w:rPr>
          <w:rFonts w:ascii="Times New Roman" w:hAnsi="Times New Roman"/>
        </w:rPr>
        <w:t>4.1 Introduction</w:t>
      </w:r>
    </w:p>
    <w:p w:rsidR="00F544E1" w:rsidRPr="003C07F9" w:rsidRDefault="00F544E1" w:rsidP="00F544E1">
      <w:pPr>
        <w:pStyle w:val="BodyText"/>
        <w:rPr>
          <w:rFonts w:ascii="Times New Roman"/>
        </w:rPr>
      </w:pPr>
      <w:r w:rsidRPr="003C07F9">
        <w:rPr>
          <w:rFonts w:ascii="Times New Roman"/>
        </w:rPr>
        <w:t xml:space="preserve">In order to develop the system in accordance with the requirements of the project, </w:t>
      </w:r>
      <w:r w:rsidR="008919E4" w:rsidRPr="003C07F9">
        <w:rPr>
          <w:rFonts w:ascii="Times New Roman"/>
        </w:rPr>
        <w:t xml:space="preserve">an </w:t>
      </w:r>
      <w:r w:rsidRPr="003C07F9">
        <w:rPr>
          <w:rFonts w:ascii="Times New Roman"/>
        </w:rPr>
        <w:t xml:space="preserve">analysis of the problem domain was </w:t>
      </w:r>
      <w:r w:rsidR="00B6031E" w:rsidRPr="003C07F9">
        <w:rPr>
          <w:rFonts w:ascii="Times New Roman"/>
        </w:rPr>
        <w:t>conducted</w:t>
      </w:r>
      <w:r w:rsidRPr="003C07F9">
        <w:rPr>
          <w:rFonts w:ascii="Times New Roman"/>
        </w:rPr>
        <w:t xml:space="preserve">. This analysis </w:t>
      </w:r>
      <w:r w:rsidR="002E4ADD" w:rsidRPr="003C07F9">
        <w:rPr>
          <w:rFonts w:ascii="Times New Roman"/>
        </w:rPr>
        <w:t xml:space="preserve">used </w:t>
      </w:r>
      <w:r w:rsidRPr="003C07F9">
        <w:rPr>
          <w:rFonts w:ascii="Times New Roman"/>
        </w:rPr>
        <w:t xml:space="preserve">information from </w:t>
      </w:r>
      <w:r w:rsidR="002E4ADD" w:rsidRPr="003C07F9">
        <w:rPr>
          <w:rFonts w:ascii="Times New Roman"/>
        </w:rPr>
        <w:t>several</w:t>
      </w:r>
      <w:r w:rsidRPr="003C07F9">
        <w:rPr>
          <w:rFonts w:ascii="Times New Roman"/>
        </w:rPr>
        <w:t xml:space="preserve"> sources; </w:t>
      </w:r>
      <w:r w:rsidR="002E4ADD" w:rsidRPr="003C07F9">
        <w:rPr>
          <w:rFonts w:ascii="Times New Roman"/>
        </w:rPr>
        <w:t>largely from</w:t>
      </w:r>
      <w:r w:rsidRPr="003C07F9">
        <w:rPr>
          <w:rFonts w:ascii="Times New Roman"/>
        </w:rPr>
        <w:t xml:space="preserve"> knowledge </w:t>
      </w:r>
      <w:r w:rsidR="002E4ADD" w:rsidRPr="003C07F9">
        <w:rPr>
          <w:rFonts w:ascii="Times New Roman"/>
        </w:rPr>
        <w:t xml:space="preserve">acquired personally </w:t>
      </w:r>
      <w:r w:rsidRPr="003C07F9">
        <w:rPr>
          <w:rFonts w:ascii="Times New Roman"/>
        </w:rPr>
        <w:t xml:space="preserve">through years of first-hand experience combined with knowledge provided via interviews from the project consultants, but also the </w:t>
      </w:r>
      <w:r w:rsidR="005C2D8E" w:rsidRPr="003C07F9">
        <w:rPr>
          <w:rFonts w:ascii="Times New Roman"/>
        </w:rPr>
        <w:t>bringing together</w:t>
      </w:r>
      <w:r w:rsidRPr="003C07F9">
        <w:rPr>
          <w:rFonts w:ascii="Times New Roman"/>
        </w:rPr>
        <w:t xml:space="preserve"> of information from existing </w:t>
      </w:r>
      <w:r w:rsidR="005C2D8E" w:rsidRPr="003C07F9">
        <w:rPr>
          <w:rFonts w:ascii="Times New Roman"/>
        </w:rPr>
        <w:t xml:space="preserve">social media </w:t>
      </w:r>
      <w:proofErr w:type="spellStart"/>
      <w:r w:rsidR="005C2D8E" w:rsidRPr="003C07F9">
        <w:rPr>
          <w:rFonts w:ascii="Times New Roman"/>
        </w:rPr>
        <w:t>blog</w:t>
      </w:r>
      <w:proofErr w:type="spellEnd"/>
      <w:r w:rsidR="005C2D8E" w:rsidRPr="003C07F9">
        <w:rPr>
          <w:rFonts w:ascii="Times New Roman"/>
        </w:rPr>
        <w:t xml:space="preserve"> articles, discussions on social networks, and </w:t>
      </w:r>
      <w:r w:rsidR="00C772ED" w:rsidRPr="003C07F9">
        <w:rPr>
          <w:rFonts w:ascii="Times New Roman"/>
        </w:rPr>
        <w:t>tweets</w:t>
      </w:r>
      <w:r w:rsidR="005C2D8E" w:rsidRPr="003C07F9">
        <w:rPr>
          <w:rFonts w:ascii="Times New Roman"/>
        </w:rPr>
        <w:t>.</w:t>
      </w:r>
    </w:p>
    <w:p w:rsidR="002275E8" w:rsidRPr="003C07F9" w:rsidRDefault="00F835AC" w:rsidP="00F544E1">
      <w:pPr>
        <w:pStyle w:val="BodyText"/>
        <w:rPr>
          <w:rFonts w:ascii="Times New Roman"/>
        </w:rPr>
      </w:pPr>
      <w:r w:rsidRPr="003C07F9">
        <w:rPr>
          <w:rFonts w:ascii="Times New Roman"/>
        </w:rPr>
        <w:t>On completion of the analysis</w:t>
      </w:r>
      <w:r w:rsidR="00F544E1" w:rsidRPr="003C07F9">
        <w:rPr>
          <w:rFonts w:ascii="Times New Roman"/>
        </w:rPr>
        <w:t xml:space="preserve">, the knowledge </w:t>
      </w:r>
      <w:r w:rsidR="00B9005D" w:rsidRPr="003C07F9">
        <w:rPr>
          <w:rFonts w:ascii="Times New Roman"/>
        </w:rPr>
        <w:t>gathered</w:t>
      </w:r>
      <w:r w:rsidR="00F544E1" w:rsidRPr="003C07F9">
        <w:rPr>
          <w:rFonts w:ascii="Times New Roman"/>
        </w:rPr>
        <w:t xml:space="preserve"> was used to </w:t>
      </w:r>
      <w:r w:rsidR="00B9005D" w:rsidRPr="003C07F9">
        <w:rPr>
          <w:rFonts w:ascii="Times New Roman"/>
        </w:rPr>
        <w:t>compose</w:t>
      </w:r>
      <w:r w:rsidR="00F544E1" w:rsidRPr="003C07F9">
        <w:rPr>
          <w:rFonts w:ascii="Times New Roman"/>
        </w:rPr>
        <w:t xml:space="preserve"> a list of system requirements that </w:t>
      </w:r>
      <w:r w:rsidR="00B9005D" w:rsidRPr="003C07F9">
        <w:rPr>
          <w:rFonts w:ascii="Times New Roman"/>
        </w:rPr>
        <w:t>is</w:t>
      </w:r>
      <w:r w:rsidR="00F544E1" w:rsidRPr="003C07F9">
        <w:rPr>
          <w:rFonts w:ascii="Times New Roman"/>
        </w:rPr>
        <w:t xml:space="preserve"> used to design, develop and evaluate the</w:t>
      </w:r>
      <w:r w:rsidR="00A84173" w:rsidRPr="003C07F9">
        <w:rPr>
          <w:rFonts w:ascii="Times New Roman"/>
        </w:rPr>
        <w:t xml:space="preserve"> level of</w:t>
      </w:r>
      <w:r w:rsidR="00F544E1" w:rsidRPr="003C07F9">
        <w:rPr>
          <w:rFonts w:ascii="Times New Roman"/>
        </w:rPr>
        <w:t xml:space="preserve"> success of the system.</w:t>
      </w:r>
    </w:p>
    <w:p w:rsidR="00902B29" w:rsidRPr="003C07F9" w:rsidRDefault="008C5901" w:rsidP="008C5901">
      <w:pPr>
        <w:pStyle w:val="Heading2"/>
        <w:rPr>
          <w:rFonts w:ascii="Times New Roman" w:hAnsi="Times New Roman"/>
        </w:rPr>
      </w:pPr>
      <w:r w:rsidRPr="003C07F9">
        <w:rPr>
          <w:rFonts w:ascii="Times New Roman" w:hAnsi="Times New Roman"/>
        </w:rPr>
        <w:t>4.1</w:t>
      </w:r>
      <w:r w:rsidR="00003AFB" w:rsidRPr="003C07F9">
        <w:rPr>
          <w:rFonts w:ascii="Times New Roman" w:hAnsi="Times New Roman"/>
        </w:rPr>
        <w:t xml:space="preserve"> </w:t>
      </w:r>
      <w:r w:rsidR="002E5139" w:rsidRPr="003C07F9">
        <w:rPr>
          <w:rFonts w:ascii="Times New Roman" w:hAnsi="Times New Roman"/>
        </w:rPr>
        <w:t>Social</w:t>
      </w:r>
      <w:r w:rsidR="00721DC4" w:rsidRPr="003C07F9">
        <w:rPr>
          <w:rFonts w:ascii="Times New Roman" w:hAnsi="Times New Roman"/>
        </w:rPr>
        <w:t xml:space="preserve"> </w:t>
      </w:r>
      <w:r w:rsidR="002E5139" w:rsidRPr="003C07F9">
        <w:rPr>
          <w:rFonts w:ascii="Times New Roman" w:hAnsi="Times New Roman"/>
        </w:rPr>
        <w:t>Influence</w:t>
      </w:r>
    </w:p>
    <w:p w:rsidR="00902B29" w:rsidRPr="003C07F9" w:rsidRDefault="00902B29" w:rsidP="00902B29">
      <w:pPr>
        <w:pStyle w:val="BodyText"/>
        <w:rPr>
          <w:rFonts w:ascii="Times New Roman"/>
        </w:rPr>
      </w:pPr>
      <w:r w:rsidRPr="003C07F9">
        <w:rPr>
          <w:rFonts w:ascii="Times New Roman"/>
        </w:rPr>
        <w:t>Expressing oneself through interacting with others is the significance of being human. With social media sites like Twitter, new modes of interaction have been opened for people to communicate with themselves. In the social media</w:t>
      </w:r>
      <w:r w:rsidR="00B45BF6" w:rsidRPr="003C07F9">
        <w:rPr>
          <w:rFonts w:ascii="Times New Roman"/>
        </w:rPr>
        <w:t xml:space="preserve"> domain</w:t>
      </w:r>
      <w:r w:rsidRPr="003C07F9">
        <w:rPr>
          <w:rFonts w:ascii="Times New Roman"/>
        </w:rPr>
        <w:t xml:space="preserve">, some </w:t>
      </w:r>
      <w:r w:rsidR="00B45BF6" w:rsidRPr="003C07F9">
        <w:rPr>
          <w:rFonts w:ascii="Times New Roman"/>
        </w:rPr>
        <w:t>people</w:t>
      </w:r>
      <w:r w:rsidRPr="003C07F9">
        <w:rPr>
          <w:rFonts w:ascii="Times New Roman"/>
        </w:rPr>
        <w:t xml:space="preserve"> </w:t>
      </w:r>
      <w:r w:rsidR="00B45BF6" w:rsidRPr="003C07F9">
        <w:rPr>
          <w:rFonts w:ascii="Times New Roman"/>
        </w:rPr>
        <w:t>play a key role of</w:t>
      </w:r>
      <w:r w:rsidRPr="003C07F9">
        <w:rPr>
          <w:rFonts w:ascii="Times New Roman"/>
        </w:rPr>
        <w:t xml:space="preserve"> </w:t>
      </w:r>
      <w:r w:rsidR="00B45BF6" w:rsidRPr="003C07F9">
        <w:rPr>
          <w:rFonts w:ascii="Times New Roman"/>
        </w:rPr>
        <w:t xml:space="preserve">setting </w:t>
      </w:r>
      <w:r w:rsidRPr="003C07F9">
        <w:rPr>
          <w:rFonts w:ascii="Times New Roman"/>
        </w:rPr>
        <w:t>trend</w:t>
      </w:r>
      <w:r w:rsidR="00B45BF6" w:rsidRPr="003C07F9">
        <w:rPr>
          <w:rFonts w:ascii="Times New Roman"/>
        </w:rPr>
        <w:t>s</w:t>
      </w:r>
      <w:r w:rsidRPr="003C07F9">
        <w:rPr>
          <w:rFonts w:ascii="Times New Roman"/>
        </w:rPr>
        <w:t xml:space="preserve"> and </w:t>
      </w:r>
      <w:r w:rsidR="00107E91" w:rsidRPr="003C07F9">
        <w:rPr>
          <w:rFonts w:ascii="Times New Roman"/>
        </w:rPr>
        <w:t xml:space="preserve">have become </w:t>
      </w:r>
      <w:r w:rsidRPr="003C07F9">
        <w:rPr>
          <w:rFonts w:ascii="Times New Roman"/>
        </w:rPr>
        <w:t xml:space="preserve">influencers </w:t>
      </w:r>
      <w:r w:rsidR="00107E91" w:rsidRPr="003C07F9">
        <w:rPr>
          <w:rFonts w:ascii="Times New Roman"/>
        </w:rPr>
        <w:t xml:space="preserve">that are </w:t>
      </w:r>
      <w:r w:rsidRPr="003C07F9">
        <w:rPr>
          <w:rFonts w:ascii="Times New Roman"/>
        </w:rPr>
        <w:t>follow</w:t>
      </w:r>
      <w:r w:rsidR="00107E91" w:rsidRPr="003C07F9">
        <w:rPr>
          <w:rFonts w:ascii="Times New Roman"/>
        </w:rPr>
        <w:t>ed by many</w:t>
      </w:r>
      <w:r w:rsidR="00B5757E" w:rsidRPr="003C07F9">
        <w:rPr>
          <w:rFonts w:ascii="Times New Roman"/>
        </w:rPr>
        <w:t xml:space="preserve"> (</w:t>
      </w:r>
      <w:proofErr w:type="spellStart"/>
      <w:r w:rsidR="00B5757E" w:rsidRPr="003C07F9">
        <w:rPr>
          <w:rFonts w:ascii="Times New Roman"/>
        </w:rPr>
        <w:t>Shirky</w:t>
      </w:r>
      <w:proofErr w:type="spellEnd"/>
      <w:r w:rsidR="00B5757E" w:rsidRPr="003C07F9">
        <w:rPr>
          <w:rFonts w:ascii="Times New Roman"/>
        </w:rPr>
        <w:t>, 2009)</w:t>
      </w:r>
      <w:r w:rsidRPr="003C07F9">
        <w:rPr>
          <w:rFonts w:ascii="Times New Roman"/>
        </w:rPr>
        <w:t>.</w:t>
      </w:r>
    </w:p>
    <w:p w:rsidR="00305B83" w:rsidRPr="003C07F9" w:rsidRDefault="00902B29" w:rsidP="00902B29">
      <w:pPr>
        <w:pStyle w:val="BodyText"/>
        <w:rPr>
          <w:rFonts w:ascii="Times New Roman"/>
        </w:rPr>
      </w:pPr>
      <w:r w:rsidRPr="003C07F9">
        <w:rPr>
          <w:rFonts w:ascii="Times New Roman"/>
        </w:rPr>
        <w:t xml:space="preserve">Using </w:t>
      </w:r>
      <w:r w:rsidR="005713F8" w:rsidRPr="003C07F9">
        <w:rPr>
          <w:rFonts w:ascii="Times New Roman"/>
        </w:rPr>
        <w:t>computer based devise</w:t>
      </w:r>
      <w:r w:rsidR="002E5139" w:rsidRPr="003C07F9">
        <w:rPr>
          <w:rFonts w:ascii="Times New Roman"/>
        </w:rPr>
        <w:t>s</w:t>
      </w:r>
      <w:r w:rsidRPr="003C07F9">
        <w:rPr>
          <w:rFonts w:ascii="Times New Roman"/>
        </w:rPr>
        <w:t xml:space="preserve"> to </w:t>
      </w:r>
      <w:r w:rsidR="008E36E9" w:rsidRPr="003C07F9">
        <w:rPr>
          <w:rFonts w:ascii="Times New Roman"/>
        </w:rPr>
        <w:t xml:space="preserve">search, </w:t>
      </w:r>
      <w:r w:rsidR="005713F8" w:rsidRPr="003C07F9">
        <w:rPr>
          <w:rFonts w:ascii="Times New Roman"/>
        </w:rPr>
        <w:t xml:space="preserve">capture, quantify and </w:t>
      </w:r>
      <w:r w:rsidRPr="003C07F9">
        <w:rPr>
          <w:rFonts w:ascii="Times New Roman"/>
        </w:rPr>
        <w:t xml:space="preserve">analyze </w:t>
      </w:r>
      <w:r w:rsidR="008E64D1" w:rsidRPr="003C07F9">
        <w:rPr>
          <w:rFonts w:ascii="Times New Roman"/>
        </w:rPr>
        <w:t>social</w:t>
      </w:r>
      <w:r w:rsidRPr="003C07F9">
        <w:rPr>
          <w:rFonts w:ascii="Times New Roman"/>
        </w:rPr>
        <w:t xml:space="preserve"> interaction</w:t>
      </w:r>
      <w:r w:rsidR="005713F8" w:rsidRPr="003C07F9">
        <w:rPr>
          <w:rFonts w:ascii="Times New Roman"/>
        </w:rPr>
        <w:t>/</w:t>
      </w:r>
      <w:proofErr w:type="spellStart"/>
      <w:r w:rsidR="005713F8" w:rsidRPr="003C07F9">
        <w:rPr>
          <w:rFonts w:ascii="Times New Roman"/>
        </w:rPr>
        <w:t>behavior</w:t>
      </w:r>
      <w:proofErr w:type="spellEnd"/>
      <w:r w:rsidRPr="003C07F9">
        <w:rPr>
          <w:rFonts w:ascii="Times New Roman"/>
        </w:rPr>
        <w:t xml:space="preserve"> patterns </w:t>
      </w:r>
      <w:r w:rsidR="004D5318" w:rsidRPr="003C07F9">
        <w:rPr>
          <w:rFonts w:ascii="Times New Roman"/>
        </w:rPr>
        <w:t xml:space="preserve">grant us the </w:t>
      </w:r>
      <w:r w:rsidR="00CE70CF" w:rsidRPr="003C07F9">
        <w:rPr>
          <w:rFonts w:ascii="Times New Roman"/>
        </w:rPr>
        <w:t>opportunity</w:t>
      </w:r>
      <w:r w:rsidRPr="003C07F9">
        <w:rPr>
          <w:rFonts w:ascii="Times New Roman"/>
        </w:rPr>
        <w:t xml:space="preserve"> to identify these </w:t>
      </w:r>
      <w:r w:rsidR="004D5318" w:rsidRPr="003C07F9">
        <w:rPr>
          <w:rFonts w:ascii="Times New Roman"/>
        </w:rPr>
        <w:t>pace</w:t>
      </w:r>
      <w:r w:rsidRPr="003C07F9">
        <w:rPr>
          <w:rFonts w:ascii="Times New Roman"/>
        </w:rPr>
        <w:t xml:space="preserve"> setters and </w:t>
      </w:r>
      <w:r w:rsidR="00DA067A" w:rsidRPr="003C07F9">
        <w:rPr>
          <w:rFonts w:ascii="Times New Roman"/>
        </w:rPr>
        <w:t>comprehend</w:t>
      </w:r>
      <w:r w:rsidRPr="003C07F9">
        <w:rPr>
          <w:rFonts w:ascii="Times New Roman"/>
        </w:rPr>
        <w:t xml:space="preserve"> </w:t>
      </w:r>
      <w:r w:rsidR="00DA067A" w:rsidRPr="003C07F9">
        <w:rPr>
          <w:rFonts w:ascii="Times New Roman"/>
        </w:rPr>
        <w:t>the reason behind</w:t>
      </w:r>
      <w:r w:rsidRPr="003C07F9">
        <w:rPr>
          <w:rFonts w:ascii="Times New Roman"/>
        </w:rPr>
        <w:t xml:space="preserve"> the</w:t>
      </w:r>
      <w:r w:rsidR="00DA067A" w:rsidRPr="003C07F9">
        <w:rPr>
          <w:rFonts w:ascii="Times New Roman"/>
        </w:rPr>
        <w:t>ir</w:t>
      </w:r>
      <w:r w:rsidRPr="003C07F9">
        <w:rPr>
          <w:rFonts w:ascii="Times New Roman"/>
        </w:rPr>
        <w:t xml:space="preserve"> influential</w:t>
      </w:r>
      <w:r w:rsidR="00DA067A" w:rsidRPr="003C07F9">
        <w:rPr>
          <w:rFonts w:ascii="Times New Roman"/>
        </w:rPr>
        <w:t xml:space="preserve"> status</w:t>
      </w:r>
      <w:r w:rsidRPr="003C07F9">
        <w:rPr>
          <w:rFonts w:ascii="Times New Roman"/>
        </w:rPr>
        <w:t>.</w:t>
      </w:r>
      <w:r w:rsidR="00305B83" w:rsidRPr="003C07F9">
        <w:rPr>
          <w:rFonts w:ascii="Times New Roman"/>
        </w:rPr>
        <w:t xml:space="preserve"> On a personal-level, it has a</w:t>
      </w:r>
      <w:r w:rsidR="00AD01F8" w:rsidRPr="003C07F9">
        <w:rPr>
          <w:rFonts w:ascii="Times New Roman"/>
        </w:rPr>
        <w:t>n area of</w:t>
      </w:r>
      <w:r w:rsidR="00305B83" w:rsidRPr="003C07F9">
        <w:rPr>
          <w:rFonts w:ascii="Times New Roman"/>
        </w:rPr>
        <w:t xml:space="preserve"> fascination to </w:t>
      </w:r>
      <w:r w:rsidR="00F80ECD" w:rsidRPr="003C07F9">
        <w:rPr>
          <w:rFonts w:ascii="Times New Roman"/>
        </w:rPr>
        <w:t>design and build</w:t>
      </w:r>
      <w:r w:rsidR="00305B83" w:rsidRPr="003C07F9">
        <w:rPr>
          <w:rFonts w:ascii="Times New Roman"/>
        </w:rPr>
        <w:t xml:space="preserve"> software application</w:t>
      </w:r>
      <w:r w:rsidRPr="003C07F9">
        <w:rPr>
          <w:rFonts w:ascii="Times New Roman"/>
        </w:rPr>
        <w:t xml:space="preserve"> </w:t>
      </w:r>
      <w:r w:rsidR="00305B83" w:rsidRPr="003C07F9">
        <w:rPr>
          <w:rFonts w:ascii="Times New Roman"/>
        </w:rPr>
        <w:t>to identify</w:t>
      </w:r>
      <w:r w:rsidRPr="003C07F9">
        <w:rPr>
          <w:rFonts w:ascii="Times New Roman"/>
        </w:rPr>
        <w:t xml:space="preserve"> these influencers</w:t>
      </w:r>
      <w:r w:rsidR="00783451" w:rsidRPr="003C07F9">
        <w:rPr>
          <w:rFonts w:ascii="Times New Roman"/>
        </w:rPr>
        <w:t xml:space="preserve"> by their topics or subject areas that they are actively engaged in</w:t>
      </w:r>
      <w:r w:rsidR="00B5757E" w:rsidRPr="003C07F9">
        <w:rPr>
          <w:rFonts w:ascii="Times New Roman"/>
        </w:rPr>
        <w:t xml:space="preserve"> </w:t>
      </w:r>
      <w:r w:rsidR="004C484A" w:rsidRPr="003C07F9">
        <w:rPr>
          <w:rFonts w:ascii="Times New Roman"/>
        </w:rPr>
        <w:t>(</w:t>
      </w:r>
      <w:proofErr w:type="spellStart"/>
      <w:r w:rsidR="004C484A" w:rsidRPr="003C07F9">
        <w:rPr>
          <w:rFonts w:ascii="Times New Roman"/>
        </w:rPr>
        <w:t>Shirky</w:t>
      </w:r>
      <w:proofErr w:type="spellEnd"/>
      <w:r w:rsidR="004C484A" w:rsidRPr="003C07F9">
        <w:rPr>
          <w:rFonts w:ascii="Times New Roman"/>
        </w:rPr>
        <w:t>, 2009)</w:t>
      </w:r>
      <w:r w:rsidRPr="003C07F9">
        <w:rPr>
          <w:rFonts w:ascii="Times New Roman"/>
        </w:rPr>
        <w:t>.</w:t>
      </w:r>
    </w:p>
    <w:p w:rsidR="00692AD5" w:rsidRPr="003C07F9" w:rsidRDefault="00305B83" w:rsidP="00305B83">
      <w:pPr>
        <w:pStyle w:val="BodyText"/>
        <w:rPr>
          <w:rFonts w:ascii="Times New Roman"/>
        </w:rPr>
      </w:pPr>
      <w:r w:rsidRPr="003C07F9">
        <w:rPr>
          <w:rFonts w:ascii="Times New Roman"/>
        </w:rPr>
        <w:t xml:space="preserve">With a </w:t>
      </w:r>
      <w:r w:rsidR="00FC5FB6" w:rsidRPr="003C07F9">
        <w:rPr>
          <w:rFonts w:ascii="Times New Roman"/>
        </w:rPr>
        <w:t>recent shift</w:t>
      </w:r>
      <w:r w:rsidRPr="003C07F9">
        <w:rPr>
          <w:rFonts w:ascii="Times New Roman"/>
        </w:rPr>
        <w:t xml:space="preserve"> of marketing activities </w:t>
      </w:r>
      <w:r w:rsidR="00FC5FB6" w:rsidRPr="003C07F9">
        <w:rPr>
          <w:rFonts w:ascii="Times New Roman"/>
        </w:rPr>
        <w:t>to social media networks</w:t>
      </w:r>
      <w:r w:rsidRPr="003C07F9">
        <w:rPr>
          <w:rFonts w:ascii="Times New Roman"/>
        </w:rPr>
        <w:t xml:space="preserve">, the </w:t>
      </w:r>
      <w:r w:rsidR="00FC5FB6" w:rsidRPr="003C07F9">
        <w:rPr>
          <w:rFonts w:ascii="Times New Roman"/>
        </w:rPr>
        <w:t>need for an interactive</w:t>
      </w:r>
      <w:r w:rsidRPr="003C07F9">
        <w:rPr>
          <w:rFonts w:ascii="Times New Roman"/>
        </w:rPr>
        <w:t xml:space="preserve"> </w:t>
      </w:r>
      <w:r w:rsidR="00FC5FB6" w:rsidRPr="003C07F9">
        <w:rPr>
          <w:rFonts w:ascii="Times New Roman"/>
        </w:rPr>
        <w:t>software application the can assists</w:t>
      </w:r>
      <w:r w:rsidRPr="003C07F9">
        <w:rPr>
          <w:rFonts w:ascii="Times New Roman"/>
        </w:rPr>
        <w:t xml:space="preserve"> find the best way to market to online consumers. Influence</w:t>
      </w:r>
      <w:r w:rsidR="00FC5FB6" w:rsidRPr="003C07F9">
        <w:rPr>
          <w:rFonts w:ascii="Times New Roman"/>
        </w:rPr>
        <w:t>r</w:t>
      </w:r>
      <w:r w:rsidRPr="003C07F9">
        <w:rPr>
          <w:rFonts w:ascii="Times New Roman"/>
        </w:rPr>
        <w:t>s</w:t>
      </w:r>
      <w:r w:rsidR="00FC5FB6" w:rsidRPr="003C07F9">
        <w:rPr>
          <w:rFonts w:ascii="Times New Roman"/>
        </w:rPr>
        <w:t xml:space="preserve"> sit at the </w:t>
      </w:r>
      <w:r w:rsidRPr="003C07F9">
        <w:rPr>
          <w:rFonts w:ascii="Times New Roman"/>
        </w:rPr>
        <w:t xml:space="preserve">top of </w:t>
      </w:r>
      <w:r w:rsidR="005D32FA" w:rsidRPr="003C07F9">
        <w:rPr>
          <w:rFonts w:ascii="Times New Roman"/>
        </w:rPr>
        <w:t xml:space="preserve">the social media knowledge dissemination pyramid. When their tweets are re-tweeted, the tweet cascades down his network of followers and also the network of those following him. </w:t>
      </w:r>
      <w:r w:rsidR="00E64A4A" w:rsidRPr="003C07F9">
        <w:rPr>
          <w:rFonts w:ascii="Times New Roman"/>
        </w:rPr>
        <w:t>It immediately</w:t>
      </w:r>
      <w:r w:rsidR="00CC68CC" w:rsidRPr="003C07F9">
        <w:rPr>
          <w:rFonts w:ascii="Times New Roman"/>
        </w:rPr>
        <w:t xml:space="preserve"> becomes clear</w:t>
      </w:r>
      <w:r w:rsidRPr="003C07F9">
        <w:rPr>
          <w:rFonts w:ascii="Times New Roman"/>
        </w:rPr>
        <w:t xml:space="preserve"> </w:t>
      </w:r>
      <w:r w:rsidR="00CC68CC" w:rsidRPr="003C07F9">
        <w:rPr>
          <w:rFonts w:ascii="Times New Roman"/>
        </w:rPr>
        <w:t>how</w:t>
      </w:r>
      <w:r w:rsidRPr="003C07F9">
        <w:rPr>
          <w:rFonts w:ascii="Times New Roman"/>
        </w:rPr>
        <w:t xml:space="preserve"> power</w:t>
      </w:r>
      <w:r w:rsidR="00CC68CC" w:rsidRPr="003C07F9">
        <w:rPr>
          <w:rFonts w:ascii="Times New Roman"/>
        </w:rPr>
        <w:t>ful</w:t>
      </w:r>
      <w:r w:rsidRPr="003C07F9">
        <w:rPr>
          <w:rFonts w:ascii="Times New Roman"/>
        </w:rPr>
        <w:t xml:space="preserve"> influencers </w:t>
      </w:r>
      <w:r w:rsidR="00CC68CC" w:rsidRPr="003C07F9">
        <w:rPr>
          <w:rFonts w:ascii="Times New Roman"/>
        </w:rPr>
        <w:t>can</w:t>
      </w:r>
      <w:r w:rsidRPr="003C07F9">
        <w:rPr>
          <w:rFonts w:ascii="Times New Roman"/>
        </w:rPr>
        <w:t xml:space="preserve"> spread information. They have </w:t>
      </w:r>
      <w:r w:rsidR="00E64A4A" w:rsidRPr="003C07F9">
        <w:rPr>
          <w:rFonts w:ascii="Times New Roman"/>
        </w:rPr>
        <w:t>got the</w:t>
      </w:r>
      <w:r w:rsidRPr="003C07F9">
        <w:rPr>
          <w:rFonts w:ascii="Times New Roman"/>
        </w:rPr>
        <w:t xml:space="preserve"> unique </w:t>
      </w:r>
      <w:r w:rsidR="00E64A4A" w:rsidRPr="003C07F9">
        <w:rPr>
          <w:rFonts w:ascii="Times New Roman"/>
        </w:rPr>
        <w:t>capability of</w:t>
      </w:r>
      <w:r w:rsidRPr="003C07F9">
        <w:rPr>
          <w:rFonts w:ascii="Times New Roman"/>
        </w:rPr>
        <w:t xml:space="preserve"> surfac</w:t>
      </w:r>
      <w:r w:rsidR="00E64A4A" w:rsidRPr="003C07F9">
        <w:rPr>
          <w:rFonts w:ascii="Times New Roman"/>
        </w:rPr>
        <w:t>ing</w:t>
      </w:r>
      <w:r w:rsidRPr="003C07F9">
        <w:rPr>
          <w:rFonts w:ascii="Times New Roman"/>
        </w:rPr>
        <w:t xml:space="preserve"> interesting information and </w:t>
      </w:r>
      <w:r w:rsidR="00E64A4A" w:rsidRPr="003C07F9">
        <w:rPr>
          <w:rFonts w:ascii="Times New Roman"/>
        </w:rPr>
        <w:t>present</w:t>
      </w:r>
      <w:r w:rsidRPr="003C07F9">
        <w:rPr>
          <w:rFonts w:ascii="Times New Roman"/>
        </w:rPr>
        <w:t xml:space="preserve"> it way</w:t>
      </w:r>
      <w:r w:rsidR="00E64A4A" w:rsidRPr="003C07F9">
        <w:rPr>
          <w:rFonts w:ascii="Times New Roman"/>
        </w:rPr>
        <w:t>s</w:t>
      </w:r>
      <w:r w:rsidRPr="003C07F9">
        <w:rPr>
          <w:rFonts w:ascii="Times New Roman"/>
        </w:rPr>
        <w:t xml:space="preserve"> that </w:t>
      </w:r>
      <w:r w:rsidR="00E64A4A" w:rsidRPr="003C07F9">
        <w:rPr>
          <w:rFonts w:ascii="Times New Roman"/>
        </w:rPr>
        <w:t>attract</w:t>
      </w:r>
      <w:r w:rsidRPr="003C07F9">
        <w:rPr>
          <w:rFonts w:ascii="Times New Roman"/>
        </w:rPr>
        <w:t xml:space="preserve"> people </w:t>
      </w:r>
      <w:r w:rsidR="00E64A4A" w:rsidRPr="003C07F9">
        <w:rPr>
          <w:rFonts w:ascii="Times New Roman"/>
        </w:rPr>
        <w:t>to want to click</w:t>
      </w:r>
      <w:r w:rsidRPr="003C07F9">
        <w:rPr>
          <w:rFonts w:ascii="Times New Roman"/>
        </w:rPr>
        <w:t xml:space="preserve"> and </w:t>
      </w:r>
      <w:r w:rsidR="00E64A4A" w:rsidRPr="003C07F9">
        <w:rPr>
          <w:rFonts w:ascii="Times New Roman"/>
        </w:rPr>
        <w:t>find out more</w:t>
      </w:r>
      <w:r w:rsidR="00B5757E" w:rsidRPr="003C07F9">
        <w:rPr>
          <w:rFonts w:ascii="Times New Roman"/>
        </w:rPr>
        <w:t xml:space="preserve"> (</w:t>
      </w:r>
      <w:proofErr w:type="spellStart"/>
      <w:r w:rsidR="00B5757E" w:rsidRPr="003C07F9">
        <w:rPr>
          <w:rFonts w:ascii="Times New Roman"/>
        </w:rPr>
        <w:t>Shirky</w:t>
      </w:r>
      <w:proofErr w:type="spellEnd"/>
      <w:r w:rsidR="00B5757E" w:rsidRPr="003C07F9">
        <w:rPr>
          <w:rFonts w:ascii="Times New Roman"/>
        </w:rPr>
        <w:t>, 2009)</w:t>
      </w:r>
      <w:r w:rsidR="00E64A4A" w:rsidRPr="003C07F9">
        <w:rPr>
          <w:rFonts w:ascii="Times New Roman"/>
        </w:rPr>
        <w:t>.</w:t>
      </w:r>
    </w:p>
    <w:p w:rsidR="0082315F" w:rsidRPr="003C07F9" w:rsidRDefault="00587147" w:rsidP="00305B83">
      <w:pPr>
        <w:pStyle w:val="BodyText"/>
        <w:rPr>
          <w:rFonts w:ascii="Times New Roman"/>
        </w:rPr>
      </w:pPr>
      <w:r w:rsidRPr="003C07F9">
        <w:rPr>
          <w:rFonts w:ascii="Times New Roman"/>
        </w:rPr>
        <w:t xml:space="preserve">Using </w:t>
      </w:r>
      <w:r w:rsidR="00305B83" w:rsidRPr="003C07F9">
        <w:rPr>
          <w:rFonts w:ascii="Times New Roman"/>
        </w:rPr>
        <w:t>influencer</w:t>
      </w:r>
      <w:r w:rsidR="00692AD5" w:rsidRPr="003C07F9">
        <w:rPr>
          <w:rFonts w:ascii="Times New Roman"/>
        </w:rPr>
        <w:t>s for</w:t>
      </w:r>
      <w:r w:rsidR="00305B83" w:rsidRPr="003C07F9">
        <w:rPr>
          <w:rFonts w:ascii="Times New Roman"/>
        </w:rPr>
        <w:t xml:space="preserve"> </w:t>
      </w:r>
      <w:r w:rsidR="00692AD5" w:rsidRPr="003C07F9">
        <w:rPr>
          <w:rFonts w:ascii="Times New Roman"/>
        </w:rPr>
        <w:t xml:space="preserve">information </w:t>
      </w:r>
      <w:r w:rsidR="00FC2776" w:rsidRPr="003C07F9">
        <w:rPr>
          <w:rFonts w:ascii="Times New Roman"/>
        </w:rPr>
        <w:t>dissemination</w:t>
      </w:r>
      <w:r w:rsidR="00A345DA" w:rsidRPr="003C07F9">
        <w:rPr>
          <w:rFonts w:ascii="Times New Roman"/>
        </w:rPr>
        <w:t xml:space="preserve"> or marketing revolves</w:t>
      </w:r>
      <w:r w:rsidR="007508CE" w:rsidRPr="003C07F9">
        <w:rPr>
          <w:rFonts w:ascii="Times New Roman"/>
        </w:rPr>
        <w:t xml:space="preserve"> around </w:t>
      </w:r>
      <w:r w:rsidR="001F1442" w:rsidRPr="003C07F9">
        <w:rPr>
          <w:rFonts w:ascii="Times New Roman"/>
        </w:rPr>
        <w:t>determining key</w:t>
      </w:r>
      <w:r w:rsidR="00305B83" w:rsidRPr="003C07F9">
        <w:rPr>
          <w:rFonts w:ascii="Times New Roman"/>
        </w:rPr>
        <w:t xml:space="preserve"> influencers, marketing to </w:t>
      </w:r>
      <w:r w:rsidR="003254C0" w:rsidRPr="003C07F9">
        <w:rPr>
          <w:rFonts w:ascii="Times New Roman"/>
        </w:rPr>
        <w:t>these persons</w:t>
      </w:r>
      <w:r w:rsidR="00305B83" w:rsidRPr="003C07F9">
        <w:rPr>
          <w:rFonts w:ascii="Times New Roman"/>
        </w:rPr>
        <w:t xml:space="preserve"> and then </w:t>
      </w:r>
      <w:r w:rsidR="003254C0" w:rsidRPr="003C07F9">
        <w:rPr>
          <w:rFonts w:ascii="Times New Roman"/>
        </w:rPr>
        <w:t>conducting latent marketing</w:t>
      </w:r>
      <w:r w:rsidR="00305B83" w:rsidRPr="003C07F9">
        <w:rPr>
          <w:rFonts w:ascii="Times New Roman"/>
        </w:rPr>
        <w:t xml:space="preserve"> through </w:t>
      </w:r>
      <w:r w:rsidR="003254C0" w:rsidRPr="003C07F9">
        <w:rPr>
          <w:rFonts w:ascii="Times New Roman"/>
        </w:rPr>
        <w:t>the influencers</w:t>
      </w:r>
      <w:r w:rsidR="00305B83" w:rsidRPr="003C07F9">
        <w:rPr>
          <w:rFonts w:ascii="Times New Roman"/>
        </w:rPr>
        <w:t xml:space="preserve"> to reach </w:t>
      </w:r>
      <w:r w:rsidR="00F74F3F" w:rsidRPr="003C07F9">
        <w:rPr>
          <w:rFonts w:ascii="Times New Roman"/>
        </w:rPr>
        <w:t>potential</w:t>
      </w:r>
      <w:r w:rsidR="009F796C" w:rsidRPr="003C07F9">
        <w:rPr>
          <w:rFonts w:ascii="Times New Roman"/>
        </w:rPr>
        <w:t xml:space="preserve">/existing </w:t>
      </w:r>
      <w:r w:rsidR="00305B83" w:rsidRPr="003C07F9">
        <w:rPr>
          <w:rFonts w:ascii="Times New Roman"/>
        </w:rPr>
        <w:t xml:space="preserve">consumers whose attention </w:t>
      </w:r>
      <w:r w:rsidR="00A72BAA" w:rsidRPr="003C07F9">
        <w:rPr>
          <w:rFonts w:ascii="Times New Roman"/>
        </w:rPr>
        <w:t>are held by them</w:t>
      </w:r>
      <w:r w:rsidR="00305B83" w:rsidRPr="003C07F9">
        <w:rPr>
          <w:rFonts w:ascii="Times New Roman"/>
        </w:rPr>
        <w:t xml:space="preserve">. </w:t>
      </w:r>
      <w:r w:rsidR="00A25715" w:rsidRPr="003C07F9">
        <w:rPr>
          <w:rFonts w:ascii="Times New Roman"/>
        </w:rPr>
        <w:t>However, t</w:t>
      </w:r>
      <w:r w:rsidR="00305B83" w:rsidRPr="003C07F9">
        <w:rPr>
          <w:rFonts w:ascii="Times New Roman"/>
        </w:rPr>
        <w:t xml:space="preserve">his </w:t>
      </w:r>
      <w:r w:rsidR="00A25715" w:rsidRPr="003C07F9">
        <w:rPr>
          <w:rFonts w:ascii="Times New Roman"/>
        </w:rPr>
        <w:t>method of information dissemination</w:t>
      </w:r>
      <w:r w:rsidR="00305B83" w:rsidRPr="003C07F9">
        <w:rPr>
          <w:rFonts w:ascii="Times New Roman"/>
        </w:rPr>
        <w:t xml:space="preserve"> comes issues, </w:t>
      </w:r>
      <w:r w:rsidR="00A25715" w:rsidRPr="003C07F9">
        <w:rPr>
          <w:rFonts w:ascii="Times New Roman"/>
        </w:rPr>
        <w:t>such as</w:t>
      </w:r>
      <w:r w:rsidR="00305B83" w:rsidRPr="003C07F9">
        <w:rPr>
          <w:rFonts w:ascii="Times New Roman"/>
        </w:rPr>
        <w:t xml:space="preserve"> how </w:t>
      </w:r>
      <w:r w:rsidR="00A25715" w:rsidRPr="003C07F9">
        <w:rPr>
          <w:rFonts w:ascii="Times New Roman"/>
        </w:rPr>
        <w:t>to</w:t>
      </w:r>
      <w:r w:rsidR="00305B83" w:rsidRPr="003C07F9">
        <w:rPr>
          <w:rFonts w:ascii="Times New Roman"/>
        </w:rPr>
        <w:t xml:space="preserve"> identify </w:t>
      </w:r>
      <w:r w:rsidR="00A25715" w:rsidRPr="003C07F9">
        <w:rPr>
          <w:rFonts w:ascii="Times New Roman"/>
        </w:rPr>
        <w:t xml:space="preserve">relevant </w:t>
      </w:r>
      <w:r w:rsidR="00305B83" w:rsidRPr="003C07F9">
        <w:rPr>
          <w:rFonts w:ascii="Times New Roman"/>
        </w:rPr>
        <w:t xml:space="preserve">influencers </w:t>
      </w:r>
      <w:r w:rsidR="00A25715" w:rsidRPr="003C07F9">
        <w:rPr>
          <w:rFonts w:ascii="Times New Roman"/>
        </w:rPr>
        <w:t>according to subject matter of interest like groceries</w:t>
      </w:r>
      <w:r w:rsidR="00305B83" w:rsidRPr="003C07F9">
        <w:rPr>
          <w:rFonts w:ascii="Times New Roman"/>
        </w:rPr>
        <w:t>, fashion</w:t>
      </w:r>
      <w:r w:rsidR="00A25715" w:rsidRPr="003C07F9">
        <w:rPr>
          <w:rFonts w:ascii="Times New Roman"/>
        </w:rPr>
        <w:t>,</w:t>
      </w:r>
      <w:r w:rsidR="00305B83" w:rsidRPr="003C07F9">
        <w:rPr>
          <w:rFonts w:ascii="Times New Roman"/>
        </w:rPr>
        <w:t xml:space="preserve"> </w:t>
      </w:r>
      <w:r w:rsidR="00A25715" w:rsidRPr="003C07F9">
        <w:rPr>
          <w:rFonts w:ascii="Times New Roman"/>
        </w:rPr>
        <w:t xml:space="preserve">sports </w:t>
      </w:r>
      <w:r w:rsidR="00305B83" w:rsidRPr="003C07F9">
        <w:rPr>
          <w:rFonts w:ascii="Times New Roman"/>
        </w:rPr>
        <w:t xml:space="preserve">or even </w:t>
      </w:r>
      <w:r w:rsidR="00A25715" w:rsidRPr="003C07F9">
        <w:rPr>
          <w:rFonts w:ascii="Times New Roman"/>
        </w:rPr>
        <w:t>politics</w:t>
      </w:r>
      <w:r w:rsidR="00305B83" w:rsidRPr="003C07F9">
        <w:rPr>
          <w:rFonts w:ascii="Times New Roman"/>
        </w:rPr>
        <w:t xml:space="preserve">? </w:t>
      </w:r>
    </w:p>
    <w:p w:rsidR="0082315F" w:rsidRPr="003C07F9" w:rsidRDefault="0082315F" w:rsidP="00305B83">
      <w:pPr>
        <w:pStyle w:val="BodyText"/>
        <w:rPr>
          <w:rFonts w:ascii="Times New Roman"/>
        </w:rPr>
      </w:pPr>
    </w:p>
    <w:p w:rsidR="00EE7A4C" w:rsidRPr="003C07F9" w:rsidRDefault="00305B83" w:rsidP="00305B83">
      <w:pPr>
        <w:pStyle w:val="BodyText"/>
        <w:rPr>
          <w:rFonts w:ascii="Times New Roman"/>
        </w:rPr>
      </w:pPr>
      <w:r w:rsidRPr="003C07F9">
        <w:rPr>
          <w:rFonts w:ascii="Times New Roman"/>
        </w:rPr>
        <w:t>Comput</w:t>
      </w:r>
      <w:r w:rsidR="003C6952" w:rsidRPr="003C07F9">
        <w:rPr>
          <w:rFonts w:ascii="Times New Roman"/>
        </w:rPr>
        <w:t>ing</w:t>
      </w:r>
      <w:r w:rsidRPr="003C07F9">
        <w:rPr>
          <w:rFonts w:ascii="Times New Roman"/>
        </w:rPr>
        <w:t xml:space="preserve"> algorithms</w:t>
      </w:r>
      <w:r w:rsidR="00B5757E" w:rsidRPr="003C07F9">
        <w:rPr>
          <w:rFonts w:ascii="Times New Roman"/>
        </w:rPr>
        <w:t>, web based technologies like REST</w:t>
      </w:r>
      <w:r w:rsidRPr="003C07F9">
        <w:rPr>
          <w:rFonts w:ascii="Times New Roman"/>
        </w:rPr>
        <w:t xml:space="preserve"> and </w:t>
      </w:r>
      <w:r w:rsidR="003C6952" w:rsidRPr="003C07F9">
        <w:rPr>
          <w:rFonts w:ascii="Times New Roman"/>
        </w:rPr>
        <w:t xml:space="preserve">meaningful </w:t>
      </w:r>
      <w:r w:rsidR="00B5757E" w:rsidRPr="003C07F9">
        <w:rPr>
          <w:rFonts w:ascii="Times New Roman"/>
        </w:rPr>
        <w:t xml:space="preserve">make is very possible to </w:t>
      </w:r>
      <w:r w:rsidRPr="003C07F9">
        <w:rPr>
          <w:rFonts w:ascii="Times New Roman"/>
        </w:rPr>
        <w:t xml:space="preserve">locate influencers in any topic </w:t>
      </w:r>
      <w:r w:rsidR="00B5757E" w:rsidRPr="003C07F9">
        <w:rPr>
          <w:rFonts w:ascii="Times New Roman"/>
        </w:rPr>
        <w:t>area</w:t>
      </w:r>
      <w:r w:rsidRPr="003C07F9">
        <w:rPr>
          <w:rFonts w:ascii="Times New Roman"/>
        </w:rPr>
        <w:t xml:space="preserve">. </w:t>
      </w:r>
    </w:p>
    <w:p w:rsidR="00EE7A4C" w:rsidRPr="003C07F9" w:rsidRDefault="00EE7A4C" w:rsidP="00EE7A4C">
      <w:pPr>
        <w:pStyle w:val="Heading2"/>
        <w:rPr>
          <w:rFonts w:ascii="Times New Roman" w:hAnsi="Times New Roman"/>
        </w:rPr>
      </w:pPr>
      <w:r w:rsidRPr="003C07F9">
        <w:rPr>
          <w:rFonts w:ascii="Times New Roman" w:hAnsi="Times New Roman"/>
        </w:rPr>
        <w:t xml:space="preserve">4.2 </w:t>
      </w:r>
      <w:r w:rsidR="00433A57" w:rsidRPr="003C07F9">
        <w:rPr>
          <w:rFonts w:ascii="Times New Roman" w:hAnsi="Times New Roman"/>
        </w:rPr>
        <w:t xml:space="preserve">Measuring </w:t>
      </w:r>
      <w:r w:rsidRPr="003C07F9">
        <w:rPr>
          <w:rFonts w:ascii="Times New Roman" w:hAnsi="Times New Roman"/>
        </w:rPr>
        <w:t>Social Influence</w:t>
      </w:r>
      <w:r w:rsidR="00750563" w:rsidRPr="003C07F9">
        <w:rPr>
          <w:rFonts w:ascii="Times New Roman" w:hAnsi="Times New Roman"/>
        </w:rPr>
        <w:t xml:space="preserve"> (the </w:t>
      </w:r>
      <w:proofErr w:type="spellStart"/>
      <w:r w:rsidR="00750563" w:rsidRPr="003C07F9">
        <w:rPr>
          <w:rFonts w:ascii="Times New Roman" w:hAnsi="Times New Roman"/>
        </w:rPr>
        <w:t>klout</w:t>
      </w:r>
      <w:proofErr w:type="spellEnd"/>
      <w:r w:rsidR="00750563" w:rsidRPr="003C07F9">
        <w:rPr>
          <w:rFonts w:ascii="Times New Roman" w:hAnsi="Times New Roman"/>
        </w:rPr>
        <w:t xml:space="preserve"> way)</w:t>
      </w:r>
    </w:p>
    <w:p w:rsidR="00EC0E8B" w:rsidRPr="003C07F9" w:rsidRDefault="00EE7A4C" w:rsidP="00305B83">
      <w:pPr>
        <w:pStyle w:val="BodyText"/>
        <w:rPr>
          <w:rFonts w:ascii="Times New Roman"/>
        </w:rPr>
      </w:pPr>
      <w:r w:rsidRPr="003C07F9">
        <w:rPr>
          <w:rFonts w:ascii="Times New Roman"/>
        </w:rPr>
        <w:t xml:space="preserve">Currently, a company called </w:t>
      </w:r>
      <w:proofErr w:type="spellStart"/>
      <w:r w:rsidRPr="003C07F9">
        <w:rPr>
          <w:rFonts w:ascii="Times New Roman"/>
        </w:rPr>
        <w:t>klout</w:t>
      </w:r>
      <w:proofErr w:type="spellEnd"/>
      <w:r w:rsidRPr="003C07F9">
        <w:rPr>
          <w:rFonts w:ascii="Times New Roman"/>
        </w:rPr>
        <w:t xml:space="preserve"> has taken up </w:t>
      </w:r>
      <w:r w:rsidR="006D13F0" w:rsidRPr="003C07F9">
        <w:rPr>
          <w:rFonts w:ascii="Times New Roman"/>
        </w:rPr>
        <w:t>the</w:t>
      </w:r>
      <w:r w:rsidRPr="003C07F9">
        <w:rPr>
          <w:rFonts w:ascii="Times New Roman"/>
        </w:rPr>
        <w:t xml:space="preserve"> </w:t>
      </w:r>
      <w:r w:rsidR="006D13F0" w:rsidRPr="003C07F9">
        <w:rPr>
          <w:rFonts w:ascii="Times New Roman"/>
        </w:rPr>
        <w:t>challenge</w:t>
      </w:r>
      <w:r w:rsidRPr="003C07F9">
        <w:rPr>
          <w:rFonts w:ascii="Times New Roman"/>
        </w:rPr>
        <w:t xml:space="preserve"> of </w:t>
      </w:r>
      <w:r w:rsidR="006D13F0" w:rsidRPr="003C07F9">
        <w:rPr>
          <w:rFonts w:ascii="Times New Roman"/>
        </w:rPr>
        <w:t xml:space="preserve">measuring </w:t>
      </w:r>
      <w:r w:rsidR="00A30FC8" w:rsidRPr="003C07F9">
        <w:rPr>
          <w:rFonts w:ascii="Times New Roman"/>
        </w:rPr>
        <w:t>social</w:t>
      </w:r>
      <w:r w:rsidR="002C3899" w:rsidRPr="003C07F9">
        <w:rPr>
          <w:rFonts w:ascii="Times New Roman"/>
        </w:rPr>
        <w:t xml:space="preserve"> </w:t>
      </w:r>
      <w:r w:rsidR="006D13F0" w:rsidRPr="003C07F9">
        <w:rPr>
          <w:rFonts w:ascii="Times New Roman"/>
        </w:rPr>
        <w:t xml:space="preserve">influence of twitter users. It has </w:t>
      </w:r>
      <w:r w:rsidR="00EC1E26" w:rsidRPr="003C07F9">
        <w:rPr>
          <w:rFonts w:ascii="Times New Roman"/>
        </w:rPr>
        <w:t xml:space="preserve">identified and </w:t>
      </w:r>
      <w:r w:rsidR="006D13F0" w:rsidRPr="003C07F9">
        <w:rPr>
          <w:rFonts w:ascii="Times New Roman"/>
        </w:rPr>
        <w:t xml:space="preserve">categorized </w:t>
      </w:r>
      <w:r w:rsidR="00EC1E26" w:rsidRPr="003C07F9">
        <w:rPr>
          <w:rFonts w:ascii="Times New Roman"/>
        </w:rPr>
        <w:t xml:space="preserve">four measurement </w:t>
      </w:r>
      <w:r w:rsidR="00173034" w:rsidRPr="003C07F9">
        <w:rPr>
          <w:rFonts w:ascii="Times New Roman"/>
        </w:rPr>
        <w:t>metrics</w:t>
      </w:r>
      <w:r w:rsidR="00EC1E26" w:rsidRPr="003C07F9">
        <w:rPr>
          <w:rFonts w:ascii="Times New Roman"/>
        </w:rPr>
        <w:t xml:space="preserve"> to be used </w:t>
      </w:r>
      <w:r w:rsidR="00A017BB" w:rsidRPr="003C07F9">
        <w:rPr>
          <w:rFonts w:ascii="Times New Roman"/>
        </w:rPr>
        <w:t>in</w:t>
      </w:r>
      <w:r w:rsidR="00EC1E26" w:rsidRPr="003C07F9">
        <w:rPr>
          <w:rFonts w:ascii="Times New Roman"/>
        </w:rPr>
        <w:t xml:space="preserve"> evaluat</w:t>
      </w:r>
      <w:r w:rsidR="00A017BB" w:rsidRPr="003C07F9">
        <w:rPr>
          <w:rFonts w:ascii="Times New Roman"/>
        </w:rPr>
        <w:t>ing</w:t>
      </w:r>
      <w:r w:rsidR="00EC1E26" w:rsidRPr="003C07F9">
        <w:rPr>
          <w:rFonts w:ascii="Times New Roman"/>
        </w:rPr>
        <w:t xml:space="preserve"> a users social influence. These are </w:t>
      </w:r>
      <w:proofErr w:type="spellStart"/>
      <w:r w:rsidR="00EC1E26" w:rsidRPr="003C07F9">
        <w:rPr>
          <w:rFonts w:ascii="Times New Roman"/>
        </w:rPr>
        <w:t>klout</w:t>
      </w:r>
      <w:proofErr w:type="spellEnd"/>
      <w:r w:rsidR="00EC1E26" w:rsidRPr="003C07F9">
        <w:rPr>
          <w:rFonts w:ascii="Times New Roman"/>
        </w:rPr>
        <w:t xml:space="preserve"> score, true reach, network influence and amplification probability.</w:t>
      </w:r>
    </w:p>
    <w:p w:rsidR="004F2D3D" w:rsidRPr="003C07F9" w:rsidRDefault="00EC0E8B" w:rsidP="00EC0E8B">
      <w:pPr>
        <w:pStyle w:val="Heading4"/>
        <w:rPr>
          <w:rFonts w:ascii="Times New Roman" w:hAnsi="Times New Roman"/>
        </w:rPr>
      </w:pPr>
      <w:r w:rsidRPr="003C07F9">
        <w:rPr>
          <w:rFonts w:ascii="Times New Roman" w:hAnsi="Times New Roman"/>
        </w:rPr>
        <w:t>4.2.1 KLOUT SCORE</w:t>
      </w:r>
    </w:p>
    <w:p w:rsidR="00237715" w:rsidRPr="003C07F9" w:rsidRDefault="00555532" w:rsidP="00555532">
      <w:pPr>
        <w:pStyle w:val="BodyText"/>
        <w:rPr>
          <w:rFonts w:ascii="Times New Roman"/>
        </w:rPr>
      </w:pPr>
      <w:r w:rsidRPr="003C07F9">
        <w:rPr>
          <w:rFonts w:ascii="Times New Roman"/>
        </w:rPr>
        <w:t xml:space="preserve">The </w:t>
      </w:r>
      <w:proofErr w:type="spellStart"/>
      <w:r w:rsidRPr="003C07F9">
        <w:rPr>
          <w:rFonts w:ascii="Times New Roman"/>
        </w:rPr>
        <w:t>Klout</w:t>
      </w:r>
      <w:proofErr w:type="spellEnd"/>
      <w:r w:rsidRPr="003C07F9">
        <w:rPr>
          <w:rFonts w:ascii="Times New Roman"/>
        </w:rPr>
        <w:t xml:space="preserve"> Score is the overall measurement of the twitter user’s online influence. The</w:t>
      </w:r>
      <w:r w:rsidR="00491B73" w:rsidRPr="003C07F9">
        <w:rPr>
          <w:rFonts w:ascii="Times New Roman"/>
        </w:rPr>
        <w:t xml:space="preserve"> </w:t>
      </w:r>
      <w:proofErr w:type="spellStart"/>
      <w:r w:rsidR="00491B73" w:rsidRPr="003C07F9">
        <w:rPr>
          <w:rFonts w:ascii="Times New Roman"/>
        </w:rPr>
        <w:t>klot</w:t>
      </w:r>
      <w:proofErr w:type="spellEnd"/>
      <w:r w:rsidRPr="003C07F9">
        <w:rPr>
          <w:rFonts w:ascii="Times New Roman"/>
        </w:rPr>
        <w:t xml:space="preserve"> score</w:t>
      </w:r>
      <w:r w:rsidR="00491B73" w:rsidRPr="003C07F9">
        <w:rPr>
          <w:rFonts w:ascii="Times New Roman"/>
        </w:rPr>
        <w:t xml:space="preserve"> ranges between</w:t>
      </w:r>
      <w:r w:rsidRPr="003C07F9">
        <w:rPr>
          <w:rFonts w:ascii="Times New Roman"/>
        </w:rPr>
        <w:t>1 to 100</w:t>
      </w:r>
      <w:r w:rsidR="00AE65D7" w:rsidRPr="003C07F9">
        <w:rPr>
          <w:rFonts w:ascii="Times New Roman"/>
        </w:rPr>
        <w:t>.</w:t>
      </w:r>
      <w:r w:rsidRPr="003C07F9">
        <w:rPr>
          <w:rFonts w:ascii="Times New Roman"/>
        </w:rPr>
        <w:t xml:space="preserve"> </w:t>
      </w:r>
      <w:r w:rsidR="00010448" w:rsidRPr="003C07F9">
        <w:rPr>
          <w:rFonts w:ascii="Times New Roman"/>
        </w:rPr>
        <w:t>A h</w:t>
      </w:r>
      <w:r w:rsidRPr="003C07F9">
        <w:rPr>
          <w:rFonts w:ascii="Times New Roman"/>
        </w:rPr>
        <w:t xml:space="preserve">igh </w:t>
      </w:r>
      <w:proofErr w:type="spellStart"/>
      <w:r w:rsidR="003A53BC" w:rsidRPr="003C07F9">
        <w:rPr>
          <w:rFonts w:ascii="Times New Roman"/>
        </w:rPr>
        <w:t>Klout</w:t>
      </w:r>
      <w:proofErr w:type="spellEnd"/>
      <w:r w:rsidR="003A53BC" w:rsidRPr="003C07F9">
        <w:rPr>
          <w:rFonts w:ascii="Times New Roman"/>
        </w:rPr>
        <w:t xml:space="preserve"> </w:t>
      </w:r>
      <w:r w:rsidRPr="003C07F9">
        <w:rPr>
          <w:rFonts w:ascii="Times New Roman"/>
        </w:rPr>
        <w:t>scores</w:t>
      </w:r>
      <w:r w:rsidR="005953AA" w:rsidRPr="003C07F9">
        <w:rPr>
          <w:rFonts w:ascii="Times New Roman"/>
        </w:rPr>
        <w:t xml:space="preserve"> simply</w:t>
      </w:r>
      <w:r w:rsidRPr="003C07F9">
        <w:rPr>
          <w:rFonts w:ascii="Times New Roman"/>
        </w:rPr>
        <w:t xml:space="preserve"> </w:t>
      </w:r>
      <w:r w:rsidR="00AE65D7" w:rsidRPr="003C07F9">
        <w:rPr>
          <w:rFonts w:ascii="Times New Roman"/>
        </w:rPr>
        <w:t xml:space="preserve">means that the particular twitter user has </w:t>
      </w:r>
      <w:r w:rsidRPr="003C07F9">
        <w:rPr>
          <w:rFonts w:ascii="Times New Roman"/>
        </w:rPr>
        <w:t>a</w:t>
      </w:r>
      <w:r w:rsidR="00AE65D7" w:rsidRPr="003C07F9">
        <w:rPr>
          <w:rFonts w:ascii="Times New Roman"/>
        </w:rPr>
        <w:t xml:space="preserve"> stronger and </w:t>
      </w:r>
      <w:r w:rsidRPr="003C07F9">
        <w:rPr>
          <w:rFonts w:ascii="Times New Roman"/>
        </w:rPr>
        <w:t xml:space="preserve">wider </w:t>
      </w:r>
      <w:r w:rsidR="00E238E2" w:rsidRPr="003C07F9">
        <w:rPr>
          <w:rFonts w:ascii="Times New Roman"/>
        </w:rPr>
        <w:t>region</w:t>
      </w:r>
      <w:r w:rsidR="00AE65D7" w:rsidRPr="003C07F9">
        <w:rPr>
          <w:rFonts w:ascii="Times New Roman"/>
        </w:rPr>
        <w:t xml:space="preserve"> </w:t>
      </w:r>
      <w:r w:rsidRPr="003C07F9">
        <w:rPr>
          <w:rFonts w:ascii="Times New Roman"/>
        </w:rPr>
        <w:t xml:space="preserve">of influence. </w:t>
      </w:r>
      <w:r w:rsidR="009A6B3A" w:rsidRPr="003C07F9">
        <w:rPr>
          <w:rFonts w:ascii="Times New Roman"/>
        </w:rPr>
        <w:t xml:space="preserve">The </w:t>
      </w:r>
      <w:proofErr w:type="spellStart"/>
      <w:r w:rsidR="009A6B3A" w:rsidRPr="003C07F9">
        <w:rPr>
          <w:rFonts w:ascii="Times New Roman"/>
        </w:rPr>
        <w:t>Klout</w:t>
      </w:r>
      <w:proofErr w:type="spellEnd"/>
      <w:r w:rsidR="009A6B3A" w:rsidRPr="003C07F9">
        <w:rPr>
          <w:rFonts w:ascii="Times New Roman"/>
        </w:rPr>
        <w:t xml:space="preserve"> scores are correlated to number of </w:t>
      </w:r>
      <w:proofErr w:type="spellStart"/>
      <w:r w:rsidR="00167D2F" w:rsidRPr="003C07F9">
        <w:rPr>
          <w:rFonts w:ascii="Times New Roman"/>
        </w:rPr>
        <w:t>retweets</w:t>
      </w:r>
      <w:proofErr w:type="spellEnd"/>
      <w:r w:rsidR="00167D2F" w:rsidRPr="003C07F9">
        <w:rPr>
          <w:rFonts w:ascii="Times New Roman"/>
        </w:rPr>
        <w:t xml:space="preserve">, </w:t>
      </w:r>
      <w:r w:rsidR="009A6B3A" w:rsidRPr="003C07F9">
        <w:rPr>
          <w:rFonts w:ascii="Times New Roman"/>
        </w:rPr>
        <w:t xml:space="preserve">clicks, </w:t>
      </w:r>
      <w:r w:rsidR="00167D2F" w:rsidRPr="003C07F9">
        <w:rPr>
          <w:rFonts w:ascii="Times New Roman"/>
        </w:rPr>
        <w:t xml:space="preserve">and </w:t>
      </w:r>
      <w:r w:rsidR="009A6B3A" w:rsidRPr="003C07F9">
        <w:rPr>
          <w:rFonts w:ascii="Times New Roman"/>
        </w:rPr>
        <w:t>comments</w:t>
      </w:r>
      <w:r w:rsidR="00972A1A" w:rsidRPr="003C07F9">
        <w:rPr>
          <w:rFonts w:ascii="Times New Roman"/>
        </w:rPr>
        <w:t xml:space="preserve"> (</w:t>
      </w:r>
      <w:proofErr w:type="spellStart"/>
      <w:r w:rsidR="00972A1A" w:rsidRPr="003C07F9">
        <w:rPr>
          <w:rFonts w:ascii="Times New Roman"/>
        </w:rPr>
        <w:t>Klout</w:t>
      </w:r>
      <w:proofErr w:type="spellEnd"/>
      <w:r w:rsidR="00972A1A" w:rsidRPr="003C07F9">
        <w:rPr>
          <w:rFonts w:ascii="Times New Roman"/>
        </w:rPr>
        <w:t xml:space="preserve">, </w:t>
      </w:r>
      <w:proofErr w:type="spellStart"/>
      <w:r w:rsidR="00972A1A" w:rsidRPr="003C07F9">
        <w:rPr>
          <w:rFonts w:ascii="Times New Roman"/>
        </w:rPr>
        <w:t>nd</w:t>
      </w:r>
      <w:proofErr w:type="spellEnd"/>
      <w:r w:rsidR="00972A1A" w:rsidRPr="003C07F9">
        <w:rPr>
          <w:rFonts w:ascii="Times New Roman"/>
        </w:rPr>
        <w:t>)</w:t>
      </w:r>
      <w:r w:rsidR="009A6B3A" w:rsidRPr="003C07F9">
        <w:rPr>
          <w:rFonts w:ascii="Times New Roman"/>
        </w:rPr>
        <w:t>.</w:t>
      </w:r>
    </w:p>
    <w:p w:rsidR="00237715" w:rsidRPr="003C07F9" w:rsidRDefault="00237715" w:rsidP="00237715">
      <w:pPr>
        <w:pStyle w:val="Heading4"/>
        <w:rPr>
          <w:rFonts w:ascii="Times New Roman" w:hAnsi="Times New Roman"/>
        </w:rPr>
      </w:pPr>
      <w:r w:rsidRPr="003C07F9">
        <w:rPr>
          <w:rFonts w:ascii="Times New Roman" w:hAnsi="Times New Roman"/>
        </w:rPr>
        <w:t>4.2.</w:t>
      </w:r>
      <w:r w:rsidR="000F43A2" w:rsidRPr="003C07F9">
        <w:rPr>
          <w:rFonts w:ascii="Times New Roman" w:hAnsi="Times New Roman"/>
        </w:rPr>
        <w:t>2</w:t>
      </w:r>
      <w:r w:rsidRPr="003C07F9">
        <w:rPr>
          <w:rFonts w:ascii="Times New Roman" w:hAnsi="Times New Roman"/>
        </w:rPr>
        <w:t xml:space="preserve"> TRUE REACH</w:t>
      </w:r>
    </w:p>
    <w:p w:rsidR="000E3255" w:rsidRPr="003C07F9" w:rsidRDefault="00555532" w:rsidP="00555532">
      <w:pPr>
        <w:pStyle w:val="BodyText"/>
        <w:rPr>
          <w:rFonts w:ascii="Times New Roman"/>
        </w:rPr>
      </w:pPr>
      <w:r w:rsidRPr="003C07F9">
        <w:rPr>
          <w:rFonts w:ascii="Times New Roman"/>
        </w:rPr>
        <w:t xml:space="preserve">True Reach </w:t>
      </w:r>
      <w:r w:rsidR="001604C7" w:rsidRPr="003C07F9">
        <w:rPr>
          <w:rFonts w:ascii="Times New Roman"/>
        </w:rPr>
        <w:t xml:space="preserve">is a score </w:t>
      </w:r>
      <w:r w:rsidR="000E3255" w:rsidRPr="003C07F9">
        <w:rPr>
          <w:rFonts w:ascii="Times New Roman"/>
        </w:rPr>
        <w:t>indicating</w:t>
      </w:r>
      <w:r w:rsidR="001604C7" w:rsidRPr="003C07F9">
        <w:rPr>
          <w:rFonts w:ascii="Times New Roman"/>
        </w:rPr>
        <w:t xml:space="preserve"> how big the</w:t>
      </w:r>
      <w:r w:rsidRPr="003C07F9">
        <w:rPr>
          <w:rFonts w:ascii="Times New Roman"/>
        </w:rPr>
        <w:t xml:space="preserve"> </w:t>
      </w:r>
      <w:r w:rsidR="001604C7" w:rsidRPr="003C07F9">
        <w:rPr>
          <w:rFonts w:ascii="Times New Roman"/>
        </w:rPr>
        <w:t xml:space="preserve">audience </w:t>
      </w:r>
      <w:r w:rsidR="0087091B" w:rsidRPr="003C07F9">
        <w:rPr>
          <w:rFonts w:ascii="Times New Roman"/>
        </w:rPr>
        <w:t xml:space="preserve">the twitter user can engage. This </w:t>
      </w:r>
      <w:r w:rsidRPr="003C07F9">
        <w:rPr>
          <w:rFonts w:ascii="Times New Roman"/>
        </w:rPr>
        <w:t xml:space="preserve">is based </w:t>
      </w:r>
      <w:r w:rsidR="000E3255" w:rsidRPr="003C07F9">
        <w:rPr>
          <w:rFonts w:ascii="Times New Roman"/>
        </w:rPr>
        <w:t xml:space="preserve">on </w:t>
      </w:r>
      <w:r w:rsidR="0087091B" w:rsidRPr="003C07F9">
        <w:rPr>
          <w:rFonts w:ascii="Times New Roman"/>
        </w:rPr>
        <w:t>how those who follow a twitter user</w:t>
      </w:r>
      <w:r w:rsidRPr="003C07F9">
        <w:rPr>
          <w:rFonts w:ascii="Times New Roman"/>
        </w:rPr>
        <w:t xml:space="preserve"> actively </w:t>
      </w:r>
      <w:r w:rsidR="0087091B" w:rsidRPr="003C07F9">
        <w:rPr>
          <w:rFonts w:ascii="Times New Roman"/>
        </w:rPr>
        <w:t>respond to tweets from him</w:t>
      </w:r>
      <w:r w:rsidRPr="003C07F9">
        <w:rPr>
          <w:rFonts w:ascii="Times New Roman"/>
        </w:rPr>
        <w:t xml:space="preserve">. </w:t>
      </w:r>
      <w:r w:rsidR="004C11FD" w:rsidRPr="003C07F9">
        <w:rPr>
          <w:rFonts w:ascii="Times New Roman"/>
        </w:rPr>
        <w:t xml:space="preserve">The response could be in form of </w:t>
      </w:r>
      <w:proofErr w:type="spellStart"/>
      <w:r w:rsidR="004C11FD" w:rsidRPr="003C07F9">
        <w:rPr>
          <w:rFonts w:ascii="Times New Roman"/>
        </w:rPr>
        <w:t>retweets</w:t>
      </w:r>
      <w:proofErr w:type="spellEnd"/>
      <w:r w:rsidR="004C11FD" w:rsidRPr="003C07F9">
        <w:rPr>
          <w:rFonts w:ascii="Times New Roman"/>
        </w:rPr>
        <w:t>, click the links embedded in the tweet and replying to the tweet etc</w:t>
      </w:r>
      <w:r w:rsidR="00B14C93" w:rsidRPr="003C07F9">
        <w:rPr>
          <w:rFonts w:ascii="Times New Roman"/>
        </w:rPr>
        <w:t xml:space="preserve"> (</w:t>
      </w:r>
      <w:proofErr w:type="spellStart"/>
      <w:r w:rsidR="00B14C93" w:rsidRPr="003C07F9">
        <w:rPr>
          <w:rFonts w:ascii="Times New Roman"/>
        </w:rPr>
        <w:t>Klout</w:t>
      </w:r>
      <w:proofErr w:type="spellEnd"/>
      <w:r w:rsidR="00B14C93" w:rsidRPr="003C07F9">
        <w:rPr>
          <w:rFonts w:ascii="Times New Roman"/>
        </w:rPr>
        <w:t xml:space="preserve">, </w:t>
      </w:r>
      <w:proofErr w:type="spellStart"/>
      <w:r w:rsidR="00B14C93" w:rsidRPr="003C07F9">
        <w:rPr>
          <w:rFonts w:ascii="Times New Roman"/>
        </w:rPr>
        <w:t>nd</w:t>
      </w:r>
      <w:proofErr w:type="spellEnd"/>
      <w:r w:rsidR="00B14C93" w:rsidRPr="003C07F9">
        <w:rPr>
          <w:rFonts w:ascii="Times New Roman"/>
        </w:rPr>
        <w:t>)</w:t>
      </w:r>
      <w:r w:rsidR="004C11FD" w:rsidRPr="003C07F9">
        <w:rPr>
          <w:rFonts w:ascii="Times New Roman"/>
        </w:rPr>
        <w:t>.</w:t>
      </w:r>
    </w:p>
    <w:p w:rsidR="0069008D" w:rsidRPr="003C07F9" w:rsidRDefault="0069008D" w:rsidP="0069008D">
      <w:pPr>
        <w:pStyle w:val="Heading4"/>
        <w:rPr>
          <w:rFonts w:ascii="Times New Roman" w:hAnsi="Times New Roman"/>
        </w:rPr>
      </w:pPr>
      <w:r w:rsidRPr="003C07F9">
        <w:rPr>
          <w:rFonts w:ascii="Times New Roman" w:hAnsi="Times New Roman"/>
        </w:rPr>
        <w:t>4.2.</w:t>
      </w:r>
      <w:r w:rsidR="000F43A2" w:rsidRPr="003C07F9">
        <w:rPr>
          <w:rFonts w:ascii="Times New Roman" w:hAnsi="Times New Roman"/>
        </w:rPr>
        <w:t>3</w:t>
      </w:r>
      <w:r w:rsidRPr="003C07F9">
        <w:rPr>
          <w:rFonts w:ascii="Times New Roman" w:hAnsi="Times New Roman"/>
        </w:rPr>
        <w:t xml:space="preserve"> AMPLIFICATION</w:t>
      </w:r>
      <w:r w:rsidR="00411428" w:rsidRPr="003C07F9">
        <w:rPr>
          <w:rFonts w:ascii="Times New Roman" w:hAnsi="Times New Roman"/>
        </w:rPr>
        <w:t xml:space="preserve"> PROBA</w:t>
      </w:r>
      <w:r w:rsidR="00750563" w:rsidRPr="003C07F9">
        <w:rPr>
          <w:rFonts w:ascii="Times New Roman" w:hAnsi="Times New Roman"/>
        </w:rPr>
        <w:t>B</w:t>
      </w:r>
      <w:r w:rsidR="00411428" w:rsidRPr="003C07F9">
        <w:rPr>
          <w:rFonts w:ascii="Times New Roman" w:hAnsi="Times New Roman"/>
        </w:rPr>
        <w:t>ILITY</w:t>
      </w:r>
      <w:r w:rsidR="00750563" w:rsidRPr="003C07F9">
        <w:rPr>
          <w:rFonts w:ascii="Times New Roman" w:hAnsi="Times New Roman"/>
        </w:rPr>
        <w:t xml:space="preserve"> </w:t>
      </w:r>
    </w:p>
    <w:p w:rsidR="00750563" w:rsidRPr="003C07F9" w:rsidRDefault="00555532" w:rsidP="00555532">
      <w:pPr>
        <w:pStyle w:val="BodyText"/>
        <w:rPr>
          <w:rFonts w:ascii="Times New Roman"/>
        </w:rPr>
      </w:pPr>
      <w:r w:rsidRPr="003C07F9">
        <w:rPr>
          <w:rFonts w:ascii="Times New Roman"/>
        </w:rPr>
        <w:t xml:space="preserve">Amplification Score is the </w:t>
      </w:r>
      <w:r w:rsidR="00750563" w:rsidRPr="003C07F9">
        <w:rPr>
          <w:rFonts w:ascii="Times New Roman"/>
        </w:rPr>
        <w:t>likely chances</w:t>
      </w:r>
      <w:r w:rsidRPr="003C07F9">
        <w:rPr>
          <w:rFonts w:ascii="Times New Roman"/>
        </w:rPr>
        <w:t xml:space="preserve"> that </w:t>
      </w:r>
      <w:r w:rsidR="00750563" w:rsidRPr="003C07F9">
        <w:rPr>
          <w:rFonts w:ascii="Times New Roman"/>
        </w:rPr>
        <w:t>tweets of a particular twitter user</w:t>
      </w:r>
      <w:r w:rsidRPr="003C07F9">
        <w:rPr>
          <w:rFonts w:ascii="Times New Roman"/>
        </w:rPr>
        <w:t xml:space="preserve"> will </w:t>
      </w:r>
      <w:r w:rsidR="00750563" w:rsidRPr="003C07F9">
        <w:rPr>
          <w:rFonts w:ascii="Times New Roman"/>
        </w:rPr>
        <w:t>produce</w:t>
      </w:r>
      <w:r w:rsidRPr="003C07F9">
        <w:rPr>
          <w:rFonts w:ascii="Times New Roman"/>
        </w:rPr>
        <w:t xml:space="preserve"> actions (</w:t>
      </w:r>
      <w:proofErr w:type="spellStart"/>
      <w:r w:rsidRPr="003C07F9">
        <w:rPr>
          <w:rFonts w:ascii="Times New Roman"/>
        </w:rPr>
        <w:t>retweets</w:t>
      </w:r>
      <w:proofErr w:type="spellEnd"/>
      <w:r w:rsidRPr="003C07F9">
        <w:rPr>
          <w:rFonts w:ascii="Times New Roman"/>
        </w:rPr>
        <w:t>, @</w:t>
      </w:r>
      <w:proofErr w:type="spellStart"/>
      <w:r w:rsidR="00750563" w:rsidRPr="003C07F9">
        <w:rPr>
          <w:rFonts w:ascii="Times New Roman"/>
        </w:rPr>
        <w:t>reply</w:t>
      </w:r>
      <w:r w:rsidR="00750563">
        <w:t>s</w:t>
      </w:r>
      <w:proofErr w:type="spellEnd"/>
      <w:r w:rsidR="00750563" w:rsidRPr="003C07F9">
        <w:rPr>
          <w:rFonts w:ascii="Times New Roman"/>
        </w:rPr>
        <w:t xml:space="preserve"> and</w:t>
      </w:r>
      <w:r w:rsidRPr="003C07F9">
        <w:rPr>
          <w:rFonts w:ascii="Times New Roman"/>
        </w:rPr>
        <w:t xml:space="preserve"> </w:t>
      </w:r>
      <w:r w:rsidR="00750563" w:rsidRPr="003C07F9">
        <w:rPr>
          <w:rFonts w:ascii="Times New Roman"/>
        </w:rPr>
        <w:t>clicks etc</w:t>
      </w:r>
      <w:r w:rsidRPr="003C07F9">
        <w:rPr>
          <w:rFonts w:ascii="Times New Roman"/>
        </w:rPr>
        <w:t xml:space="preserve">) and </w:t>
      </w:r>
      <w:r w:rsidR="00750563" w:rsidRPr="003C07F9">
        <w:rPr>
          <w:rFonts w:ascii="Times New Roman"/>
        </w:rPr>
        <w:t xml:space="preserve">it </w:t>
      </w:r>
      <w:r w:rsidRPr="003C07F9">
        <w:rPr>
          <w:rFonts w:ascii="Times New Roman"/>
        </w:rPr>
        <w:t>is scale</w:t>
      </w:r>
      <w:r w:rsidR="00750563" w:rsidRPr="003C07F9">
        <w:rPr>
          <w:rFonts w:ascii="Times New Roman"/>
        </w:rPr>
        <w:t>d</w:t>
      </w:r>
      <w:r w:rsidRPr="003C07F9">
        <w:rPr>
          <w:rFonts w:ascii="Times New Roman"/>
        </w:rPr>
        <w:t xml:space="preserve"> o</w:t>
      </w:r>
      <w:r w:rsidR="00750563" w:rsidRPr="003C07F9">
        <w:rPr>
          <w:rFonts w:ascii="Times New Roman"/>
        </w:rPr>
        <w:t>n</w:t>
      </w:r>
      <w:r w:rsidRPr="003C07F9">
        <w:rPr>
          <w:rFonts w:ascii="Times New Roman"/>
        </w:rPr>
        <w:t xml:space="preserve"> 1 to 100</w:t>
      </w:r>
      <w:r w:rsidR="00B14C93" w:rsidRPr="003C07F9">
        <w:rPr>
          <w:rFonts w:ascii="Times New Roman"/>
        </w:rPr>
        <w:t xml:space="preserve"> (</w:t>
      </w:r>
      <w:proofErr w:type="spellStart"/>
      <w:r w:rsidR="00B14C93" w:rsidRPr="003C07F9">
        <w:rPr>
          <w:rFonts w:ascii="Times New Roman"/>
        </w:rPr>
        <w:t>Klout</w:t>
      </w:r>
      <w:proofErr w:type="spellEnd"/>
      <w:r w:rsidR="00B14C93" w:rsidRPr="003C07F9">
        <w:rPr>
          <w:rFonts w:ascii="Times New Roman"/>
        </w:rPr>
        <w:t xml:space="preserve">, </w:t>
      </w:r>
      <w:proofErr w:type="spellStart"/>
      <w:r w:rsidR="00B14C93" w:rsidRPr="003C07F9">
        <w:rPr>
          <w:rFonts w:ascii="Times New Roman"/>
        </w:rPr>
        <w:t>nd</w:t>
      </w:r>
      <w:proofErr w:type="spellEnd"/>
      <w:r w:rsidR="00B14C93" w:rsidRPr="003C07F9">
        <w:rPr>
          <w:rFonts w:ascii="Times New Roman"/>
        </w:rPr>
        <w:t>)</w:t>
      </w:r>
      <w:r w:rsidRPr="003C07F9">
        <w:rPr>
          <w:rFonts w:ascii="Times New Roman"/>
        </w:rPr>
        <w:t xml:space="preserve">. </w:t>
      </w:r>
    </w:p>
    <w:p w:rsidR="00750563" w:rsidRPr="003C07F9" w:rsidRDefault="00750563" w:rsidP="00750563">
      <w:pPr>
        <w:pStyle w:val="Heading4"/>
        <w:rPr>
          <w:rFonts w:ascii="Times New Roman" w:hAnsi="Times New Roman"/>
        </w:rPr>
      </w:pPr>
      <w:r w:rsidRPr="003C07F9">
        <w:rPr>
          <w:rFonts w:ascii="Times New Roman" w:hAnsi="Times New Roman"/>
        </w:rPr>
        <w:t>4.2.</w:t>
      </w:r>
      <w:r w:rsidR="000F43A2" w:rsidRPr="003C07F9">
        <w:rPr>
          <w:rFonts w:ascii="Times New Roman" w:hAnsi="Times New Roman"/>
        </w:rPr>
        <w:t>4</w:t>
      </w:r>
      <w:r w:rsidRPr="003C07F9">
        <w:rPr>
          <w:rFonts w:ascii="Times New Roman" w:hAnsi="Times New Roman"/>
        </w:rPr>
        <w:t xml:space="preserve"> NETWORK INFLUENCE </w:t>
      </w:r>
    </w:p>
    <w:p w:rsidR="00555532" w:rsidRPr="003C07F9" w:rsidRDefault="00555532" w:rsidP="00555532">
      <w:pPr>
        <w:pStyle w:val="BodyText"/>
        <w:rPr>
          <w:rFonts w:ascii="Times New Roman"/>
        </w:rPr>
      </w:pPr>
      <w:r w:rsidRPr="003C07F9">
        <w:rPr>
          <w:rFonts w:ascii="Times New Roman"/>
        </w:rPr>
        <w:t xml:space="preserve">Network score </w:t>
      </w:r>
      <w:r w:rsidR="00B14C93" w:rsidRPr="003C07F9">
        <w:rPr>
          <w:rFonts w:ascii="Times New Roman"/>
        </w:rPr>
        <w:t xml:space="preserve">shows to how influential the audience </w:t>
      </w:r>
      <w:r w:rsidR="00C02F5F" w:rsidRPr="003C07F9">
        <w:rPr>
          <w:rFonts w:ascii="Times New Roman"/>
        </w:rPr>
        <w:t xml:space="preserve">engaged by </w:t>
      </w:r>
      <w:r w:rsidR="00B14C93" w:rsidRPr="003C07F9">
        <w:rPr>
          <w:rFonts w:ascii="Times New Roman"/>
        </w:rPr>
        <w:t xml:space="preserve">a particular twitter </w:t>
      </w:r>
      <w:r w:rsidRPr="003C07F9">
        <w:rPr>
          <w:rFonts w:ascii="Times New Roman"/>
        </w:rPr>
        <w:t xml:space="preserve">and </w:t>
      </w:r>
      <w:r w:rsidR="00CE1FFA" w:rsidRPr="003C07F9">
        <w:rPr>
          <w:rFonts w:ascii="Times New Roman"/>
        </w:rPr>
        <w:t>it is scaled on 1 to 100 (</w:t>
      </w:r>
      <w:proofErr w:type="spellStart"/>
      <w:r w:rsidR="00CE1FFA" w:rsidRPr="003C07F9">
        <w:rPr>
          <w:rFonts w:ascii="Times New Roman"/>
        </w:rPr>
        <w:t>Klout</w:t>
      </w:r>
      <w:proofErr w:type="spellEnd"/>
      <w:r w:rsidR="00CE1FFA" w:rsidRPr="003C07F9">
        <w:rPr>
          <w:rFonts w:ascii="Times New Roman"/>
        </w:rPr>
        <w:t xml:space="preserve">, </w:t>
      </w:r>
      <w:proofErr w:type="spellStart"/>
      <w:r w:rsidR="00CE1FFA" w:rsidRPr="003C07F9">
        <w:rPr>
          <w:rFonts w:ascii="Times New Roman"/>
        </w:rPr>
        <w:t>nd</w:t>
      </w:r>
      <w:proofErr w:type="spellEnd"/>
      <w:r w:rsidR="00CE1FFA" w:rsidRPr="003C07F9">
        <w:rPr>
          <w:rFonts w:ascii="Times New Roman"/>
        </w:rPr>
        <w:t>)</w:t>
      </w:r>
      <w:r w:rsidRPr="003C07F9">
        <w:rPr>
          <w:rFonts w:ascii="Times New Roman"/>
        </w:rPr>
        <w:t xml:space="preserve">. </w:t>
      </w:r>
    </w:p>
    <w:p w:rsidR="00783634" w:rsidRPr="003C07F9" w:rsidRDefault="00EE7A4C">
      <w:pPr>
        <w:pStyle w:val="BodyText"/>
        <w:rPr>
          <w:rFonts w:ascii="Times New Roman"/>
        </w:rPr>
      </w:pPr>
      <w:r w:rsidRPr="003C07F9">
        <w:rPr>
          <w:rFonts w:ascii="Times New Roman"/>
        </w:rPr>
        <w:t>From the analysis conducted for this project, twitter was identified to be primary source for data. The system will have to cater for both types of club, so it is important that it has flexibility built in to do so.</w:t>
      </w:r>
    </w:p>
    <w:p w:rsidR="00B463A0" w:rsidRPr="003C07F9" w:rsidRDefault="00B463A0" w:rsidP="00B463A0">
      <w:pPr>
        <w:pStyle w:val="Heading2"/>
        <w:rPr>
          <w:rFonts w:ascii="Times New Roman" w:hAnsi="Times New Roman"/>
        </w:rPr>
      </w:pPr>
      <w:r w:rsidRPr="003C07F9">
        <w:rPr>
          <w:rFonts w:ascii="Times New Roman" w:hAnsi="Times New Roman"/>
        </w:rPr>
        <w:t>4.</w:t>
      </w:r>
      <w:r w:rsidR="00586E50" w:rsidRPr="003C07F9">
        <w:rPr>
          <w:rFonts w:ascii="Times New Roman" w:hAnsi="Times New Roman"/>
        </w:rPr>
        <w:t>3</w:t>
      </w:r>
      <w:r w:rsidRPr="003C07F9">
        <w:rPr>
          <w:rFonts w:ascii="Times New Roman" w:hAnsi="Times New Roman"/>
        </w:rPr>
        <w:t xml:space="preserve"> Requirements</w:t>
      </w:r>
    </w:p>
    <w:p w:rsidR="006D502F" w:rsidRPr="003C07F9" w:rsidRDefault="003A35D2" w:rsidP="00B463A0">
      <w:pPr>
        <w:pStyle w:val="BodyText"/>
        <w:rPr>
          <w:rFonts w:ascii="Times New Roman"/>
        </w:rPr>
      </w:pPr>
      <w:r w:rsidRPr="003C07F9">
        <w:rPr>
          <w:rFonts w:ascii="Times New Roman"/>
        </w:rPr>
        <w:t xml:space="preserve">From the </w:t>
      </w:r>
      <w:r w:rsidR="00F742D0" w:rsidRPr="003C07F9">
        <w:rPr>
          <w:rFonts w:ascii="Times New Roman"/>
        </w:rPr>
        <w:t xml:space="preserve">enquiry undertaken, </w:t>
      </w:r>
      <w:r w:rsidRPr="003C07F9">
        <w:rPr>
          <w:rFonts w:ascii="Times New Roman"/>
        </w:rPr>
        <w:t>the</w:t>
      </w:r>
      <w:r w:rsidR="00F742D0" w:rsidRPr="003C07F9">
        <w:rPr>
          <w:rFonts w:ascii="Times New Roman"/>
        </w:rPr>
        <w:t xml:space="preserve"> user requirements were </w:t>
      </w:r>
      <w:r w:rsidR="00EA7C3D" w:rsidRPr="003C07F9">
        <w:rPr>
          <w:rFonts w:ascii="Times New Roman"/>
        </w:rPr>
        <w:t>identified and</w:t>
      </w:r>
      <w:r w:rsidR="00F742D0" w:rsidRPr="003C07F9">
        <w:rPr>
          <w:rFonts w:ascii="Times New Roman"/>
        </w:rPr>
        <w:t xml:space="preserve"> </w:t>
      </w:r>
      <w:r w:rsidRPr="003C07F9">
        <w:rPr>
          <w:rFonts w:ascii="Times New Roman"/>
        </w:rPr>
        <w:t xml:space="preserve">drawn up into four </w:t>
      </w:r>
      <w:r w:rsidR="00D65BCE" w:rsidRPr="003C07F9">
        <w:rPr>
          <w:rFonts w:ascii="Times New Roman"/>
        </w:rPr>
        <w:t>groups</w:t>
      </w:r>
      <w:r w:rsidRPr="003C07F9">
        <w:rPr>
          <w:rFonts w:ascii="Times New Roman"/>
        </w:rPr>
        <w:t xml:space="preserve">, ‘must have’, ‘should have’, ‘could have’ and ‘won’t have’. The first three </w:t>
      </w:r>
      <w:r w:rsidR="00A7099F" w:rsidRPr="003C07F9">
        <w:rPr>
          <w:rFonts w:ascii="Times New Roman"/>
        </w:rPr>
        <w:t>groups</w:t>
      </w:r>
      <w:r w:rsidRPr="003C07F9">
        <w:rPr>
          <w:rFonts w:ascii="Times New Roman"/>
        </w:rPr>
        <w:t xml:space="preserve">, </w:t>
      </w:r>
      <w:r w:rsidR="00EA7C3D" w:rsidRPr="003C07F9">
        <w:rPr>
          <w:rFonts w:ascii="Times New Roman"/>
        </w:rPr>
        <w:t>form</w:t>
      </w:r>
      <w:r w:rsidR="006D3434" w:rsidRPr="003C07F9">
        <w:rPr>
          <w:rFonts w:ascii="Times New Roman"/>
        </w:rPr>
        <w:t xml:space="preserve"> the</w:t>
      </w:r>
      <w:r w:rsidRPr="003C07F9">
        <w:rPr>
          <w:rFonts w:ascii="Times New Roman"/>
        </w:rPr>
        <w:t xml:space="preserve"> core </w:t>
      </w:r>
      <w:r w:rsidR="00C5380E" w:rsidRPr="003C07F9">
        <w:rPr>
          <w:rFonts w:ascii="Times New Roman"/>
        </w:rPr>
        <w:t>of</w:t>
      </w:r>
      <w:r w:rsidRPr="003C07F9">
        <w:rPr>
          <w:rFonts w:ascii="Times New Roman"/>
        </w:rPr>
        <w:t xml:space="preserve"> ‘nice-to-have’ features, </w:t>
      </w:r>
      <w:r w:rsidR="00990A92" w:rsidRPr="003C07F9">
        <w:rPr>
          <w:rFonts w:ascii="Times New Roman"/>
        </w:rPr>
        <w:t>these may be</w:t>
      </w:r>
      <w:r w:rsidRPr="003C07F9">
        <w:rPr>
          <w:rFonts w:ascii="Times New Roman"/>
        </w:rPr>
        <w:t xml:space="preserve"> in</w:t>
      </w:r>
      <w:r w:rsidR="00D65BCE" w:rsidRPr="003C07F9">
        <w:rPr>
          <w:rFonts w:ascii="Times New Roman"/>
        </w:rPr>
        <w:t>cluded depending on time. T</w:t>
      </w:r>
      <w:r w:rsidRPr="003C07F9">
        <w:rPr>
          <w:rFonts w:ascii="Times New Roman"/>
        </w:rPr>
        <w:t xml:space="preserve">he last </w:t>
      </w:r>
      <w:r w:rsidR="00B9677D" w:rsidRPr="003C07F9">
        <w:rPr>
          <w:rFonts w:ascii="Times New Roman"/>
        </w:rPr>
        <w:t>groups</w:t>
      </w:r>
      <w:r w:rsidRPr="003C07F9">
        <w:rPr>
          <w:rFonts w:ascii="Times New Roman"/>
        </w:rPr>
        <w:t xml:space="preserve">, ‘won’t have’, </w:t>
      </w:r>
      <w:r w:rsidR="00C4646E" w:rsidRPr="003C07F9">
        <w:rPr>
          <w:rFonts w:ascii="Times New Roman"/>
        </w:rPr>
        <w:t>are</w:t>
      </w:r>
      <w:r w:rsidRPr="003C07F9">
        <w:rPr>
          <w:rFonts w:ascii="Times New Roman"/>
        </w:rPr>
        <w:t xml:space="preserve"> features </w:t>
      </w:r>
      <w:r w:rsidR="00C4646E" w:rsidRPr="003C07F9">
        <w:rPr>
          <w:rFonts w:ascii="Times New Roman"/>
        </w:rPr>
        <w:t>that are not</w:t>
      </w:r>
      <w:r w:rsidRPr="003C07F9">
        <w:rPr>
          <w:rFonts w:ascii="Times New Roman"/>
        </w:rPr>
        <w:t xml:space="preserve"> </w:t>
      </w:r>
      <w:r w:rsidR="00C4646E" w:rsidRPr="003C07F9">
        <w:rPr>
          <w:rFonts w:ascii="Times New Roman"/>
        </w:rPr>
        <w:t>required</w:t>
      </w:r>
      <w:r w:rsidRPr="003C07F9">
        <w:rPr>
          <w:rFonts w:ascii="Times New Roman"/>
        </w:rPr>
        <w:t xml:space="preserve"> or unfeasible in the scope of this project. The</w:t>
      </w:r>
      <w:r w:rsidR="00C2279F" w:rsidRPr="003C07F9">
        <w:rPr>
          <w:rFonts w:ascii="Times New Roman"/>
        </w:rPr>
        <w:t>se</w:t>
      </w:r>
      <w:r w:rsidRPr="003C07F9">
        <w:rPr>
          <w:rFonts w:ascii="Times New Roman"/>
        </w:rPr>
        <w:t xml:space="preserve"> requirements will be used to plan the three scheduled iterations.</w:t>
      </w:r>
    </w:p>
    <w:p w:rsidR="006D502F" w:rsidRPr="003C07F9" w:rsidRDefault="006D502F" w:rsidP="006D502F">
      <w:pPr>
        <w:pStyle w:val="Heading4"/>
        <w:rPr>
          <w:rFonts w:ascii="Times New Roman" w:hAnsi="Times New Roman"/>
        </w:rPr>
      </w:pPr>
      <w:r w:rsidRPr="003C07F9">
        <w:rPr>
          <w:rFonts w:ascii="Times New Roman" w:hAnsi="Times New Roman"/>
        </w:rPr>
        <w:t xml:space="preserve">4.3.1 MUST HAVE </w:t>
      </w:r>
    </w:p>
    <w:p w:rsidR="00241A20" w:rsidRPr="003C07F9" w:rsidRDefault="00241A20" w:rsidP="006D502F">
      <w:pPr>
        <w:pStyle w:val="BodyText"/>
        <w:numPr>
          <w:ilvl w:val="0"/>
          <w:numId w:val="56"/>
        </w:numPr>
        <w:rPr>
          <w:rFonts w:ascii="Times New Roman"/>
        </w:rPr>
      </w:pPr>
      <w:r w:rsidRPr="003C07F9">
        <w:rPr>
          <w:rFonts w:ascii="Times New Roman"/>
        </w:rPr>
        <w:t>An</w:t>
      </w:r>
      <w:r w:rsidR="006D502F" w:rsidRPr="003C07F9">
        <w:rPr>
          <w:rFonts w:ascii="Times New Roman"/>
        </w:rPr>
        <w:t xml:space="preserve"> </w:t>
      </w:r>
      <w:r w:rsidR="00DF622D" w:rsidRPr="003C07F9">
        <w:rPr>
          <w:rFonts w:ascii="Times New Roman"/>
        </w:rPr>
        <w:t>influencer search by keywords or topics</w:t>
      </w:r>
      <w:r w:rsidRPr="003C07F9">
        <w:rPr>
          <w:rFonts w:ascii="Times New Roman"/>
        </w:rPr>
        <w:t>.</w:t>
      </w:r>
    </w:p>
    <w:p w:rsidR="001168A4" w:rsidRPr="003C07F9" w:rsidRDefault="00241A20" w:rsidP="006D502F">
      <w:pPr>
        <w:pStyle w:val="BodyText"/>
        <w:numPr>
          <w:ilvl w:val="0"/>
          <w:numId w:val="56"/>
        </w:numPr>
        <w:rPr>
          <w:rFonts w:ascii="Times New Roman"/>
        </w:rPr>
      </w:pPr>
      <w:r w:rsidRPr="003C07F9">
        <w:rPr>
          <w:rFonts w:ascii="Times New Roman"/>
        </w:rPr>
        <w:t xml:space="preserve">Graphical visualizations of the </w:t>
      </w:r>
      <w:proofErr w:type="spellStart"/>
      <w:r w:rsidRPr="003C07F9">
        <w:rPr>
          <w:rFonts w:ascii="Times New Roman"/>
        </w:rPr>
        <w:t>klout</w:t>
      </w:r>
      <w:proofErr w:type="spellEnd"/>
      <w:r w:rsidRPr="003C07F9">
        <w:rPr>
          <w:rFonts w:ascii="Times New Roman"/>
        </w:rPr>
        <w:t xml:space="preserve"> score</w:t>
      </w:r>
      <w:r w:rsidR="00B92636" w:rsidRPr="003C07F9">
        <w:rPr>
          <w:rFonts w:ascii="Times New Roman"/>
        </w:rPr>
        <w:t xml:space="preserve"> for</w:t>
      </w:r>
      <w:r w:rsidRPr="003C07F9">
        <w:rPr>
          <w:rFonts w:ascii="Times New Roman"/>
        </w:rPr>
        <w:t xml:space="preserve"> all the top influencer</w:t>
      </w:r>
      <w:r w:rsidR="004940CF" w:rsidRPr="003C07F9">
        <w:rPr>
          <w:rFonts w:ascii="Times New Roman"/>
        </w:rPr>
        <w:t xml:space="preserve"> of from a topic </w:t>
      </w:r>
      <w:r w:rsidR="007B4B91" w:rsidRPr="003C07F9">
        <w:rPr>
          <w:rFonts w:ascii="Times New Roman"/>
        </w:rPr>
        <w:t>search</w:t>
      </w:r>
      <w:r w:rsidRPr="003C07F9">
        <w:rPr>
          <w:rFonts w:ascii="Times New Roman"/>
        </w:rPr>
        <w:t>.</w:t>
      </w:r>
    </w:p>
    <w:p w:rsidR="001168A4" w:rsidRPr="003C07F9" w:rsidRDefault="001168A4" w:rsidP="006D502F">
      <w:pPr>
        <w:pStyle w:val="BodyText"/>
        <w:numPr>
          <w:ilvl w:val="0"/>
          <w:numId w:val="56"/>
        </w:numPr>
        <w:rPr>
          <w:rFonts w:ascii="Times New Roman"/>
        </w:rPr>
      </w:pPr>
      <w:r w:rsidRPr="003C07F9">
        <w:rPr>
          <w:rFonts w:ascii="Times New Roman"/>
        </w:rPr>
        <w:t>A sorter list of all the top influencer of from a topic search.</w:t>
      </w:r>
    </w:p>
    <w:p w:rsidR="00B349AF" w:rsidRPr="003C07F9" w:rsidRDefault="001168A4" w:rsidP="001168A4">
      <w:pPr>
        <w:pStyle w:val="BodyText"/>
        <w:numPr>
          <w:ilvl w:val="1"/>
          <w:numId w:val="56"/>
        </w:numPr>
        <w:rPr>
          <w:rFonts w:ascii="Times New Roman"/>
        </w:rPr>
      </w:pPr>
      <w:r w:rsidRPr="003C07F9">
        <w:rPr>
          <w:rFonts w:ascii="Times New Roman"/>
        </w:rPr>
        <w:t xml:space="preserve">This must include the twitter user’s picture and </w:t>
      </w:r>
      <w:proofErr w:type="spellStart"/>
      <w:r w:rsidRPr="003C07F9">
        <w:rPr>
          <w:rFonts w:ascii="Times New Roman"/>
        </w:rPr>
        <w:t>klout</w:t>
      </w:r>
      <w:proofErr w:type="spellEnd"/>
      <w:r w:rsidRPr="003C07F9">
        <w:rPr>
          <w:rFonts w:ascii="Times New Roman"/>
        </w:rPr>
        <w:t xml:space="preserve"> score.</w:t>
      </w:r>
    </w:p>
    <w:p w:rsidR="00D934C0" w:rsidRPr="003C07F9" w:rsidRDefault="00B349AF" w:rsidP="00B349AF">
      <w:pPr>
        <w:pStyle w:val="BodyText"/>
        <w:numPr>
          <w:ilvl w:val="0"/>
          <w:numId w:val="56"/>
        </w:numPr>
        <w:rPr>
          <w:rFonts w:ascii="Times New Roman"/>
        </w:rPr>
      </w:pPr>
      <w:r w:rsidRPr="003C07F9">
        <w:rPr>
          <w:rFonts w:ascii="Times New Roman"/>
        </w:rPr>
        <w:t xml:space="preserve">Authenticate and Authorize twitter users via </w:t>
      </w:r>
      <w:proofErr w:type="spellStart"/>
      <w:r w:rsidRPr="003C07F9">
        <w:rPr>
          <w:rFonts w:ascii="Times New Roman"/>
        </w:rPr>
        <w:t>OAuth</w:t>
      </w:r>
      <w:proofErr w:type="spellEnd"/>
      <w:r w:rsidRPr="003C07F9">
        <w:rPr>
          <w:rFonts w:ascii="Times New Roman"/>
        </w:rPr>
        <w:t>.</w:t>
      </w:r>
    </w:p>
    <w:p w:rsidR="00013F68" w:rsidRPr="003C07F9" w:rsidRDefault="00D934C0" w:rsidP="00B349AF">
      <w:pPr>
        <w:pStyle w:val="BodyText"/>
        <w:numPr>
          <w:ilvl w:val="0"/>
          <w:numId w:val="56"/>
        </w:numPr>
        <w:rPr>
          <w:rFonts w:ascii="Times New Roman"/>
        </w:rPr>
      </w:pPr>
      <w:r w:rsidRPr="003C07F9">
        <w:rPr>
          <w:rFonts w:ascii="Times New Roman"/>
        </w:rPr>
        <w:t>Display tweets of the current twitter user.</w:t>
      </w:r>
    </w:p>
    <w:p w:rsidR="00826DB3" w:rsidRPr="003C07F9" w:rsidRDefault="00013F68" w:rsidP="00B349AF">
      <w:pPr>
        <w:pStyle w:val="BodyText"/>
        <w:numPr>
          <w:ilvl w:val="0"/>
          <w:numId w:val="56"/>
        </w:numPr>
        <w:rPr>
          <w:rFonts w:ascii="Times New Roman"/>
        </w:rPr>
      </w:pPr>
      <w:r w:rsidRPr="003C07F9">
        <w:rPr>
          <w:rFonts w:ascii="Times New Roman"/>
        </w:rPr>
        <w:t xml:space="preserve">Provide </w:t>
      </w:r>
      <w:r w:rsidR="00826DB3" w:rsidRPr="003C07F9">
        <w:rPr>
          <w:rFonts w:ascii="Times New Roman"/>
        </w:rPr>
        <w:t xml:space="preserve">influence summary </w:t>
      </w:r>
      <w:r w:rsidRPr="003C07F9">
        <w:rPr>
          <w:rFonts w:ascii="Times New Roman"/>
        </w:rPr>
        <w:t xml:space="preserve">report </w:t>
      </w:r>
      <w:r w:rsidR="00826DB3" w:rsidRPr="003C07F9">
        <w:rPr>
          <w:rFonts w:ascii="Times New Roman"/>
        </w:rPr>
        <w:t>for each twitter user.</w:t>
      </w:r>
    </w:p>
    <w:p w:rsidR="00D934C0" w:rsidRPr="003C07F9" w:rsidRDefault="009A7F3D" w:rsidP="00AD4F74">
      <w:pPr>
        <w:pStyle w:val="BodyText"/>
        <w:numPr>
          <w:ilvl w:val="0"/>
          <w:numId w:val="56"/>
        </w:numPr>
        <w:rPr>
          <w:rFonts w:ascii="Times New Roman"/>
        </w:rPr>
      </w:pPr>
      <w:r w:rsidRPr="003C07F9">
        <w:rPr>
          <w:rFonts w:ascii="Times New Roman"/>
        </w:rPr>
        <w:t>Provide visualization summary report for each twitter user</w:t>
      </w:r>
    </w:p>
    <w:p w:rsidR="00AD4F74" w:rsidRPr="003C07F9" w:rsidRDefault="00D934C0" w:rsidP="00D934C0">
      <w:pPr>
        <w:pStyle w:val="Heading4"/>
        <w:rPr>
          <w:rFonts w:ascii="Times New Roman" w:hAnsi="Times New Roman"/>
        </w:rPr>
      </w:pPr>
      <w:r w:rsidRPr="003C07F9">
        <w:rPr>
          <w:rFonts w:ascii="Times New Roman" w:hAnsi="Times New Roman"/>
        </w:rPr>
        <w:t xml:space="preserve">4.3.2 </w:t>
      </w:r>
      <w:r w:rsidR="000443B2" w:rsidRPr="003C07F9">
        <w:rPr>
          <w:rFonts w:ascii="Times New Roman" w:hAnsi="Times New Roman"/>
        </w:rPr>
        <w:t>SHOULD</w:t>
      </w:r>
      <w:r w:rsidRPr="003C07F9">
        <w:rPr>
          <w:rFonts w:ascii="Times New Roman" w:hAnsi="Times New Roman"/>
        </w:rPr>
        <w:t xml:space="preserve"> HAVE </w:t>
      </w:r>
    </w:p>
    <w:p w:rsidR="006F1A54" w:rsidRDefault="006F1A54" w:rsidP="00AD4F74">
      <w:pPr>
        <w:pStyle w:val="BodyText"/>
        <w:numPr>
          <w:ilvl w:val="0"/>
          <w:numId w:val="57"/>
        </w:numPr>
        <w:rPr>
          <w:rFonts w:ascii="Times New Roman"/>
        </w:rPr>
      </w:pPr>
      <w:r>
        <w:rPr>
          <w:rFonts w:ascii="Times New Roman"/>
        </w:rPr>
        <w:t>Administrative section</w:t>
      </w:r>
      <w:r w:rsidR="00366A9C">
        <w:rPr>
          <w:rFonts w:ascii="Times New Roman"/>
        </w:rPr>
        <w:t>.</w:t>
      </w:r>
    </w:p>
    <w:p w:rsidR="00AD4F74" w:rsidRPr="003C07F9" w:rsidRDefault="00AD4F74" w:rsidP="00AD4F74">
      <w:pPr>
        <w:pStyle w:val="BodyText"/>
        <w:numPr>
          <w:ilvl w:val="0"/>
          <w:numId w:val="57"/>
        </w:numPr>
        <w:rPr>
          <w:rFonts w:ascii="Times New Roman"/>
        </w:rPr>
      </w:pPr>
      <w:r w:rsidRPr="003C07F9">
        <w:rPr>
          <w:rFonts w:ascii="Times New Roman"/>
        </w:rPr>
        <w:t>Influence matrix report for each twitter user.</w:t>
      </w:r>
    </w:p>
    <w:p w:rsidR="00D10369" w:rsidRPr="003C07F9" w:rsidRDefault="00AD4F74" w:rsidP="008446D4">
      <w:pPr>
        <w:pStyle w:val="BodyText"/>
        <w:numPr>
          <w:ilvl w:val="0"/>
          <w:numId w:val="57"/>
        </w:numPr>
        <w:rPr>
          <w:rFonts w:ascii="Times New Roman"/>
        </w:rPr>
      </w:pPr>
      <w:r w:rsidRPr="003C07F9">
        <w:rPr>
          <w:rFonts w:ascii="Times New Roman"/>
        </w:rPr>
        <w:t>Content and topics analysis for each twitter user.</w:t>
      </w:r>
    </w:p>
    <w:p w:rsidR="00BD79E0" w:rsidRPr="003C07F9" w:rsidRDefault="00D10369" w:rsidP="008446D4">
      <w:pPr>
        <w:pStyle w:val="BodyText"/>
        <w:numPr>
          <w:ilvl w:val="0"/>
          <w:numId w:val="57"/>
        </w:numPr>
        <w:rPr>
          <w:rFonts w:ascii="Times New Roman"/>
        </w:rPr>
      </w:pPr>
      <w:r w:rsidRPr="003C07F9">
        <w:rPr>
          <w:rFonts w:ascii="Times New Roman"/>
        </w:rPr>
        <w:t>Archiving of tweets and other relevant twitter data.</w:t>
      </w:r>
    </w:p>
    <w:p w:rsidR="00BD79E0" w:rsidRPr="003C07F9" w:rsidRDefault="00BD79E0" w:rsidP="008446D4">
      <w:pPr>
        <w:pStyle w:val="BodyText"/>
        <w:numPr>
          <w:ilvl w:val="0"/>
          <w:numId w:val="57"/>
        </w:numPr>
        <w:rPr>
          <w:rFonts w:ascii="Times New Roman"/>
        </w:rPr>
      </w:pPr>
      <w:r w:rsidRPr="003C07F9">
        <w:rPr>
          <w:rFonts w:ascii="Times New Roman"/>
        </w:rPr>
        <w:t>Statistical metrics values for the following variables:</w:t>
      </w:r>
    </w:p>
    <w:p w:rsidR="00BD79E0" w:rsidRPr="003C07F9" w:rsidRDefault="00BD79E0" w:rsidP="00BD79E0">
      <w:pPr>
        <w:pStyle w:val="BodyText"/>
        <w:numPr>
          <w:ilvl w:val="1"/>
          <w:numId w:val="57"/>
        </w:numPr>
        <w:rPr>
          <w:rFonts w:ascii="Times New Roman"/>
        </w:rPr>
      </w:pPr>
      <w:r w:rsidRPr="003C07F9">
        <w:rPr>
          <w:rFonts w:ascii="Times New Roman"/>
        </w:rPr>
        <w:t>Total re-tweets.</w:t>
      </w:r>
    </w:p>
    <w:p w:rsidR="00BD79E0" w:rsidRPr="003C07F9" w:rsidRDefault="00BD79E0" w:rsidP="00BD79E0">
      <w:pPr>
        <w:pStyle w:val="BodyText"/>
        <w:numPr>
          <w:ilvl w:val="1"/>
          <w:numId w:val="57"/>
        </w:numPr>
        <w:rPr>
          <w:rFonts w:ascii="Times New Roman"/>
        </w:rPr>
      </w:pPr>
      <w:r w:rsidRPr="003C07F9">
        <w:rPr>
          <w:rFonts w:ascii="Times New Roman"/>
        </w:rPr>
        <w:t>Mention count.</w:t>
      </w:r>
    </w:p>
    <w:p w:rsidR="00BD79E0" w:rsidRPr="003C07F9" w:rsidRDefault="00BD79E0" w:rsidP="00BD79E0">
      <w:pPr>
        <w:pStyle w:val="BodyText"/>
        <w:numPr>
          <w:ilvl w:val="1"/>
          <w:numId w:val="57"/>
        </w:numPr>
        <w:rPr>
          <w:rFonts w:ascii="Times New Roman"/>
        </w:rPr>
      </w:pPr>
      <w:r w:rsidRPr="003C07F9">
        <w:rPr>
          <w:rFonts w:ascii="Times New Roman"/>
        </w:rPr>
        <w:t>Unique messages re-tweeted count.</w:t>
      </w:r>
    </w:p>
    <w:p w:rsidR="00BD79E0" w:rsidRPr="003C07F9" w:rsidRDefault="00BD79E0" w:rsidP="00BD79E0">
      <w:pPr>
        <w:pStyle w:val="BodyText"/>
        <w:numPr>
          <w:ilvl w:val="1"/>
          <w:numId w:val="57"/>
        </w:numPr>
        <w:rPr>
          <w:rFonts w:ascii="Times New Roman"/>
        </w:rPr>
      </w:pPr>
      <w:r w:rsidRPr="003C07F9">
        <w:rPr>
          <w:rFonts w:ascii="Times New Roman"/>
        </w:rPr>
        <w:t xml:space="preserve">In/Outbound message ratio. </w:t>
      </w:r>
    </w:p>
    <w:p w:rsidR="00BD79E0" w:rsidRPr="003C07F9" w:rsidRDefault="00BD79E0" w:rsidP="00BD79E0">
      <w:pPr>
        <w:pStyle w:val="BodyText"/>
        <w:numPr>
          <w:ilvl w:val="1"/>
          <w:numId w:val="57"/>
        </w:numPr>
        <w:rPr>
          <w:rFonts w:ascii="Times New Roman"/>
        </w:rPr>
      </w:pPr>
      <w:r w:rsidRPr="003C07F9">
        <w:rPr>
          <w:rFonts w:ascii="Times New Roman"/>
        </w:rPr>
        <w:t>Total likes.</w:t>
      </w:r>
    </w:p>
    <w:p w:rsidR="00BD79E0" w:rsidRPr="003C07F9" w:rsidRDefault="00BD79E0" w:rsidP="00BD79E0">
      <w:pPr>
        <w:pStyle w:val="BodyText"/>
        <w:numPr>
          <w:ilvl w:val="1"/>
          <w:numId w:val="57"/>
        </w:numPr>
        <w:rPr>
          <w:rFonts w:ascii="Times New Roman"/>
        </w:rPr>
      </w:pPr>
      <w:r w:rsidRPr="003C07F9">
        <w:rPr>
          <w:rFonts w:ascii="Times New Roman"/>
        </w:rPr>
        <w:t>Total comments.</w:t>
      </w:r>
    </w:p>
    <w:p w:rsidR="00BD79E0" w:rsidRPr="003C07F9" w:rsidRDefault="00BD79E0" w:rsidP="00BD79E0">
      <w:pPr>
        <w:pStyle w:val="BodyText"/>
        <w:numPr>
          <w:ilvl w:val="1"/>
          <w:numId w:val="57"/>
        </w:numPr>
        <w:rPr>
          <w:rFonts w:ascii="Times New Roman"/>
        </w:rPr>
      </w:pPr>
      <w:r w:rsidRPr="003C07F9">
        <w:rPr>
          <w:rFonts w:ascii="Times New Roman"/>
        </w:rPr>
        <w:t>Follower/follow ratio</w:t>
      </w:r>
    </w:p>
    <w:p w:rsidR="00BD79E0" w:rsidRPr="003C07F9" w:rsidRDefault="00BD79E0" w:rsidP="00BD79E0">
      <w:pPr>
        <w:pStyle w:val="BodyText"/>
        <w:numPr>
          <w:ilvl w:val="1"/>
          <w:numId w:val="57"/>
        </w:numPr>
        <w:rPr>
          <w:rFonts w:ascii="Times New Roman"/>
        </w:rPr>
      </w:pPr>
      <w:r w:rsidRPr="003C07F9">
        <w:rPr>
          <w:rFonts w:ascii="Times New Roman"/>
        </w:rPr>
        <w:t>Follow back count.</w:t>
      </w:r>
    </w:p>
    <w:p w:rsidR="00BD79E0" w:rsidRPr="003C07F9" w:rsidRDefault="00BD79E0" w:rsidP="00BD79E0">
      <w:pPr>
        <w:pStyle w:val="BodyText"/>
        <w:numPr>
          <w:ilvl w:val="1"/>
          <w:numId w:val="57"/>
        </w:numPr>
        <w:rPr>
          <w:rFonts w:ascii="Times New Roman"/>
        </w:rPr>
      </w:pPr>
      <w:r w:rsidRPr="003C07F9">
        <w:rPr>
          <w:rFonts w:ascii="Times New Roman"/>
        </w:rPr>
        <w:t>Unique senders.</w:t>
      </w:r>
    </w:p>
    <w:p w:rsidR="00BD79E0" w:rsidRPr="003C07F9" w:rsidRDefault="00BD79E0" w:rsidP="00BD79E0">
      <w:pPr>
        <w:pStyle w:val="BodyText"/>
        <w:numPr>
          <w:ilvl w:val="1"/>
          <w:numId w:val="57"/>
        </w:numPr>
        <w:rPr>
          <w:rFonts w:ascii="Times New Roman"/>
        </w:rPr>
      </w:pPr>
      <w:r w:rsidRPr="003C07F9">
        <w:rPr>
          <w:rFonts w:ascii="Times New Roman"/>
        </w:rPr>
        <w:t>Unique likes.</w:t>
      </w:r>
    </w:p>
    <w:p w:rsidR="006A6A1C" w:rsidRPr="003C07F9" w:rsidRDefault="00BD79E0" w:rsidP="00BD79E0">
      <w:pPr>
        <w:pStyle w:val="BodyText"/>
        <w:numPr>
          <w:ilvl w:val="1"/>
          <w:numId w:val="57"/>
        </w:numPr>
        <w:rPr>
          <w:rFonts w:ascii="Times New Roman"/>
        </w:rPr>
      </w:pPr>
      <w:r w:rsidRPr="003C07F9">
        <w:rPr>
          <w:rFonts w:ascii="Times New Roman"/>
        </w:rPr>
        <w:t xml:space="preserve">Unique </w:t>
      </w:r>
      <w:proofErr w:type="spellStart"/>
      <w:r w:rsidRPr="003C07F9">
        <w:rPr>
          <w:rFonts w:ascii="Times New Roman"/>
        </w:rPr>
        <w:t>commenters</w:t>
      </w:r>
      <w:proofErr w:type="spellEnd"/>
      <w:r w:rsidRPr="003C07F9">
        <w:rPr>
          <w:rFonts w:ascii="Times New Roman"/>
        </w:rPr>
        <w:t>.</w:t>
      </w:r>
    </w:p>
    <w:p w:rsidR="0024287C" w:rsidRPr="003C07F9" w:rsidRDefault="006A6A1C" w:rsidP="008446D4">
      <w:pPr>
        <w:pStyle w:val="BodyText"/>
        <w:numPr>
          <w:ilvl w:val="0"/>
          <w:numId w:val="57"/>
        </w:numPr>
        <w:rPr>
          <w:rFonts w:ascii="Times New Roman"/>
        </w:rPr>
      </w:pPr>
      <w:r w:rsidRPr="003C07F9">
        <w:rPr>
          <w:rFonts w:ascii="Times New Roman"/>
        </w:rPr>
        <w:t>Annotated Time Line graphs.</w:t>
      </w:r>
    </w:p>
    <w:p w:rsidR="009B2EF5" w:rsidRPr="003C07F9" w:rsidRDefault="0024287C" w:rsidP="008446D4">
      <w:pPr>
        <w:pStyle w:val="BodyText"/>
        <w:numPr>
          <w:ilvl w:val="0"/>
          <w:numId w:val="57"/>
        </w:numPr>
        <w:rPr>
          <w:rFonts w:ascii="Times New Roman"/>
        </w:rPr>
      </w:pPr>
      <w:r w:rsidRPr="003C07F9">
        <w:rPr>
          <w:rFonts w:ascii="Times New Roman"/>
        </w:rPr>
        <w:t>Tree Map graphs.</w:t>
      </w:r>
    </w:p>
    <w:p w:rsidR="008446D4" w:rsidRPr="003C07F9" w:rsidRDefault="009B2EF5" w:rsidP="008446D4">
      <w:pPr>
        <w:pStyle w:val="BodyText"/>
        <w:numPr>
          <w:ilvl w:val="0"/>
          <w:numId w:val="57"/>
        </w:numPr>
        <w:rPr>
          <w:rFonts w:ascii="Times New Roman"/>
        </w:rPr>
      </w:pPr>
      <w:r w:rsidRPr="003C07F9">
        <w:rPr>
          <w:rFonts w:ascii="Times New Roman"/>
        </w:rPr>
        <w:t xml:space="preserve">Map of the world visualization to show the geographical locations of </w:t>
      </w:r>
      <w:proofErr w:type="spellStart"/>
      <w:r w:rsidRPr="003C07F9">
        <w:rPr>
          <w:rFonts w:ascii="Times New Roman"/>
        </w:rPr>
        <w:t>inlfuencers</w:t>
      </w:r>
      <w:proofErr w:type="spellEnd"/>
      <w:r w:rsidRPr="003C07F9">
        <w:rPr>
          <w:rFonts w:ascii="Times New Roman"/>
        </w:rPr>
        <w:t>.</w:t>
      </w:r>
    </w:p>
    <w:p w:rsidR="00E23111" w:rsidRPr="003C07F9" w:rsidRDefault="008446D4" w:rsidP="00D934C0">
      <w:pPr>
        <w:pStyle w:val="BodyText"/>
        <w:numPr>
          <w:ilvl w:val="0"/>
          <w:numId w:val="57"/>
        </w:numPr>
        <w:rPr>
          <w:rFonts w:ascii="Times New Roman"/>
        </w:rPr>
      </w:pPr>
      <w:r w:rsidRPr="003C07F9">
        <w:rPr>
          <w:rFonts w:ascii="Times New Roman"/>
        </w:rPr>
        <w:t xml:space="preserve">Twitter and </w:t>
      </w:r>
      <w:proofErr w:type="spellStart"/>
      <w:r w:rsidRPr="003C07F9">
        <w:rPr>
          <w:rFonts w:ascii="Times New Roman"/>
        </w:rPr>
        <w:t>Facebook</w:t>
      </w:r>
      <w:proofErr w:type="spellEnd"/>
      <w:r w:rsidRPr="003C07F9">
        <w:rPr>
          <w:rFonts w:ascii="Times New Roman"/>
        </w:rPr>
        <w:t xml:space="preserve"> share buttons.</w:t>
      </w:r>
    </w:p>
    <w:p w:rsidR="00FC6A33" w:rsidRPr="003C07F9" w:rsidRDefault="00E23111" w:rsidP="00E23111">
      <w:pPr>
        <w:pStyle w:val="Heading4"/>
        <w:rPr>
          <w:rFonts w:ascii="Times New Roman" w:hAnsi="Times New Roman"/>
        </w:rPr>
      </w:pPr>
      <w:r w:rsidRPr="003C07F9">
        <w:rPr>
          <w:rFonts w:ascii="Times New Roman" w:hAnsi="Times New Roman"/>
        </w:rPr>
        <w:t xml:space="preserve">4.3.3 </w:t>
      </w:r>
      <w:r w:rsidR="00FC6A33" w:rsidRPr="003C07F9">
        <w:rPr>
          <w:rFonts w:ascii="Times New Roman" w:hAnsi="Times New Roman"/>
        </w:rPr>
        <w:t>C</w:t>
      </w:r>
      <w:r w:rsidRPr="003C07F9">
        <w:rPr>
          <w:rFonts w:ascii="Times New Roman" w:hAnsi="Times New Roman"/>
        </w:rPr>
        <w:t xml:space="preserve">OULD HAVE </w:t>
      </w:r>
    </w:p>
    <w:p w:rsidR="000A79A5" w:rsidRPr="003C07F9" w:rsidRDefault="00FC6A33" w:rsidP="00FC6A33">
      <w:pPr>
        <w:pStyle w:val="BodyText"/>
        <w:numPr>
          <w:ilvl w:val="0"/>
          <w:numId w:val="58"/>
        </w:numPr>
        <w:rPr>
          <w:rFonts w:ascii="Times New Roman"/>
        </w:rPr>
      </w:pPr>
      <w:r w:rsidRPr="003C07F9">
        <w:rPr>
          <w:rFonts w:ascii="Times New Roman"/>
        </w:rPr>
        <w:t xml:space="preserve">An installer for the initial setup of </w:t>
      </w:r>
      <w:r w:rsidR="00B451C7" w:rsidRPr="003C07F9">
        <w:rPr>
          <w:rFonts w:ascii="Times New Roman"/>
        </w:rPr>
        <w:t>the</w:t>
      </w:r>
      <w:r w:rsidRPr="003C07F9">
        <w:rPr>
          <w:rFonts w:ascii="Times New Roman"/>
        </w:rPr>
        <w:t xml:space="preserve"> web application.</w:t>
      </w:r>
    </w:p>
    <w:p w:rsidR="000A79A5" w:rsidRPr="003C07F9" w:rsidRDefault="000A79A5" w:rsidP="00FC6A33">
      <w:pPr>
        <w:pStyle w:val="BodyText"/>
        <w:numPr>
          <w:ilvl w:val="0"/>
          <w:numId w:val="58"/>
        </w:numPr>
        <w:rPr>
          <w:rFonts w:ascii="Times New Roman"/>
        </w:rPr>
      </w:pPr>
      <w:r w:rsidRPr="003C07F9">
        <w:rPr>
          <w:rFonts w:ascii="Times New Roman"/>
        </w:rPr>
        <w:t>Ability to create twitter list.</w:t>
      </w:r>
    </w:p>
    <w:p w:rsidR="000A79A5" w:rsidRPr="003C07F9" w:rsidRDefault="000A79A5" w:rsidP="00FC6A33">
      <w:pPr>
        <w:pStyle w:val="BodyText"/>
        <w:numPr>
          <w:ilvl w:val="0"/>
          <w:numId w:val="58"/>
        </w:numPr>
        <w:rPr>
          <w:rFonts w:ascii="Times New Roman"/>
        </w:rPr>
      </w:pPr>
      <w:r w:rsidRPr="003C07F9">
        <w:rPr>
          <w:rFonts w:ascii="Times New Roman"/>
        </w:rPr>
        <w:t>Ability to tweet directly.</w:t>
      </w:r>
    </w:p>
    <w:p w:rsidR="00F90738" w:rsidRPr="003C07F9" w:rsidRDefault="001E66D1" w:rsidP="00FC6A33">
      <w:pPr>
        <w:pStyle w:val="BodyText"/>
        <w:numPr>
          <w:ilvl w:val="0"/>
          <w:numId w:val="58"/>
        </w:numPr>
        <w:rPr>
          <w:rFonts w:ascii="Times New Roman"/>
        </w:rPr>
      </w:pPr>
      <w:r w:rsidRPr="003C07F9">
        <w:rPr>
          <w:rFonts w:ascii="Times New Roman"/>
        </w:rPr>
        <w:t xml:space="preserve">Ability to </w:t>
      </w:r>
      <w:r w:rsidR="00F90738" w:rsidRPr="003C07F9">
        <w:rPr>
          <w:rFonts w:ascii="Times New Roman"/>
        </w:rPr>
        <w:t>favourite</w:t>
      </w:r>
      <w:r w:rsidRPr="003C07F9">
        <w:rPr>
          <w:rFonts w:ascii="Times New Roman"/>
        </w:rPr>
        <w:t xml:space="preserve"> a tweet.</w:t>
      </w:r>
    </w:p>
    <w:p w:rsidR="003122CE" w:rsidRPr="003C07F9" w:rsidRDefault="00F90738" w:rsidP="00FC6A33">
      <w:pPr>
        <w:pStyle w:val="BodyText"/>
        <w:numPr>
          <w:ilvl w:val="0"/>
          <w:numId w:val="58"/>
        </w:numPr>
        <w:rPr>
          <w:rFonts w:ascii="Times New Roman"/>
        </w:rPr>
      </w:pPr>
      <w:r w:rsidRPr="003C07F9">
        <w:rPr>
          <w:rFonts w:ascii="Times New Roman"/>
        </w:rPr>
        <w:t>A mobile client</w:t>
      </w:r>
      <w:r w:rsidR="00045B0E" w:rsidRPr="003C07F9">
        <w:rPr>
          <w:rFonts w:ascii="Times New Roman"/>
        </w:rPr>
        <w:t xml:space="preserve"> version of the web application</w:t>
      </w:r>
      <w:r w:rsidRPr="003C07F9">
        <w:rPr>
          <w:rFonts w:ascii="Times New Roman"/>
        </w:rPr>
        <w:t>.</w:t>
      </w:r>
    </w:p>
    <w:p w:rsidR="00E23111" w:rsidRPr="003C07F9" w:rsidRDefault="003122CE" w:rsidP="00FC6A33">
      <w:pPr>
        <w:pStyle w:val="BodyText"/>
        <w:numPr>
          <w:ilvl w:val="0"/>
          <w:numId w:val="58"/>
        </w:numPr>
        <w:rPr>
          <w:rFonts w:ascii="Times New Roman"/>
        </w:rPr>
      </w:pPr>
      <w:proofErr w:type="spellStart"/>
      <w:r w:rsidRPr="003C07F9">
        <w:rPr>
          <w:rFonts w:ascii="Times New Roman"/>
        </w:rPr>
        <w:t>Facebook</w:t>
      </w:r>
      <w:proofErr w:type="spellEnd"/>
      <w:r w:rsidRPr="003C07F9">
        <w:rPr>
          <w:rFonts w:ascii="Times New Roman"/>
        </w:rPr>
        <w:t xml:space="preserve"> integration.</w:t>
      </w:r>
    </w:p>
    <w:p w:rsidR="003122CE" w:rsidRPr="003C07F9" w:rsidRDefault="006A67E3" w:rsidP="006A67E3">
      <w:pPr>
        <w:pStyle w:val="Heading4"/>
        <w:rPr>
          <w:rFonts w:ascii="Times New Roman" w:hAnsi="Times New Roman"/>
        </w:rPr>
      </w:pPr>
      <w:r w:rsidRPr="003C07F9">
        <w:rPr>
          <w:rFonts w:ascii="Times New Roman" w:hAnsi="Times New Roman"/>
        </w:rPr>
        <w:t xml:space="preserve">4.3.3 WON’T HAVE </w:t>
      </w:r>
    </w:p>
    <w:p w:rsidR="003122CE" w:rsidRPr="003C07F9" w:rsidRDefault="003122CE" w:rsidP="003122CE">
      <w:pPr>
        <w:pStyle w:val="BodyText"/>
        <w:numPr>
          <w:ilvl w:val="0"/>
          <w:numId w:val="59"/>
        </w:numPr>
        <w:rPr>
          <w:rFonts w:ascii="Times New Roman"/>
        </w:rPr>
      </w:pPr>
      <w:r w:rsidRPr="003C07F9">
        <w:rPr>
          <w:rFonts w:ascii="Times New Roman"/>
        </w:rPr>
        <w:t>Ab</w:t>
      </w:r>
      <w:r w:rsidR="003C4965" w:rsidRPr="003C07F9">
        <w:rPr>
          <w:rFonts w:ascii="Times New Roman"/>
        </w:rPr>
        <w:t>ility for users to upload resources.</w:t>
      </w:r>
    </w:p>
    <w:p w:rsidR="003122CE" w:rsidRPr="003C07F9" w:rsidRDefault="003122CE" w:rsidP="003122CE">
      <w:pPr>
        <w:pStyle w:val="BodyText"/>
        <w:numPr>
          <w:ilvl w:val="0"/>
          <w:numId w:val="59"/>
        </w:numPr>
        <w:rPr>
          <w:rFonts w:ascii="Times New Roman"/>
        </w:rPr>
      </w:pPr>
      <w:r w:rsidRPr="003C07F9">
        <w:rPr>
          <w:rFonts w:ascii="Times New Roman"/>
        </w:rPr>
        <w:t xml:space="preserve">The ability to link multiple </w:t>
      </w:r>
      <w:r w:rsidR="00B54EED" w:rsidRPr="003C07F9">
        <w:rPr>
          <w:rFonts w:ascii="Times New Roman"/>
        </w:rPr>
        <w:t>web application</w:t>
      </w:r>
      <w:r w:rsidRPr="003C07F9">
        <w:rPr>
          <w:rFonts w:ascii="Times New Roman"/>
        </w:rPr>
        <w:t xml:space="preserve"> together to share results</w:t>
      </w:r>
      <w:r w:rsidR="002111AC" w:rsidRPr="003C07F9">
        <w:rPr>
          <w:rFonts w:ascii="Times New Roman"/>
        </w:rPr>
        <w:t>.</w:t>
      </w:r>
    </w:p>
    <w:p w:rsidR="000858A8" w:rsidRPr="003C07F9" w:rsidRDefault="002807F1" w:rsidP="003122CE">
      <w:pPr>
        <w:pStyle w:val="BodyText"/>
        <w:numPr>
          <w:ilvl w:val="0"/>
          <w:numId w:val="59"/>
        </w:numPr>
        <w:rPr>
          <w:rFonts w:ascii="Times New Roman"/>
        </w:rPr>
      </w:pPr>
      <w:r w:rsidRPr="003C07F9">
        <w:rPr>
          <w:rFonts w:ascii="Times New Roman"/>
        </w:rPr>
        <w:t>A content management system.</w:t>
      </w:r>
    </w:p>
    <w:p w:rsidR="009D4AEA" w:rsidRPr="003C07F9" w:rsidRDefault="009D4AEA" w:rsidP="009D4AEA">
      <w:pPr>
        <w:pStyle w:val="Heading2"/>
        <w:rPr>
          <w:rFonts w:ascii="Times New Roman" w:hAnsi="Times New Roman"/>
        </w:rPr>
      </w:pPr>
      <w:r w:rsidRPr="003C07F9">
        <w:rPr>
          <w:rFonts w:ascii="Times New Roman" w:hAnsi="Times New Roman"/>
        </w:rPr>
        <w:t>4.</w:t>
      </w:r>
      <w:r w:rsidR="006E53F4" w:rsidRPr="003C07F9">
        <w:rPr>
          <w:rFonts w:ascii="Times New Roman" w:hAnsi="Times New Roman"/>
        </w:rPr>
        <w:t>4</w:t>
      </w:r>
      <w:r w:rsidRPr="003C07F9">
        <w:rPr>
          <w:rFonts w:ascii="Times New Roman" w:hAnsi="Times New Roman"/>
        </w:rPr>
        <w:t xml:space="preserve"> Non-Functional Requirements</w:t>
      </w:r>
    </w:p>
    <w:p w:rsidR="0022467E" w:rsidRPr="003C07F9" w:rsidRDefault="006E53F4" w:rsidP="006E53F4">
      <w:pPr>
        <w:pStyle w:val="Heading4"/>
        <w:rPr>
          <w:rFonts w:ascii="Times New Roman" w:hAnsi="Times New Roman"/>
        </w:rPr>
      </w:pPr>
      <w:r w:rsidRPr="003C07F9">
        <w:rPr>
          <w:rFonts w:ascii="Times New Roman" w:hAnsi="Times New Roman"/>
        </w:rPr>
        <w:t>4.</w:t>
      </w:r>
      <w:r w:rsidR="00284B28" w:rsidRPr="003C07F9">
        <w:rPr>
          <w:rFonts w:ascii="Times New Roman" w:hAnsi="Times New Roman"/>
        </w:rPr>
        <w:t>4</w:t>
      </w:r>
      <w:r w:rsidRPr="003C07F9">
        <w:rPr>
          <w:rFonts w:ascii="Times New Roman" w:hAnsi="Times New Roman"/>
        </w:rPr>
        <w:t>.</w:t>
      </w:r>
      <w:r w:rsidR="00284B28" w:rsidRPr="003C07F9">
        <w:rPr>
          <w:rFonts w:ascii="Times New Roman" w:hAnsi="Times New Roman"/>
        </w:rPr>
        <w:t>1</w:t>
      </w:r>
      <w:r w:rsidRPr="003C07F9">
        <w:rPr>
          <w:rFonts w:ascii="Times New Roman" w:hAnsi="Times New Roman"/>
        </w:rPr>
        <w:t xml:space="preserve"> </w:t>
      </w:r>
      <w:r w:rsidR="0022467E" w:rsidRPr="003C07F9">
        <w:rPr>
          <w:rFonts w:ascii="Times New Roman" w:hAnsi="Times New Roman"/>
        </w:rPr>
        <w:t>USABILITY</w:t>
      </w:r>
    </w:p>
    <w:p w:rsidR="00944954" w:rsidRPr="00753CBF" w:rsidRDefault="0022467E" w:rsidP="00753CBF">
      <w:pPr>
        <w:spacing w:line="360" w:lineRule="auto"/>
        <w:rPr>
          <w:rFonts w:ascii="Times New Roman"/>
        </w:rPr>
      </w:pPr>
      <w:r w:rsidRPr="00753CBF">
        <w:rPr>
          <w:rFonts w:ascii="Times New Roman"/>
        </w:rPr>
        <w:t xml:space="preserve">With </w:t>
      </w:r>
      <w:r w:rsidR="00691C26" w:rsidRPr="00753CBF">
        <w:rPr>
          <w:rFonts w:ascii="Times New Roman"/>
        </w:rPr>
        <w:t>an expected</w:t>
      </w:r>
      <w:r w:rsidRPr="00753CBF">
        <w:rPr>
          <w:rFonts w:ascii="Times New Roman"/>
        </w:rPr>
        <w:t xml:space="preserve"> vari</w:t>
      </w:r>
      <w:r w:rsidR="00691C26" w:rsidRPr="00753CBF">
        <w:rPr>
          <w:rFonts w:ascii="Times New Roman"/>
        </w:rPr>
        <w:t>ation in</w:t>
      </w:r>
      <w:r w:rsidRPr="00753CBF">
        <w:rPr>
          <w:rFonts w:ascii="Times New Roman"/>
        </w:rPr>
        <w:t xml:space="preserve"> computer-literacy levels of </w:t>
      </w:r>
      <w:r w:rsidR="00691C26" w:rsidRPr="00753CBF">
        <w:rPr>
          <w:rFonts w:ascii="Times New Roman"/>
        </w:rPr>
        <w:t xml:space="preserve">prospective </w:t>
      </w:r>
      <w:r w:rsidRPr="00753CBF">
        <w:rPr>
          <w:rFonts w:ascii="Times New Roman"/>
        </w:rPr>
        <w:t xml:space="preserve">users, it is </w:t>
      </w:r>
      <w:r w:rsidR="00F07C86" w:rsidRPr="00753CBF">
        <w:rPr>
          <w:rFonts w:ascii="Times New Roman"/>
        </w:rPr>
        <w:t>vital</w:t>
      </w:r>
      <w:r w:rsidRPr="00753CBF">
        <w:rPr>
          <w:rFonts w:ascii="Times New Roman"/>
        </w:rPr>
        <w:t xml:space="preserve"> to </w:t>
      </w:r>
      <w:r w:rsidR="00F07C86" w:rsidRPr="00753CBF">
        <w:rPr>
          <w:rFonts w:ascii="Times New Roman"/>
        </w:rPr>
        <w:t>build the system to be very easy to use</w:t>
      </w:r>
      <w:r w:rsidRPr="00753CBF">
        <w:rPr>
          <w:rFonts w:ascii="Times New Roman"/>
        </w:rPr>
        <w:t xml:space="preserve">. This will include </w:t>
      </w:r>
      <w:r w:rsidR="00445727" w:rsidRPr="00753CBF">
        <w:rPr>
          <w:rFonts w:ascii="Times New Roman"/>
        </w:rPr>
        <w:t>rendering a</w:t>
      </w:r>
      <w:r w:rsidR="00113F0A" w:rsidRPr="00753CBF">
        <w:rPr>
          <w:rFonts w:ascii="Times New Roman"/>
        </w:rPr>
        <w:t xml:space="preserve"> </w:t>
      </w:r>
      <w:r w:rsidR="00445727" w:rsidRPr="00753CBF">
        <w:rPr>
          <w:rFonts w:ascii="Times New Roman"/>
        </w:rPr>
        <w:t>web page</w:t>
      </w:r>
      <w:r w:rsidR="00DC6D62" w:rsidRPr="00753CBF">
        <w:rPr>
          <w:rFonts w:ascii="Times New Roman"/>
        </w:rPr>
        <w:t xml:space="preserve"> to</w:t>
      </w:r>
      <w:r w:rsidR="007459D5" w:rsidRPr="00753CBF">
        <w:rPr>
          <w:rFonts w:ascii="Times New Roman"/>
        </w:rPr>
        <w:t xml:space="preserve"> the user </w:t>
      </w:r>
      <w:r w:rsidR="00445727" w:rsidRPr="00753CBF">
        <w:rPr>
          <w:rFonts w:ascii="Times New Roman"/>
        </w:rPr>
        <w:t>that is</w:t>
      </w:r>
      <w:r w:rsidR="007459D5" w:rsidRPr="00753CBF">
        <w:rPr>
          <w:rFonts w:ascii="Times New Roman"/>
        </w:rPr>
        <w:t xml:space="preserve"> focused</w:t>
      </w:r>
      <w:r w:rsidRPr="00753CBF">
        <w:rPr>
          <w:rFonts w:ascii="Times New Roman"/>
        </w:rPr>
        <w:t xml:space="preserve">. The usability of the system will be </w:t>
      </w:r>
      <w:r w:rsidR="00C3160F" w:rsidRPr="00753CBF">
        <w:rPr>
          <w:rFonts w:ascii="Times New Roman"/>
        </w:rPr>
        <w:t>evaluated at the end of each iteration</w:t>
      </w:r>
      <w:r w:rsidRPr="00753CBF">
        <w:rPr>
          <w:rFonts w:ascii="Times New Roman"/>
        </w:rPr>
        <w:t xml:space="preserve"> by user</w:t>
      </w:r>
      <w:r w:rsidR="006A4C88" w:rsidRPr="00753CBF">
        <w:rPr>
          <w:rFonts w:ascii="Times New Roman"/>
        </w:rPr>
        <w:t>s</w:t>
      </w:r>
      <w:r w:rsidRPr="00753CBF">
        <w:rPr>
          <w:rFonts w:ascii="Times New Roman"/>
        </w:rPr>
        <w:t xml:space="preserve">; having a </w:t>
      </w:r>
      <w:r w:rsidR="009E1A84" w:rsidRPr="00753CBF">
        <w:rPr>
          <w:rFonts w:ascii="Times New Roman"/>
        </w:rPr>
        <w:t xml:space="preserve">user </w:t>
      </w:r>
      <w:r w:rsidR="00236429" w:rsidRPr="00753CBF">
        <w:rPr>
          <w:rFonts w:ascii="Times New Roman"/>
        </w:rPr>
        <w:t xml:space="preserve">with </w:t>
      </w:r>
      <w:r w:rsidR="00BF76E8" w:rsidRPr="00753CBF">
        <w:rPr>
          <w:rFonts w:ascii="Times New Roman"/>
        </w:rPr>
        <w:t>very little</w:t>
      </w:r>
      <w:r w:rsidR="00F45781" w:rsidRPr="00753CBF">
        <w:rPr>
          <w:rFonts w:ascii="Times New Roman"/>
        </w:rPr>
        <w:t xml:space="preserve"> </w:t>
      </w:r>
      <w:r w:rsidR="00BF76E8" w:rsidRPr="00753CBF">
        <w:rPr>
          <w:rFonts w:ascii="Times New Roman"/>
        </w:rPr>
        <w:t>computer literacy</w:t>
      </w:r>
      <w:r w:rsidR="00522A67" w:rsidRPr="00753CBF">
        <w:rPr>
          <w:rFonts w:ascii="Times New Roman"/>
        </w:rPr>
        <w:t xml:space="preserve"> to</w:t>
      </w:r>
      <w:r w:rsidRPr="00753CBF">
        <w:rPr>
          <w:rFonts w:ascii="Times New Roman"/>
        </w:rPr>
        <w:t xml:space="preserve"> use</w:t>
      </w:r>
      <w:r w:rsidR="00063E4B" w:rsidRPr="00753CBF">
        <w:rPr>
          <w:rFonts w:ascii="Times New Roman"/>
        </w:rPr>
        <w:t xml:space="preserve"> the system while</w:t>
      </w:r>
      <w:r w:rsidRPr="00753CBF">
        <w:rPr>
          <w:rFonts w:ascii="Times New Roman"/>
        </w:rPr>
        <w:t xml:space="preserve"> check</w:t>
      </w:r>
      <w:r w:rsidR="0095780F" w:rsidRPr="00753CBF">
        <w:rPr>
          <w:rFonts w:ascii="Times New Roman"/>
        </w:rPr>
        <w:t>ing</w:t>
      </w:r>
      <w:r w:rsidRPr="00753CBF">
        <w:rPr>
          <w:rFonts w:ascii="Times New Roman"/>
        </w:rPr>
        <w:t xml:space="preserve"> for any conf</w:t>
      </w:r>
      <w:r w:rsidR="00BD2C0E" w:rsidRPr="00753CBF">
        <w:rPr>
          <w:rFonts w:ascii="Times New Roman"/>
        </w:rPr>
        <w:t>licting</w:t>
      </w:r>
      <w:r w:rsidRPr="00753CBF">
        <w:rPr>
          <w:rFonts w:ascii="Times New Roman"/>
        </w:rPr>
        <w:t xml:space="preserve"> issues. </w:t>
      </w:r>
    </w:p>
    <w:p w:rsidR="0007165D" w:rsidRPr="00753CBF" w:rsidRDefault="0022467E" w:rsidP="00753CBF">
      <w:pPr>
        <w:spacing w:line="360" w:lineRule="auto"/>
        <w:rPr>
          <w:rFonts w:ascii="Times New Roman"/>
        </w:rPr>
      </w:pPr>
      <w:r w:rsidRPr="00753CBF">
        <w:rPr>
          <w:rFonts w:ascii="Times New Roman"/>
        </w:rPr>
        <w:t xml:space="preserve">Usability shall be at the forefront of any design and shall be an ongoing consideration during development. </w:t>
      </w:r>
    </w:p>
    <w:p w:rsidR="006E53F4" w:rsidRPr="0007165D" w:rsidRDefault="0007165D" w:rsidP="0007165D">
      <w:pPr>
        <w:pStyle w:val="Heading4"/>
        <w:rPr>
          <w:rFonts w:ascii="Times New Roman" w:hAnsi="Times New Roman"/>
        </w:rPr>
      </w:pPr>
      <w:r w:rsidRPr="003C07F9">
        <w:rPr>
          <w:rFonts w:ascii="Times New Roman" w:hAnsi="Times New Roman"/>
        </w:rPr>
        <w:t>4.4.</w:t>
      </w:r>
      <w:r w:rsidR="00065582">
        <w:rPr>
          <w:rFonts w:ascii="Times New Roman" w:hAnsi="Times New Roman"/>
        </w:rPr>
        <w:t>2</w:t>
      </w:r>
      <w:r w:rsidRPr="003C07F9">
        <w:rPr>
          <w:rFonts w:ascii="Times New Roman" w:hAnsi="Times New Roman"/>
        </w:rPr>
        <w:t xml:space="preserve"> </w:t>
      </w:r>
      <w:r>
        <w:rPr>
          <w:rFonts w:ascii="Times New Roman" w:hAnsi="Times New Roman"/>
        </w:rPr>
        <w:t>COMPATIBILITY</w:t>
      </w:r>
    </w:p>
    <w:p w:rsidR="00065582" w:rsidRPr="00753CBF" w:rsidRDefault="00645179" w:rsidP="00065582">
      <w:pPr>
        <w:pStyle w:val="BodyText"/>
        <w:rPr>
          <w:rFonts w:ascii="Times New Roman"/>
        </w:rPr>
      </w:pPr>
      <w:r>
        <w:rPr>
          <w:rFonts w:ascii="Times New Roman"/>
        </w:rPr>
        <w:t>For every</w:t>
      </w:r>
      <w:r w:rsidR="00065582" w:rsidRPr="00753CBF">
        <w:rPr>
          <w:rFonts w:ascii="Times New Roman"/>
        </w:rPr>
        <w:t xml:space="preserve"> web</w:t>
      </w:r>
      <w:r>
        <w:rPr>
          <w:rFonts w:ascii="Times New Roman"/>
        </w:rPr>
        <w:t xml:space="preserve"> application</w:t>
      </w:r>
      <w:r w:rsidR="00065582" w:rsidRPr="00753CBF">
        <w:rPr>
          <w:rFonts w:ascii="Times New Roman"/>
        </w:rPr>
        <w:t xml:space="preserve">, it is </w:t>
      </w:r>
      <w:r>
        <w:rPr>
          <w:rFonts w:ascii="Times New Roman"/>
        </w:rPr>
        <w:t xml:space="preserve">imperative that the pages load </w:t>
      </w:r>
      <w:r w:rsidR="00065582" w:rsidRPr="00753CBF">
        <w:rPr>
          <w:rFonts w:ascii="Times New Roman"/>
        </w:rPr>
        <w:t xml:space="preserve">consistently </w:t>
      </w:r>
      <w:r>
        <w:rPr>
          <w:rFonts w:ascii="Times New Roman"/>
        </w:rPr>
        <w:t>over</w:t>
      </w:r>
      <w:r w:rsidR="00065582" w:rsidRPr="00753CBF">
        <w:rPr>
          <w:rFonts w:ascii="Times New Roman"/>
        </w:rPr>
        <w:t xml:space="preserve"> </w:t>
      </w:r>
      <w:r>
        <w:rPr>
          <w:rFonts w:ascii="Times New Roman"/>
        </w:rPr>
        <w:t xml:space="preserve">all </w:t>
      </w:r>
      <w:r w:rsidR="00065582" w:rsidRPr="00753CBF">
        <w:rPr>
          <w:rFonts w:ascii="Times New Roman"/>
        </w:rPr>
        <w:t xml:space="preserve">web browsers. </w:t>
      </w:r>
      <w:r>
        <w:rPr>
          <w:rFonts w:ascii="Times New Roman"/>
        </w:rPr>
        <w:t>In same line of thought like</w:t>
      </w:r>
      <w:r w:rsidR="00065582" w:rsidRPr="00753CBF">
        <w:rPr>
          <w:rFonts w:ascii="Times New Roman"/>
        </w:rPr>
        <w:t xml:space="preserve"> usability, the </w:t>
      </w:r>
      <w:r w:rsidRPr="00753CBF">
        <w:rPr>
          <w:rFonts w:ascii="Times New Roman"/>
        </w:rPr>
        <w:t>users dictate</w:t>
      </w:r>
      <w:r w:rsidR="00065582" w:rsidRPr="00753CBF">
        <w:rPr>
          <w:rFonts w:ascii="Times New Roman"/>
        </w:rPr>
        <w:t xml:space="preserve"> </w:t>
      </w:r>
      <w:r>
        <w:rPr>
          <w:rFonts w:ascii="Times New Roman"/>
        </w:rPr>
        <w:t>what</w:t>
      </w:r>
      <w:r w:rsidR="00065582" w:rsidRPr="00753CBF">
        <w:rPr>
          <w:rFonts w:ascii="Times New Roman"/>
        </w:rPr>
        <w:t xml:space="preserve"> web browsers </w:t>
      </w:r>
      <w:r>
        <w:rPr>
          <w:rFonts w:ascii="Times New Roman"/>
        </w:rPr>
        <w:t>they</w:t>
      </w:r>
      <w:r w:rsidR="00065582" w:rsidRPr="00753CBF">
        <w:rPr>
          <w:rFonts w:ascii="Times New Roman"/>
        </w:rPr>
        <w:t xml:space="preserve"> be used. The system will </w:t>
      </w:r>
      <w:r w:rsidR="00AA1C9C" w:rsidRPr="00AA1C9C">
        <w:rPr>
          <w:rFonts w:ascii="Times New Roman"/>
        </w:rPr>
        <w:t xml:space="preserve">consequently </w:t>
      </w:r>
      <w:r w:rsidR="00AA1C9C">
        <w:rPr>
          <w:rFonts w:ascii="Times New Roman"/>
        </w:rPr>
        <w:t xml:space="preserve">conform </w:t>
      </w:r>
      <w:r w:rsidR="00065582" w:rsidRPr="00753CBF">
        <w:rPr>
          <w:rFonts w:ascii="Times New Roman"/>
        </w:rPr>
        <w:t xml:space="preserve">with </w:t>
      </w:r>
      <w:r w:rsidR="00AA1C9C">
        <w:rPr>
          <w:rFonts w:ascii="Times New Roman"/>
        </w:rPr>
        <w:t>various</w:t>
      </w:r>
      <w:r w:rsidR="00065582" w:rsidRPr="00753CBF">
        <w:rPr>
          <w:rFonts w:ascii="Times New Roman"/>
        </w:rPr>
        <w:t xml:space="preserve"> web browsers, </w:t>
      </w:r>
      <w:r w:rsidR="007049D8">
        <w:rPr>
          <w:rFonts w:ascii="Times New Roman"/>
        </w:rPr>
        <w:t>like</w:t>
      </w:r>
      <w:r w:rsidR="00065582" w:rsidRPr="00753CBF">
        <w:rPr>
          <w:rFonts w:ascii="Times New Roman"/>
        </w:rPr>
        <w:t xml:space="preserve"> Internet Explorer </w:t>
      </w:r>
      <w:r w:rsidR="00435BC2">
        <w:rPr>
          <w:rFonts w:ascii="Times New Roman"/>
        </w:rPr>
        <w:t>6</w:t>
      </w:r>
      <w:r w:rsidR="00065582" w:rsidRPr="00753CBF">
        <w:rPr>
          <w:rFonts w:ascii="Times New Roman"/>
        </w:rPr>
        <w:t xml:space="preserve"> </w:t>
      </w:r>
      <w:r w:rsidR="00435BC2">
        <w:rPr>
          <w:rFonts w:ascii="Times New Roman"/>
        </w:rPr>
        <w:t>to</w:t>
      </w:r>
      <w:r w:rsidR="00065582" w:rsidRPr="00753CBF">
        <w:rPr>
          <w:rFonts w:ascii="Times New Roman"/>
        </w:rPr>
        <w:t xml:space="preserve"> 8, </w:t>
      </w:r>
      <w:proofErr w:type="spellStart"/>
      <w:r w:rsidR="00065582" w:rsidRPr="00753CBF">
        <w:rPr>
          <w:rFonts w:ascii="Times New Roman"/>
        </w:rPr>
        <w:t>Mozilla</w:t>
      </w:r>
      <w:proofErr w:type="spellEnd"/>
      <w:r w:rsidR="00065582" w:rsidRPr="00753CBF">
        <w:rPr>
          <w:rFonts w:ascii="Times New Roman"/>
        </w:rPr>
        <w:t xml:space="preserve"> </w:t>
      </w:r>
      <w:proofErr w:type="spellStart"/>
      <w:r w:rsidR="00065582" w:rsidRPr="00753CBF">
        <w:rPr>
          <w:rFonts w:ascii="Times New Roman"/>
        </w:rPr>
        <w:t>Firefox</w:t>
      </w:r>
      <w:proofErr w:type="spellEnd"/>
      <w:r w:rsidR="00065582" w:rsidRPr="00753CBF">
        <w:rPr>
          <w:rFonts w:ascii="Times New Roman"/>
        </w:rPr>
        <w:t xml:space="preserve"> versions 2 </w:t>
      </w:r>
      <w:r w:rsidR="000C4F49">
        <w:rPr>
          <w:rFonts w:ascii="Times New Roman"/>
        </w:rPr>
        <w:t>to</w:t>
      </w:r>
      <w:r w:rsidR="00065582" w:rsidRPr="00753CBF">
        <w:rPr>
          <w:rFonts w:ascii="Times New Roman"/>
        </w:rPr>
        <w:t xml:space="preserve"> 3</w:t>
      </w:r>
      <w:r w:rsidR="000C4F49">
        <w:rPr>
          <w:rFonts w:ascii="Times New Roman"/>
        </w:rPr>
        <w:t>.6</w:t>
      </w:r>
      <w:r w:rsidR="00065582" w:rsidRPr="00753CBF">
        <w:rPr>
          <w:rFonts w:ascii="Times New Roman"/>
        </w:rPr>
        <w:t>, Apple Safari version</w:t>
      </w:r>
      <w:r w:rsidR="000C4F49">
        <w:rPr>
          <w:rFonts w:ascii="Times New Roman"/>
        </w:rPr>
        <w:t xml:space="preserve"> 3 and</w:t>
      </w:r>
      <w:r w:rsidR="00065582" w:rsidRPr="00753CBF">
        <w:rPr>
          <w:rFonts w:ascii="Times New Roman"/>
        </w:rPr>
        <w:t xml:space="preserve"> </w:t>
      </w:r>
      <w:r>
        <w:rPr>
          <w:rFonts w:ascii="Times New Roman"/>
        </w:rPr>
        <w:t>5.0.2</w:t>
      </w:r>
      <w:r w:rsidR="00065582" w:rsidRPr="00753CBF">
        <w:rPr>
          <w:rFonts w:ascii="Times New Roman"/>
        </w:rPr>
        <w:t xml:space="preserve">, Google Chrome version </w:t>
      </w:r>
      <w:r w:rsidR="000C4F49">
        <w:rPr>
          <w:rFonts w:ascii="Times New Roman"/>
        </w:rPr>
        <w:t>4 to 7</w:t>
      </w:r>
      <w:r w:rsidR="00065582" w:rsidRPr="00753CBF">
        <w:rPr>
          <w:rFonts w:ascii="Times New Roman"/>
        </w:rPr>
        <w:t xml:space="preserve"> and Opera version 10.</w:t>
      </w:r>
    </w:p>
    <w:p w:rsidR="004234C3" w:rsidRDefault="00491119" w:rsidP="00065582">
      <w:pPr>
        <w:pStyle w:val="BodyText"/>
        <w:rPr>
          <w:rFonts w:ascii="Times New Roman"/>
        </w:rPr>
      </w:pPr>
      <w:r>
        <w:rPr>
          <w:rFonts w:ascii="Times New Roman"/>
        </w:rPr>
        <w:t>T</w:t>
      </w:r>
      <w:r w:rsidR="00065582" w:rsidRPr="00753CBF">
        <w:rPr>
          <w:rFonts w:ascii="Times New Roman"/>
        </w:rPr>
        <w:t>o ensure cross-browser compatibility, the web</w:t>
      </w:r>
      <w:r w:rsidR="001A2F01">
        <w:rPr>
          <w:rFonts w:ascii="Times New Roman"/>
        </w:rPr>
        <w:t xml:space="preserve"> application</w:t>
      </w:r>
      <w:r w:rsidR="00065582" w:rsidRPr="00753CBF">
        <w:rPr>
          <w:rFonts w:ascii="Times New Roman"/>
        </w:rPr>
        <w:t xml:space="preserve"> </w:t>
      </w:r>
      <w:r w:rsidR="00681540">
        <w:rPr>
          <w:rFonts w:ascii="Times New Roman"/>
        </w:rPr>
        <w:t>shall</w:t>
      </w:r>
      <w:r w:rsidR="00065582" w:rsidRPr="00753CBF">
        <w:rPr>
          <w:rFonts w:ascii="Times New Roman"/>
        </w:rPr>
        <w:t xml:space="preserve"> conform to XHTML and CSS standards, as validated by the World Wide Web Consortium. JavaScript will be used </w:t>
      </w:r>
      <w:r w:rsidR="00E979C8">
        <w:rPr>
          <w:rFonts w:ascii="Times New Roman"/>
        </w:rPr>
        <w:t>for</w:t>
      </w:r>
      <w:r w:rsidR="00065582" w:rsidRPr="00753CBF">
        <w:rPr>
          <w:rFonts w:ascii="Times New Roman"/>
        </w:rPr>
        <w:t xml:space="preserve"> front-end</w:t>
      </w:r>
      <w:r w:rsidR="00E979C8">
        <w:rPr>
          <w:rFonts w:ascii="Times New Roman"/>
        </w:rPr>
        <w:t xml:space="preserve"> validation</w:t>
      </w:r>
      <w:r w:rsidR="00065582" w:rsidRPr="00753CBF">
        <w:rPr>
          <w:rFonts w:ascii="Times New Roman"/>
        </w:rPr>
        <w:t xml:space="preserve">, </w:t>
      </w:r>
      <w:r w:rsidR="00E979C8">
        <w:rPr>
          <w:rFonts w:ascii="Times New Roman"/>
        </w:rPr>
        <w:t>providing feedback to users</w:t>
      </w:r>
      <w:r w:rsidR="00065582" w:rsidRPr="00753CBF">
        <w:rPr>
          <w:rFonts w:ascii="Times New Roman"/>
        </w:rPr>
        <w:t>.</w:t>
      </w:r>
    </w:p>
    <w:p w:rsidR="004234C3" w:rsidRDefault="004234C3" w:rsidP="00065582">
      <w:pPr>
        <w:pStyle w:val="BodyText"/>
        <w:rPr>
          <w:rFonts w:ascii="Times New Roman"/>
        </w:rPr>
      </w:pPr>
    </w:p>
    <w:p w:rsidR="004234C3" w:rsidRPr="003C07F9" w:rsidRDefault="004234C3" w:rsidP="004234C3">
      <w:pPr>
        <w:pStyle w:val="Heading2"/>
        <w:rPr>
          <w:rFonts w:ascii="Times New Roman" w:hAnsi="Times New Roman"/>
        </w:rPr>
      </w:pPr>
      <w:r w:rsidRPr="003C07F9">
        <w:rPr>
          <w:rFonts w:ascii="Times New Roman" w:hAnsi="Times New Roman"/>
        </w:rPr>
        <w:t>4.</w:t>
      </w:r>
      <w:r w:rsidR="004061F2">
        <w:rPr>
          <w:rFonts w:ascii="Times New Roman" w:hAnsi="Times New Roman"/>
        </w:rPr>
        <w:t>5</w:t>
      </w:r>
      <w:r w:rsidRPr="003C07F9">
        <w:rPr>
          <w:rFonts w:ascii="Times New Roman" w:hAnsi="Times New Roman"/>
        </w:rPr>
        <w:t xml:space="preserve"> </w:t>
      </w:r>
      <w:r w:rsidR="00047B8C">
        <w:rPr>
          <w:rFonts w:ascii="Times New Roman" w:hAnsi="Times New Roman"/>
        </w:rPr>
        <w:t xml:space="preserve">Summary </w:t>
      </w:r>
    </w:p>
    <w:p w:rsidR="004234C3" w:rsidRDefault="00003FD9" w:rsidP="00065582">
      <w:pPr>
        <w:pStyle w:val="BodyText"/>
        <w:rPr>
          <w:rFonts w:ascii="Times New Roman"/>
        </w:rPr>
      </w:pPr>
      <w:r w:rsidRPr="00003FD9">
        <w:rPr>
          <w:rFonts w:ascii="Times New Roman"/>
        </w:rPr>
        <w:t xml:space="preserve">This chapter has </w:t>
      </w:r>
      <w:r>
        <w:rPr>
          <w:rFonts w:ascii="Times New Roman"/>
        </w:rPr>
        <w:t>delved</w:t>
      </w:r>
      <w:r w:rsidRPr="00003FD9">
        <w:rPr>
          <w:rFonts w:ascii="Times New Roman"/>
        </w:rPr>
        <w:t xml:space="preserve"> into the </w:t>
      </w:r>
      <w:r>
        <w:rPr>
          <w:rFonts w:ascii="Times New Roman"/>
        </w:rPr>
        <w:t>requirements</w:t>
      </w:r>
      <w:r w:rsidRPr="00003FD9">
        <w:rPr>
          <w:rFonts w:ascii="Times New Roman"/>
        </w:rPr>
        <w:t xml:space="preserve"> of users and the system as a whole in order to </w:t>
      </w:r>
      <w:proofErr w:type="spellStart"/>
      <w:r>
        <w:rPr>
          <w:rFonts w:ascii="Times New Roman"/>
        </w:rPr>
        <w:t>ceate</w:t>
      </w:r>
      <w:proofErr w:type="spellEnd"/>
      <w:r w:rsidRPr="00003FD9">
        <w:rPr>
          <w:rFonts w:ascii="Times New Roman"/>
        </w:rPr>
        <w:t xml:space="preserve"> </w:t>
      </w:r>
      <w:proofErr w:type="gramStart"/>
      <w:r w:rsidRPr="00003FD9">
        <w:rPr>
          <w:rFonts w:ascii="Times New Roman"/>
        </w:rPr>
        <w:t>a</w:t>
      </w:r>
      <w:proofErr w:type="gramEnd"/>
      <w:r w:rsidRPr="00003FD9">
        <w:rPr>
          <w:rFonts w:ascii="Times New Roman"/>
        </w:rPr>
        <w:t xml:space="preserve"> </w:t>
      </w:r>
      <w:r>
        <w:rPr>
          <w:rFonts w:ascii="Times New Roman"/>
        </w:rPr>
        <w:t>itemized</w:t>
      </w:r>
      <w:r w:rsidRPr="00003FD9">
        <w:rPr>
          <w:rFonts w:ascii="Times New Roman"/>
        </w:rPr>
        <w:t xml:space="preserve"> list of system requirements. This list will be used in the </w:t>
      </w:r>
      <w:r>
        <w:rPr>
          <w:rFonts w:ascii="Times New Roman"/>
        </w:rPr>
        <w:t>next</w:t>
      </w:r>
      <w:r w:rsidRPr="00003FD9">
        <w:rPr>
          <w:rFonts w:ascii="Times New Roman"/>
        </w:rPr>
        <w:t xml:space="preserve"> phase</w:t>
      </w:r>
      <w:r>
        <w:rPr>
          <w:rFonts w:ascii="Times New Roman"/>
        </w:rPr>
        <w:t>s</w:t>
      </w:r>
      <w:r w:rsidRPr="00003FD9">
        <w:rPr>
          <w:rFonts w:ascii="Times New Roman"/>
        </w:rPr>
        <w:t xml:space="preserve"> of th</w:t>
      </w:r>
      <w:r>
        <w:rPr>
          <w:rFonts w:ascii="Times New Roman"/>
        </w:rPr>
        <w:t>is</w:t>
      </w:r>
      <w:r w:rsidRPr="00003FD9">
        <w:rPr>
          <w:rFonts w:ascii="Times New Roman"/>
        </w:rPr>
        <w:t xml:space="preserve"> project to prioritise and schedule the implementation of features and to </w:t>
      </w:r>
      <w:r>
        <w:rPr>
          <w:rFonts w:ascii="Times New Roman"/>
        </w:rPr>
        <w:t>judge</w:t>
      </w:r>
      <w:r w:rsidRPr="00003FD9">
        <w:rPr>
          <w:rFonts w:ascii="Times New Roman"/>
        </w:rPr>
        <w:t xml:space="preserve"> the success</w:t>
      </w:r>
      <w:r w:rsidR="00D234BF">
        <w:rPr>
          <w:rFonts w:ascii="Times New Roman"/>
        </w:rPr>
        <w:t xml:space="preserve"> of the project</w:t>
      </w:r>
      <w:r w:rsidRPr="00003FD9">
        <w:rPr>
          <w:rFonts w:ascii="Times New Roman"/>
        </w:rPr>
        <w:t>.</w:t>
      </w:r>
    </w:p>
    <w:p w:rsidR="006D502F" w:rsidRPr="00753CBF" w:rsidRDefault="006D502F" w:rsidP="00065582">
      <w:pPr>
        <w:pStyle w:val="BodyText"/>
        <w:rPr>
          <w:rFonts w:ascii="Times New Roman"/>
        </w:rPr>
      </w:pPr>
    </w:p>
    <w:p w:rsidR="000F43A2" w:rsidRPr="003C07F9" w:rsidRDefault="000F43A2" w:rsidP="00B463A0">
      <w:pPr>
        <w:pStyle w:val="BodyText"/>
        <w:rPr>
          <w:rFonts w:ascii="Times New Roman"/>
        </w:rPr>
      </w:pPr>
    </w:p>
    <w:p w:rsidR="00586E50" w:rsidRPr="003C07F9" w:rsidRDefault="00586E50" w:rsidP="00B463A0">
      <w:pPr>
        <w:pStyle w:val="BodyText"/>
        <w:rPr>
          <w:rFonts w:ascii="Times New Roman"/>
        </w:rPr>
      </w:pPr>
    </w:p>
    <w:p w:rsidR="00B463A0" w:rsidRPr="003C07F9" w:rsidRDefault="00B463A0" w:rsidP="00B463A0">
      <w:pPr>
        <w:pStyle w:val="BodyText"/>
        <w:rPr>
          <w:rFonts w:ascii="Times New Roman"/>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D06AEF" w:rsidRDefault="00D06AEF" w:rsidP="00D06AEF">
      <w:pPr>
        <w:pStyle w:val="Heading1"/>
        <w:rPr>
          <w:rFonts w:ascii="Times New Roman"/>
          <w:lang w:val="en-US"/>
        </w:rPr>
      </w:pPr>
      <w:r>
        <w:rPr>
          <w:rFonts w:ascii="Times New Roman"/>
          <w:lang w:val="en-US"/>
        </w:rPr>
        <w:t>5</w:t>
      </w:r>
      <w:r w:rsidRPr="003C07F9">
        <w:rPr>
          <w:rFonts w:ascii="Times New Roman"/>
          <w:lang w:val="en-US"/>
        </w:rPr>
        <w:t xml:space="preserve"> </w:t>
      </w:r>
      <w:r>
        <w:rPr>
          <w:rFonts w:ascii="Times New Roman"/>
          <w:lang w:val="en-US"/>
        </w:rPr>
        <w:t xml:space="preserve">Development </w:t>
      </w:r>
      <w:r>
        <w:rPr>
          <w:rFonts w:ascii="Times New Roman"/>
          <w:lang w:val="en-US"/>
        </w:rPr>
        <w:t>–</w:t>
      </w:r>
      <w:r>
        <w:rPr>
          <w:rFonts w:ascii="Times New Roman"/>
          <w:lang w:val="en-US"/>
        </w:rPr>
        <w:t xml:space="preserve"> Initial Design Phase</w:t>
      </w:r>
    </w:p>
    <w:p w:rsidR="00D06AEF" w:rsidRDefault="00D06AEF" w:rsidP="00D06AEF">
      <w:pPr>
        <w:pStyle w:val="Heading2"/>
        <w:rPr>
          <w:rFonts w:ascii="Times New Roman" w:hAnsi="Times New Roman"/>
        </w:rPr>
      </w:pPr>
      <w:r>
        <w:rPr>
          <w:rFonts w:ascii="Times New Roman" w:hAnsi="Times New Roman"/>
        </w:rPr>
        <w:t>5.1</w:t>
      </w:r>
      <w:r w:rsidRPr="003C07F9">
        <w:rPr>
          <w:rFonts w:ascii="Times New Roman" w:hAnsi="Times New Roman"/>
        </w:rPr>
        <w:t xml:space="preserve"> </w:t>
      </w:r>
      <w:r>
        <w:rPr>
          <w:rFonts w:ascii="Times New Roman" w:hAnsi="Times New Roman"/>
        </w:rPr>
        <w:t>Introduction</w:t>
      </w:r>
    </w:p>
    <w:p w:rsidR="00E41F72" w:rsidRDefault="00E67794" w:rsidP="00E67794">
      <w:pPr>
        <w:spacing w:line="360" w:lineRule="auto"/>
        <w:rPr>
          <w:rFonts w:ascii="Times New Roman"/>
        </w:rPr>
      </w:pPr>
      <w:r>
        <w:rPr>
          <w:rFonts w:ascii="Times New Roman"/>
        </w:rPr>
        <w:t>Notwithstanding</w:t>
      </w:r>
      <w:r w:rsidRPr="00E67794">
        <w:rPr>
          <w:rFonts w:ascii="Times New Roman"/>
        </w:rPr>
        <w:t xml:space="preserve"> the project’s development methodology</w:t>
      </w:r>
      <w:r>
        <w:rPr>
          <w:rFonts w:ascii="Times New Roman"/>
        </w:rPr>
        <w:t xml:space="preserve"> had already</w:t>
      </w:r>
      <w:r w:rsidRPr="00E67794">
        <w:rPr>
          <w:rFonts w:ascii="Times New Roman"/>
        </w:rPr>
        <w:t xml:space="preserve"> set out three iterations of development, an initial design </w:t>
      </w:r>
      <w:r>
        <w:rPr>
          <w:rFonts w:ascii="Times New Roman"/>
        </w:rPr>
        <w:t>stage</w:t>
      </w:r>
      <w:r w:rsidRPr="00E67794">
        <w:rPr>
          <w:rFonts w:ascii="Times New Roman"/>
        </w:rPr>
        <w:t xml:space="preserve"> was scheduled </w:t>
      </w:r>
      <w:r>
        <w:rPr>
          <w:rFonts w:ascii="Times New Roman"/>
        </w:rPr>
        <w:t>to plan out the fundamental structure</w:t>
      </w:r>
      <w:r w:rsidRPr="00E67794">
        <w:rPr>
          <w:rFonts w:ascii="Times New Roman"/>
        </w:rPr>
        <w:t xml:space="preserve"> of the system. This design </w:t>
      </w:r>
      <w:r>
        <w:rPr>
          <w:rFonts w:ascii="Times New Roman"/>
        </w:rPr>
        <w:t>stage</w:t>
      </w:r>
      <w:r w:rsidRPr="00E67794">
        <w:rPr>
          <w:rFonts w:ascii="Times New Roman"/>
        </w:rPr>
        <w:t xml:space="preserve"> include</w:t>
      </w:r>
      <w:r>
        <w:rPr>
          <w:rFonts w:ascii="Times New Roman"/>
        </w:rPr>
        <w:t>s</w:t>
      </w:r>
      <w:r w:rsidRPr="00E67794">
        <w:rPr>
          <w:rFonts w:ascii="Times New Roman"/>
        </w:rPr>
        <w:t xml:space="preserve"> a </w:t>
      </w:r>
      <w:r w:rsidR="005A7E61">
        <w:rPr>
          <w:rFonts w:ascii="Times New Roman"/>
        </w:rPr>
        <w:t xml:space="preserve">diagram of the </w:t>
      </w:r>
      <w:r w:rsidRPr="00E67794">
        <w:rPr>
          <w:rFonts w:ascii="Times New Roman"/>
        </w:rPr>
        <w:t>structure</w:t>
      </w:r>
      <w:r>
        <w:rPr>
          <w:rFonts w:ascii="Times New Roman"/>
        </w:rPr>
        <w:t xml:space="preserve"> of the web application, </w:t>
      </w:r>
      <w:r w:rsidR="00D44A72">
        <w:rPr>
          <w:rFonts w:ascii="Times New Roman"/>
        </w:rPr>
        <w:t>layout of</w:t>
      </w:r>
      <w:r>
        <w:rPr>
          <w:rFonts w:ascii="Times New Roman"/>
        </w:rPr>
        <w:t xml:space="preserve"> user </w:t>
      </w:r>
      <w:r w:rsidR="00D44A72">
        <w:rPr>
          <w:rFonts w:ascii="Times New Roman"/>
        </w:rPr>
        <w:t>interface</w:t>
      </w:r>
      <w:r w:rsidR="001C642D">
        <w:rPr>
          <w:rFonts w:ascii="Times New Roman"/>
        </w:rPr>
        <w:t>,</w:t>
      </w:r>
      <w:r>
        <w:rPr>
          <w:rFonts w:ascii="Times New Roman"/>
        </w:rPr>
        <w:t xml:space="preserve"> </w:t>
      </w:r>
      <w:r w:rsidR="00586F5E">
        <w:rPr>
          <w:rFonts w:ascii="Times New Roman"/>
        </w:rPr>
        <w:t xml:space="preserve">use case diagram, </w:t>
      </w:r>
      <w:r>
        <w:rPr>
          <w:rFonts w:ascii="Times New Roman"/>
        </w:rPr>
        <w:t xml:space="preserve">class diagram, </w:t>
      </w:r>
      <w:r w:rsidR="00586F5E">
        <w:rPr>
          <w:rFonts w:ascii="Times New Roman"/>
        </w:rPr>
        <w:t xml:space="preserve">component diagram, sequence </w:t>
      </w:r>
      <w:r w:rsidR="00D44A72">
        <w:rPr>
          <w:rFonts w:ascii="Times New Roman"/>
        </w:rPr>
        <w:t>diagram</w:t>
      </w:r>
      <w:r>
        <w:rPr>
          <w:rFonts w:ascii="Times New Roman"/>
        </w:rPr>
        <w:t xml:space="preserve"> and </w:t>
      </w:r>
      <w:r w:rsidR="00D44A72">
        <w:rPr>
          <w:rFonts w:ascii="Times New Roman"/>
        </w:rPr>
        <w:t>deployment</w:t>
      </w:r>
      <w:r w:rsidR="00CF4E06">
        <w:rPr>
          <w:rFonts w:ascii="Times New Roman"/>
        </w:rPr>
        <w:t xml:space="preserve"> diagram</w:t>
      </w:r>
      <w:r w:rsidRPr="00E67794">
        <w:rPr>
          <w:rFonts w:ascii="Times New Roman"/>
        </w:rPr>
        <w:t xml:space="preserve">. </w:t>
      </w:r>
      <w:r w:rsidR="00537E8C">
        <w:rPr>
          <w:rFonts w:ascii="Times New Roman"/>
        </w:rPr>
        <w:t>This chapter concludes</w:t>
      </w:r>
      <w:r w:rsidRPr="00E67794">
        <w:rPr>
          <w:rFonts w:ascii="Times New Roman"/>
        </w:rPr>
        <w:t xml:space="preserve"> with a plan for the three iterations.</w:t>
      </w:r>
      <w:r w:rsidR="00D06AEF" w:rsidRPr="00E67794">
        <w:rPr>
          <w:rFonts w:ascii="Times New Roman"/>
        </w:rPr>
        <w:t xml:space="preserve"> </w:t>
      </w:r>
    </w:p>
    <w:p w:rsidR="00D850CB" w:rsidRDefault="00E41F72" w:rsidP="00E41F72">
      <w:pPr>
        <w:pStyle w:val="Heading2"/>
        <w:rPr>
          <w:rFonts w:ascii="Times New Roman" w:hAnsi="Times New Roman"/>
        </w:rPr>
      </w:pPr>
      <w:r>
        <w:rPr>
          <w:rFonts w:ascii="Times New Roman" w:hAnsi="Times New Roman"/>
        </w:rPr>
        <w:t>5.2</w:t>
      </w:r>
      <w:r w:rsidRPr="003C07F9">
        <w:rPr>
          <w:rFonts w:ascii="Times New Roman" w:hAnsi="Times New Roman"/>
        </w:rPr>
        <w:t xml:space="preserve"> </w:t>
      </w:r>
      <w:r>
        <w:rPr>
          <w:rFonts w:ascii="Times New Roman" w:hAnsi="Times New Roman"/>
        </w:rPr>
        <w:t>Structure of the Web Application</w:t>
      </w:r>
    </w:p>
    <w:p w:rsidR="00D850CB" w:rsidRPr="00D850CB" w:rsidRDefault="00581D78" w:rsidP="00D850CB">
      <w:pPr>
        <w:pStyle w:val="Default"/>
        <w:spacing w:line="360" w:lineRule="auto"/>
        <w:rPr>
          <w:rFonts w:ascii="Times New Roman" w:hAnsi="Times New Roman"/>
          <w:szCs w:val="22"/>
        </w:rPr>
      </w:pPr>
      <w:r>
        <w:rPr>
          <w:rFonts w:ascii="Times New Roman" w:hAnsi="Times New Roman"/>
          <w:szCs w:val="22"/>
        </w:rPr>
        <w:t>T</w:t>
      </w:r>
      <w:r w:rsidR="00D850CB" w:rsidRPr="00D850CB">
        <w:rPr>
          <w:rFonts w:ascii="Times New Roman" w:hAnsi="Times New Roman"/>
          <w:szCs w:val="22"/>
        </w:rPr>
        <w:t>he web</w:t>
      </w:r>
      <w:r>
        <w:rPr>
          <w:rFonts w:ascii="Times New Roman" w:hAnsi="Times New Roman"/>
          <w:szCs w:val="22"/>
        </w:rPr>
        <w:t xml:space="preserve"> application</w:t>
      </w:r>
      <w:r w:rsidR="00D850CB" w:rsidRPr="00D850CB">
        <w:rPr>
          <w:rFonts w:ascii="Times New Roman" w:hAnsi="Times New Roman"/>
          <w:szCs w:val="22"/>
        </w:rPr>
        <w:t xml:space="preserve"> will consist of </w:t>
      </w:r>
      <w:r w:rsidR="006F1A54">
        <w:rPr>
          <w:rFonts w:ascii="Times New Roman" w:hAnsi="Times New Roman"/>
          <w:szCs w:val="22"/>
        </w:rPr>
        <w:t xml:space="preserve">following </w:t>
      </w:r>
      <w:r w:rsidR="00366A9C">
        <w:rPr>
          <w:rFonts w:ascii="Times New Roman" w:hAnsi="Times New Roman"/>
          <w:szCs w:val="22"/>
        </w:rPr>
        <w:t xml:space="preserve">web pages and </w:t>
      </w:r>
      <w:proofErr w:type="spellStart"/>
      <w:proofErr w:type="gramStart"/>
      <w:r w:rsidR="00366A9C">
        <w:rPr>
          <w:rFonts w:ascii="Times New Roman" w:hAnsi="Times New Roman"/>
          <w:szCs w:val="22"/>
        </w:rPr>
        <w:t>url</w:t>
      </w:r>
      <w:proofErr w:type="spellEnd"/>
      <w:proofErr w:type="gramEnd"/>
      <w:r w:rsidR="00366A9C">
        <w:rPr>
          <w:rFonts w:ascii="Times New Roman" w:hAnsi="Times New Roman"/>
          <w:szCs w:val="22"/>
        </w:rPr>
        <w:t xml:space="preserve"> path</w:t>
      </w:r>
      <w:r w:rsidR="00D850CB" w:rsidRPr="00D850CB">
        <w:rPr>
          <w:rFonts w:ascii="Times New Roman" w:hAnsi="Times New Roman"/>
          <w:szCs w:val="22"/>
        </w:rPr>
        <w:t xml:space="preserve">; </w:t>
      </w:r>
      <w:r w:rsidR="00DB314F">
        <w:rPr>
          <w:rFonts w:ascii="Times New Roman" w:hAnsi="Times New Roman"/>
          <w:szCs w:val="22"/>
        </w:rPr>
        <w:t>Home</w:t>
      </w:r>
      <w:r w:rsidR="00181786">
        <w:rPr>
          <w:rFonts w:ascii="Times New Roman" w:hAnsi="Times New Roman"/>
          <w:szCs w:val="22"/>
        </w:rPr>
        <w:t xml:space="preserve"> Page</w:t>
      </w:r>
      <w:r w:rsidR="00366A9C">
        <w:rPr>
          <w:rFonts w:ascii="Times New Roman" w:hAnsi="Times New Roman"/>
          <w:szCs w:val="22"/>
        </w:rPr>
        <w:t xml:space="preserve"> (/)</w:t>
      </w:r>
      <w:r w:rsidR="00D850CB" w:rsidRPr="00D850CB">
        <w:rPr>
          <w:rFonts w:ascii="Times New Roman" w:hAnsi="Times New Roman"/>
          <w:szCs w:val="22"/>
        </w:rPr>
        <w:t xml:space="preserve">, </w:t>
      </w:r>
      <w:r w:rsidR="00F516F6">
        <w:rPr>
          <w:rFonts w:ascii="Times New Roman" w:hAnsi="Times New Roman"/>
          <w:szCs w:val="22"/>
        </w:rPr>
        <w:t>topic search (/search/index), twitter user search (/search/index2)</w:t>
      </w:r>
      <w:r w:rsidR="008F2607">
        <w:rPr>
          <w:rFonts w:ascii="Times New Roman" w:hAnsi="Times New Roman"/>
          <w:szCs w:val="22"/>
        </w:rPr>
        <w:t xml:space="preserve"> and</w:t>
      </w:r>
      <w:r w:rsidR="00DB314F">
        <w:rPr>
          <w:rFonts w:ascii="Times New Roman" w:hAnsi="Times New Roman"/>
          <w:szCs w:val="22"/>
        </w:rPr>
        <w:t xml:space="preserve"> twitter user influence report page (/[</w:t>
      </w:r>
      <w:proofErr w:type="spellStart"/>
      <w:r w:rsidR="00DB314F">
        <w:rPr>
          <w:rFonts w:ascii="Times New Roman" w:hAnsi="Times New Roman"/>
          <w:szCs w:val="22"/>
        </w:rPr>
        <w:t>screenname</w:t>
      </w:r>
      <w:proofErr w:type="spellEnd"/>
      <w:r w:rsidR="00DB314F">
        <w:rPr>
          <w:rFonts w:ascii="Times New Roman" w:hAnsi="Times New Roman"/>
          <w:szCs w:val="22"/>
        </w:rPr>
        <w:t>])</w:t>
      </w:r>
      <w:r w:rsidR="00D850CB" w:rsidRPr="00D850CB">
        <w:rPr>
          <w:rFonts w:ascii="Times New Roman" w:hAnsi="Times New Roman"/>
          <w:szCs w:val="22"/>
        </w:rPr>
        <w:t xml:space="preserve">. </w:t>
      </w:r>
    </w:p>
    <w:p w:rsidR="00E41F72" w:rsidRPr="00D850CB" w:rsidRDefault="00E41F72" w:rsidP="00D850CB">
      <w:pPr>
        <w:spacing w:line="360" w:lineRule="auto"/>
        <w:rPr>
          <w:rFonts w:ascii="Times New Roman"/>
        </w:rPr>
      </w:pPr>
    </w:p>
    <w:p w:rsidR="00E779C4" w:rsidRDefault="00E779C4" w:rsidP="00975050">
      <w:pPr>
        <w:pStyle w:val="Heading4"/>
        <w:rPr>
          <w:rFonts w:ascii="Times New Roman" w:hAnsi="Times New Roman"/>
        </w:rPr>
      </w:pPr>
      <w:r>
        <w:rPr>
          <w:rFonts w:ascii="Times New Roman" w:hAnsi="Times New Roman"/>
        </w:rPr>
        <w:t>5</w:t>
      </w:r>
      <w:r w:rsidR="00975050" w:rsidRPr="003C07F9">
        <w:rPr>
          <w:rFonts w:ascii="Times New Roman" w:hAnsi="Times New Roman"/>
        </w:rPr>
        <w:t>.</w:t>
      </w:r>
      <w:r w:rsidR="00975050">
        <w:rPr>
          <w:rFonts w:ascii="Times New Roman" w:hAnsi="Times New Roman"/>
        </w:rPr>
        <w:t>2</w:t>
      </w:r>
      <w:r>
        <w:rPr>
          <w:rFonts w:ascii="Times New Roman" w:hAnsi="Times New Roman"/>
        </w:rPr>
        <w:t>.1</w:t>
      </w:r>
      <w:r w:rsidR="00975050" w:rsidRPr="003C07F9">
        <w:rPr>
          <w:rFonts w:ascii="Times New Roman" w:hAnsi="Times New Roman"/>
        </w:rPr>
        <w:t xml:space="preserve"> </w:t>
      </w:r>
      <w:r>
        <w:rPr>
          <w:rFonts w:ascii="Times New Roman" w:hAnsi="Times New Roman"/>
        </w:rPr>
        <w:t>FRONT-END STRUCTURE</w:t>
      </w:r>
    </w:p>
    <w:p w:rsidR="00E779C4" w:rsidRPr="00E779C4" w:rsidRDefault="00E779C4" w:rsidP="00E779C4">
      <w:pPr>
        <w:pStyle w:val="BodyText"/>
      </w:pPr>
      <w:r>
        <w:rPr>
          <w:noProof/>
          <w:lang w:val="en-US"/>
        </w:rPr>
        <w:drawing>
          <wp:inline distT="0" distB="0" distL="0" distR="0">
            <wp:extent cx="5486400" cy="3200400"/>
            <wp:effectExtent l="0" t="0" r="0" b="25400"/>
            <wp:docPr id="6" name="D 6"/>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10" r:lo="rId11" r:qs="rId12" r:cs="rId13"/>
              </a:graphicData>
            </a:graphic>
          </wp:inline>
        </w:drawing>
      </w:r>
    </w:p>
    <w:p w:rsidR="00F63A74" w:rsidRDefault="00F63A74" w:rsidP="00F63A74">
      <w:pPr>
        <w:pStyle w:val="Heading4"/>
        <w:spacing w:before="0" w:after="0"/>
        <w:rPr>
          <w:rFonts w:ascii="Times New Roman" w:hAnsi="Times New Roman"/>
        </w:rPr>
      </w:pPr>
    </w:p>
    <w:p w:rsidR="00F63A74" w:rsidRDefault="00F63A74" w:rsidP="00F63A74">
      <w:pPr>
        <w:pStyle w:val="BodyText"/>
      </w:pPr>
    </w:p>
    <w:p w:rsidR="00F63A74" w:rsidRDefault="00F63A74" w:rsidP="00F63A74">
      <w:pPr>
        <w:pStyle w:val="BodyText"/>
      </w:pPr>
    </w:p>
    <w:p w:rsidR="00F63A74" w:rsidRDefault="00F63A74" w:rsidP="00F63A74">
      <w:pPr>
        <w:pStyle w:val="BodyText"/>
      </w:pPr>
    </w:p>
    <w:p w:rsidR="00F63A74" w:rsidRPr="00F63A74" w:rsidRDefault="00F63A74" w:rsidP="00F63A74">
      <w:pPr>
        <w:pStyle w:val="BodyText"/>
      </w:pPr>
    </w:p>
    <w:p w:rsidR="00504958" w:rsidRDefault="00055B89" w:rsidP="002242A0">
      <w:pPr>
        <w:pStyle w:val="Heading2"/>
      </w:pPr>
      <w:r>
        <w:t>5</w:t>
      </w:r>
      <w:r w:rsidRPr="003C07F9">
        <w:t>.</w:t>
      </w:r>
      <w:r w:rsidR="002242A0">
        <w:t>3</w:t>
      </w:r>
      <w:r w:rsidRPr="003C07F9">
        <w:t xml:space="preserve"> </w:t>
      </w:r>
      <w:r>
        <w:t>P</w:t>
      </w:r>
      <w:r w:rsidR="002242A0">
        <w:t>resentation</w:t>
      </w:r>
    </w:p>
    <w:p w:rsidR="006B6684" w:rsidRDefault="001917E2" w:rsidP="00504958">
      <w:pPr>
        <w:pStyle w:val="BodyText"/>
      </w:pPr>
      <w:r w:rsidRPr="001917E2">
        <w:t xml:space="preserve">In addition to logical </w:t>
      </w:r>
      <w:r>
        <w:t xml:space="preserve">design and </w:t>
      </w:r>
      <w:r w:rsidRPr="001917E2">
        <w:t>structure of the web</w:t>
      </w:r>
      <w:r>
        <w:t xml:space="preserve"> application</w:t>
      </w:r>
      <w:r w:rsidRPr="001917E2">
        <w:t xml:space="preserve">, it was </w:t>
      </w:r>
      <w:r w:rsidR="00636483">
        <w:t>vital</w:t>
      </w:r>
      <w:r w:rsidRPr="001917E2">
        <w:t xml:space="preserve"> to design the structural layout of the </w:t>
      </w:r>
      <w:r w:rsidR="005241AB">
        <w:t xml:space="preserve">application </w:t>
      </w:r>
      <w:r w:rsidR="001477B5">
        <w:t>with the help of mock-up diagrams</w:t>
      </w:r>
      <w:r w:rsidRPr="001917E2">
        <w:t>. The following act as the layout</w:t>
      </w:r>
      <w:r w:rsidR="00F65411">
        <w:t xml:space="preserve"> guide</w:t>
      </w:r>
      <w:r w:rsidRPr="001917E2">
        <w:t xml:space="preserve"> in which content was</w:t>
      </w:r>
      <w:r w:rsidR="00F65411">
        <w:t xml:space="preserve"> placed</w:t>
      </w:r>
      <w:r w:rsidRPr="001917E2">
        <w:t>.</w:t>
      </w:r>
    </w:p>
    <w:p w:rsidR="006B6684" w:rsidRDefault="006B6684" w:rsidP="006B6684">
      <w:pPr>
        <w:pStyle w:val="Heading4"/>
        <w:rPr>
          <w:rFonts w:ascii="Times New Roman" w:hAnsi="Times New Roman"/>
        </w:rPr>
      </w:pPr>
      <w:r>
        <w:rPr>
          <w:rFonts w:ascii="Times New Roman" w:hAnsi="Times New Roman"/>
        </w:rPr>
        <w:t>5</w:t>
      </w:r>
      <w:r w:rsidRPr="003C07F9">
        <w:rPr>
          <w:rFonts w:ascii="Times New Roman" w:hAnsi="Times New Roman"/>
        </w:rPr>
        <w:t>.</w:t>
      </w:r>
      <w:r>
        <w:rPr>
          <w:rFonts w:ascii="Times New Roman" w:hAnsi="Times New Roman"/>
        </w:rPr>
        <w:t>2.1</w:t>
      </w:r>
      <w:r w:rsidRPr="003C07F9">
        <w:rPr>
          <w:rFonts w:ascii="Times New Roman" w:hAnsi="Times New Roman"/>
        </w:rPr>
        <w:t xml:space="preserve"> </w:t>
      </w:r>
      <w:r>
        <w:rPr>
          <w:rFonts w:ascii="Times New Roman" w:hAnsi="Times New Roman"/>
        </w:rPr>
        <w:t>FRONT-END MOCK</w:t>
      </w:r>
      <w:r w:rsidR="00983633">
        <w:rPr>
          <w:rFonts w:ascii="Times New Roman" w:hAnsi="Times New Roman"/>
        </w:rPr>
        <w:t>-UP</w:t>
      </w:r>
    </w:p>
    <w:p w:rsidR="006B6684" w:rsidRPr="006B6684" w:rsidRDefault="006B6684" w:rsidP="006B6684">
      <w:pPr>
        <w:pStyle w:val="BodyText"/>
      </w:pPr>
    </w:p>
    <w:p w:rsidR="006B6684" w:rsidRDefault="006B6684" w:rsidP="006B6684">
      <w:pPr>
        <w:pStyle w:val="BodyText"/>
        <w:keepNext/>
      </w:pPr>
      <w:r>
        <w:rPr>
          <w:noProof/>
          <w:lang w:val="en-US"/>
        </w:rPr>
        <w:drawing>
          <wp:inline distT="0" distB="0" distL="0" distR="0">
            <wp:extent cx="6120130" cy="3465195"/>
            <wp:effectExtent l="25400" t="0" r="1270" b="0"/>
            <wp:docPr id="7" name="Picture 6"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4"/>
                    <a:stretch>
                      <a:fillRect/>
                    </a:stretch>
                  </pic:blipFill>
                  <pic:spPr>
                    <a:xfrm>
                      <a:off x="0" y="0"/>
                      <a:ext cx="6120130" cy="3465195"/>
                    </a:xfrm>
                    <a:prstGeom prst="rect">
                      <a:avLst/>
                    </a:prstGeom>
                  </pic:spPr>
                </pic:pic>
              </a:graphicData>
            </a:graphic>
          </wp:inline>
        </w:drawing>
      </w:r>
    </w:p>
    <w:p w:rsidR="00055B89" w:rsidRPr="00504958" w:rsidRDefault="006B6684" w:rsidP="006B6684">
      <w:pPr>
        <w:pStyle w:val="Caption"/>
      </w:pPr>
      <w:r>
        <w:t xml:space="preserve">Figure </w:t>
      </w:r>
      <w:r>
        <w:fldChar w:fldCharType="begin"/>
      </w:r>
      <w:r>
        <w:instrText xml:space="preserve"> SEQ Figure \* ARABIC </w:instrText>
      </w:r>
      <w:r>
        <w:fldChar w:fldCharType="separate"/>
      </w:r>
      <w:r w:rsidR="00A52CD2">
        <w:rPr>
          <w:noProof/>
        </w:rPr>
        <w:t>3</w:t>
      </w:r>
      <w:r>
        <w:fldChar w:fldCharType="end"/>
      </w:r>
      <w:proofErr w:type="gramStart"/>
      <w:r>
        <w:t xml:space="preserve"> Home Page</w:t>
      </w:r>
      <w:proofErr w:type="gramEnd"/>
    </w:p>
    <w:p w:rsidR="00975050" w:rsidRPr="00E779C4" w:rsidRDefault="00975050" w:rsidP="00E779C4">
      <w:pPr>
        <w:pStyle w:val="BodyText"/>
      </w:pPr>
    </w:p>
    <w:p w:rsidR="006B6684" w:rsidRDefault="006B6684" w:rsidP="006B6684">
      <w:pPr>
        <w:keepNext/>
        <w:spacing w:line="360" w:lineRule="auto"/>
      </w:pPr>
      <w:r>
        <w:rPr>
          <w:rFonts w:ascii="Times New Roman"/>
          <w:noProof/>
          <w:lang w:val="en-US"/>
        </w:rPr>
        <w:drawing>
          <wp:inline distT="0" distB="0" distL="0" distR="0">
            <wp:extent cx="6119781" cy="3465195"/>
            <wp:effectExtent l="25400" t="0" r="1619" b="0"/>
            <wp:docPr id="8" name="Picture 7" descr="inf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lu.png"/>
                    <pic:cNvPicPr/>
                  </pic:nvPicPr>
                  <pic:blipFill>
                    <a:blip r:embed="rId15"/>
                    <a:stretch>
                      <a:fillRect/>
                    </a:stretch>
                  </pic:blipFill>
                  <pic:spPr>
                    <a:xfrm>
                      <a:off x="0" y="0"/>
                      <a:ext cx="6119781" cy="3465195"/>
                    </a:xfrm>
                    <a:prstGeom prst="rect">
                      <a:avLst/>
                    </a:prstGeom>
                  </pic:spPr>
                </pic:pic>
              </a:graphicData>
            </a:graphic>
          </wp:inline>
        </w:drawing>
      </w:r>
    </w:p>
    <w:p w:rsidR="00A50E12" w:rsidRDefault="006B6684" w:rsidP="006B6684">
      <w:pPr>
        <w:pStyle w:val="Caption"/>
      </w:pPr>
      <w:r>
        <w:t xml:space="preserve">Figure </w:t>
      </w:r>
      <w:r>
        <w:fldChar w:fldCharType="begin"/>
      </w:r>
      <w:r>
        <w:instrText xml:space="preserve"> SEQ Figure \* ARABIC </w:instrText>
      </w:r>
      <w:r>
        <w:fldChar w:fldCharType="separate"/>
      </w:r>
      <w:r w:rsidR="00A52CD2">
        <w:rPr>
          <w:noProof/>
        </w:rPr>
        <w:t>4</w:t>
      </w:r>
      <w:r>
        <w:fldChar w:fldCharType="end"/>
      </w:r>
      <w:r>
        <w:t xml:space="preserve"> </w:t>
      </w:r>
      <w:r w:rsidR="00A50E12">
        <w:t>Search Results</w:t>
      </w:r>
      <w:r>
        <w:t xml:space="preserve"> Page</w:t>
      </w:r>
    </w:p>
    <w:p w:rsidR="00A50E12" w:rsidRDefault="00A50E12" w:rsidP="006B6684">
      <w:pPr>
        <w:pStyle w:val="Caption"/>
      </w:pPr>
    </w:p>
    <w:p w:rsidR="00A52CD2" w:rsidRDefault="00A50E12" w:rsidP="00A52CD2">
      <w:pPr>
        <w:pStyle w:val="Caption"/>
        <w:keepNext/>
      </w:pPr>
      <w:r>
        <w:rPr>
          <w:rFonts w:ascii="Times New Roman"/>
          <w:noProof/>
          <w:lang w:val="en-US"/>
        </w:rPr>
        <w:drawing>
          <wp:inline distT="0" distB="0" distL="0" distR="0">
            <wp:extent cx="6119781" cy="3465195"/>
            <wp:effectExtent l="25400" t="0" r="1619" b="0"/>
            <wp:docPr id="10" name="Picture 9" descr="SEARCH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RESULTS.png"/>
                    <pic:cNvPicPr/>
                  </pic:nvPicPr>
                  <pic:blipFill>
                    <a:blip r:embed="rId16"/>
                    <a:stretch>
                      <a:fillRect/>
                    </a:stretch>
                  </pic:blipFill>
                  <pic:spPr>
                    <a:xfrm>
                      <a:off x="0" y="0"/>
                      <a:ext cx="6119781" cy="3465195"/>
                    </a:xfrm>
                    <a:prstGeom prst="rect">
                      <a:avLst/>
                    </a:prstGeom>
                  </pic:spPr>
                </pic:pic>
              </a:graphicData>
            </a:graphic>
          </wp:inline>
        </w:drawing>
      </w:r>
    </w:p>
    <w:p w:rsidR="00E41F72" w:rsidRDefault="00A52CD2" w:rsidP="00A52CD2">
      <w:pPr>
        <w:pStyle w:val="Caption"/>
        <w:rPr>
          <w:rFonts w:ascii="Times New Roman"/>
        </w:rPr>
      </w:pPr>
      <w:r>
        <w:t xml:space="preserve">Figure </w:t>
      </w:r>
      <w:r>
        <w:fldChar w:fldCharType="begin"/>
      </w:r>
      <w:r>
        <w:instrText xml:space="preserve"> SEQ Figure \* ARABIC </w:instrText>
      </w:r>
      <w:r>
        <w:fldChar w:fldCharType="separate"/>
      </w:r>
      <w:r>
        <w:rPr>
          <w:noProof/>
        </w:rPr>
        <w:t>5</w:t>
      </w:r>
      <w:r>
        <w:fldChar w:fldCharType="end"/>
      </w:r>
      <w:r w:rsidRPr="00A52CD2">
        <w:rPr>
          <w:rStyle w:val="Absatz-Standardschriftart"/>
        </w:rPr>
        <w:t xml:space="preserve"> </w:t>
      </w:r>
      <w:r>
        <w:rPr>
          <w:rStyle w:val="Absatz-Standardschriftart"/>
        </w:rPr>
        <w:t>Influence Report Page</w:t>
      </w:r>
    </w:p>
    <w:p w:rsidR="00D06AEF" w:rsidRPr="00E67794" w:rsidRDefault="00D06AEF" w:rsidP="00E67794">
      <w:pPr>
        <w:spacing w:line="360" w:lineRule="auto"/>
        <w:rPr>
          <w:rFonts w:ascii="Times New Roman"/>
        </w:rPr>
      </w:pPr>
    </w:p>
    <w:p w:rsidR="00D06AEF" w:rsidRPr="00E67794" w:rsidRDefault="00D06AEF" w:rsidP="00E67794">
      <w:pPr>
        <w:spacing w:line="360" w:lineRule="auto"/>
        <w:rPr>
          <w:rFonts w:ascii="Times New Roman"/>
        </w:rPr>
      </w:pPr>
    </w:p>
    <w:p w:rsidR="00783634" w:rsidRPr="003C07F9" w:rsidRDefault="00783634">
      <w:pPr>
        <w:pStyle w:val="BodyText"/>
        <w:rPr>
          <w:rFonts w:ascii="Times New Roman"/>
          <w:color w:val="000000"/>
          <w:sz w:val="28"/>
          <w:lang w:val="en-US"/>
        </w:rPr>
      </w:pPr>
    </w:p>
    <w:p w:rsidR="00A52CD2" w:rsidRDefault="00A52CD2">
      <w:pPr>
        <w:pStyle w:val="BodyText"/>
        <w:rPr>
          <w:rFonts w:ascii="Times New Roman"/>
          <w:color w:val="000000"/>
          <w:sz w:val="28"/>
          <w:lang w:val="en-US"/>
        </w:rPr>
      </w:pPr>
    </w:p>
    <w:p w:rsidR="00A52CD2" w:rsidRDefault="00A52CD2" w:rsidP="00A52CD2">
      <w:pPr>
        <w:pStyle w:val="Heading2"/>
      </w:pPr>
      <w:r>
        <w:t>5</w:t>
      </w:r>
      <w:r w:rsidRPr="003C07F9">
        <w:t>.</w:t>
      </w:r>
      <w:r>
        <w:t>4</w:t>
      </w:r>
      <w:r w:rsidRPr="003C07F9">
        <w:t xml:space="preserve"> </w:t>
      </w:r>
      <w:r w:rsidR="009A7116">
        <w:t>System Design</w:t>
      </w:r>
    </w:p>
    <w:p w:rsidR="003278B6" w:rsidRDefault="003278B6" w:rsidP="003278B6">
      <w:pPr>
        <w:pStyle w:val="Heading4"/>
        <w:rPr>
          <w:rFonts w:ascii="Times New Roman" w:hAnsi="Times New Roman"/>
        </w:rPr>
      </w:pPr>
      <w:r>
        <w:rPr>
          <w:rFonts w:ascii="Times New Roman" w:hAnsi="Times New Roman"/>
        </w:rPr>
        <w:t>5</w:t>
      </w:r>
      <w:r w:rsidRPr="003C07F9">
        <w:rPr>
          <w:rFonts w:ascii="Times New Roman" w:hAnsi="Times New Roman"/>
        </w:rPr>
        <w:t>.</w:t>
      </w:r>
      <w:r>
        <w:rPr>
          <w:rFonts w:ascii="Times New Roman" w:hAnsi="Times New Roman"/>
        </w:rPr>
        <w:t>2.1</w:t>
      </w:r>
      <w:r w:rsidRPr="003C07F9">
        <w:rPr>
          <w:rFonts w:ascii="Times New Roman" w:hAnsi="Times New Roman"/>
        </w:rPr>
        <w:t xml:space="preserve"> </w:t>
      </w:r>
    </w:p>
    <w:p w:rsidR="00A52CD2" w:rsidRDefault="00A52CD2">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31FC1" w:rsidRDefault="00731FC1">
      <w:pPr>
        <w:pStyle w:val="BodyText"/>
        <w:rPr>
          <w:rFonts w:ascii="Times New Roman"/>
          <w:color w:val="000000"/>
          <w:sz w:val="28"/>
          <w:lang w:val="en-US"/>
        </w:rPr>
      </w:pPr>
    </w:p>
    <w:p w:rsidR="00731FC1" w:rsidRDefault="00731FC1">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p>
    <w:p w:rsidR="00783634" w:rsidRPr="003C07F9" w:rsidRDefault="00783634">
      <w:pPr>
        <w:pStyle w:val="BodyText"/>
        <w:rPr>
          <w:rFonts w:ascii="Times New Roman"/>
          <w:color w:val="000000"/>
          <w:sz w:val="28"/>
          <w:lang w:val="en-US"/>
        </w:rPr>
      </w:pPr>
      <w:r w:rsidRPr="003C07F9">
        <w:rPr>
          <w:rFonts w:ascii="Times New Roman"/>
          <w:color w:val="000000"/>
          <w:sz w:val="28"/>
          <w:lang w:val="en-US"/>
        </w:rPr>
        <w:t>Reference:</w:t>
      </w:r>
    </w:p>
    <w:p w:rsidR="00783634" w:rsidRPr="003C07F9" w:rsidRDefault="00783634">
      <w:pPr>
        <w:tabs>
          <w:tab w:val="left" w:pos="2975"/>
        </w:tabs>
        <w:spacing w:line="360" w:lineRule="auto"/>
        <w:rPr>
          <w:rFonts w:ascii="Times New Roman"/>
        </w:rPr>
      </w:pPr>
      <w:proofErr w:type="spellStart"/>
      <w:r w:rsidRPr="003C07F9">
        <w:rPr>
          <w:rFonts w:ascii="Times New Roman"/>
        </w:rPr>
        <w:t>Bruegge</w:t>
      </w:r>
      <w:proofErr w:type="spellEnd"/>
      <w:r w:rsidRPr="003C07F9">
        <w:rPr>
          <w:rFonts w:ascii="Times New Roman"/>
        </w:rPr>
        <w:t xml:space="preserve"> B, </w:t>
      </w:r>
      <w:proofErr w:type="spellStart"/>
      <w:r w:rsidRPr="003C07F9">
        <w:rPr>
          <w:rFonts w:ascii="Times New Roman"/>
        </w:rPr>
        <w:t>Dutoit</w:t>
      </w:r>
      <w:proofErr w:type="spellEnd"/>
      <w:r w:rsidRPr="003C07F9">
        <w:rPr>
          <w:rFonts w:ascii="Times New Roman"/>
        </w:rPr>
        <w:t xml:space="preserve"> H. (2004), Object-Oriented Software Engineering using UML, Patterns and Java, Second Edition. Inc: Pearson Education Publishing, NJ</w:t>
      </w:r>
    </w:p>
    <w:p w:rsidR="00783634" w:rsidRPr="003C07F9" w:rsidRDefault="00783634">
      <w:pPr>
        <w:spacing w:line="100" w:lineRule="atLeast"/>
        <w:rPr>
          <w:rFonts w:ascii="Times New Roman"/>
          <w:color w:val="000000"/>
          <w:lang w:val="en-US"/>
        </w:rPr>
      </w:pPr>
      <w:proofErr w:type="spellStart"/>
      <w:r w:rsidRPr="003C07F9">
        <w:rPr>
          <w:rFonts w:ascii="Times New Roman"/>
          <w:lang w:val="en-US"/>
        </w:rPr>
        <w:t>Shirky</w:t>
      </w:r>
      <w:proofErr w:type="spellEnd"/>
      <w:r w:rsidRPr="003C07F9">
        <w:rPr>
          <w:rFonts w:ascii="Times New Roman"/>
          <w:lang w:val="en-US"/>
        </w:rPr>
        <w:t>, C. (2009): How social media can make history</w:t>
      </w:r>
      <w:r w:rsidRPr="003C07F9">
        <w:rPr>
          <w:rFonts w:ascii="Times New Roman"/>
          <w:color w:val="000000"/>
          <w:lang w:val="en-US"/>
        </w:rPr>
        <w:t>,</w:t>
      </w:r>
    </w:p>
    <w:p w:rsidR="00783634" w:rsidRPr="003C07F9" w:rsidRDefault="00783634">
      <w:pPr>
        <w:rPr>
          <w:rFonts w:ascii="Times New Roman"/>
          <w:color w:val="000000"/>
          <w:lang w:val="en-US"/>
        </w:rPr>
      </w:pPr>
      <w:r w:rsidRPr="003C07F9">
        <w:rPr>
          <w:rFonts w:ascii="Times New Roman"/>
          <w:color w:val="000000"/>
          <w:lang w:val="en-US"/>
        </w:rPr>
        <w:t xml:space="preserve">Available at: </w:t>
      </w:r>
      <w:r w:rsidRPr="003C07F9">
        <w:rPr>
          <w:rStyle w:val="Hyperlink"/>
          <w:rFonts w:ascii="Times New Roman"/>
        </w:rPr>
        <w:t>http://www.ted.com/talks/clay_shirky_how_cellphones_twitter_facebook_can_make_history.html</w:t>
      </w:r>
      <w:r w:rsidRPr="003C07F9">
        <w:rPr>
          <w:rFonts w:ascii="Times New Roman"/>
          <w:color w:val="000000"/>
          <w:lang w:val="en-US"/>
        </w:rPr>
        <w:t xml:space="preserve"> [Accessed 9</w:t>
      </w:r>
      <w:r w:rsidRPr="003C07F9">
        <w:rPr>
          <w:rFonts w:ascii="Times New Roman"/>
          <w:color w:val="000000"/>
          <w:vertAlign w:val="superscript"/>
          <w:lang w:val="en-US"/>
        </w:rPr>
        <w:t>th</w:t>
      </w:r>
      <w:r w:rsidRPr="003C07F9">
        <w:rPr>
          <w:rFonts w:ascii="Times New Roman"/>
          <w:color w:val="000000"/>
          <w:lang w:val="en-US"/>
        </w:rPr>
        <w:t xml:space="preserve"> June 2010]</w:t>
      </w:r>
    </w:p>
    <w:p w:rsidR="00783634" w:rsidRPr="003C07F9" w:rsidRDefault="00783634">
      <w:pPr>
        <w:rPr>
          <w:rFonts w:ascii="Times New Roman"/>
          <w:lang w:val="en-US"/>
        </w:rPr>
      </w:pPr>
      <w:r w:rsidRPr="003C07F9">
        <w:rPr>
          <w:rFonts w:ascii="Times New Roman"/>
          <w:lang w:val="en-US"/>
        </w:rPr>
        <w:t xml:space="preserve">Kaplan A. M. and </w:t>
      </w:r>
      <w:proofErr w:type="spellStart"/>
      <w:r w:rsidRPr="003C07F9">
        <w:rPr>
          <w:rFonts w:ascii="Times New Roman"/>
          <w:lang w:val="en-US"/>
        </w:rPr>
        <w:t>Haenlein</w:t>
      </w:r>
      <w:proofErr w:type="spellEnd"/>
      <w:r w:rsidRPr="003C07F9">
        <w:rPr>
          <w:rFonts w:ascii="Times New Roman"/>
          <w:lang w:val="en-US"/>
        </w:rPr>
        <w:t xml:space="preserve"> M., (2010), Users of the world, unite! </w:t>
      </w:r>
      <w:proofErr w:type="gramStart"/>
      <w:r w:rsidRPr="003C07F9">
        <w:rPr>
          <w:rFonts w:ascii="Times New Roman"/>
          <w:lang w:val="en-US"/>
        </w:rPr>
        <w:t>The challenges and opportunities of social media, Business Horizons, Vol.</w:t>
      </w:r>
      <w:proofErr w:type="gramEnd"/>
      <w:r w:rsidRPr="003C07F9">
        <w:rPr>
          <w:rFonts w:ascii="Times New Roman"/>
          <w:lang w:val="en-US"/>
        </w:rPr>
        <w:t xml:space="preserve"> </w:t>
      </w:r>
      <w:proofErr w:type="gramStart"/>
      <w:r w:rsidRPr="003C07F9">
        <w:rPr>
          <w:rFonts w:ascii="Times New Roman"/>
          <w:lang w:val="en-US"/>
        </w:rPr>
        <w:t>53,</w:t>
      </w:r>
      <w:proofErr w:type="gramEnd"/>
      <w:r w:rsidRPr="003C07F9">
        <w:rPr>
          <w:rFonts w:ascii="Times New Roman"/>
          <w:lang w:val="en-US"/>
        </w:rPr>
        <w:t xml:space="preserve"> Issue 1, p. 59-68.</w:t>
      </w:r>
    </w:p>
    <w:p w:rsidR="00783634" w:rsidRPr="003C07F9" w:rsidRDefault="00783634">
      <w:pPr>
        <w:rPr>
          <w:rFonts w:ascii="Times New Roman"/>
          <w:color w:val="000000"/>
        </w:rPr>
      </w:pPr>
      <w:proofErr w:type="spellStart"/>
      <w:r w:rsidRPr="003C07F9">
        <w:rPr>
          <w:rFonts w:ascii="Times New Roman"/>
          <w:color w:val="000000"/>
        </w:rPr>
        <w:t>Odersky</w:t>
      </w:r>
      <w:proofErr w:type="spellEnd"/>
      <w:r w:rsidRPr="003C07F9">
        <w:rPr>
          <w:rFonts w:ascii="Times New Roman"/>
          <w:color w:val="000000"/>
        </w:rPr>
        <w:t xml:space="preserve">, M. et al, 2008. Programming in </w:t>
      </w:r>
      <w:proofErr w:type="spellStart"/>
      <w:r w:rsidRPr="003C07F9">
        <w:rPr>
          <w:rFonts w:ascii="Times New Roman"/>
          <w:color w:val="000000"/>
        </w:rPr>
        <w:t>Scala</w:t>
      </w:r>
      <w:proofErr w:type="spellEnd"/>
      <w:r w:rsidRPr="003C07F9">
        <w:rPr>
          <w:rFonts w:ascii="Times New Roman"/>
          <w:color w:val="000000"/>
        </w:rPr>
        <w:t xml:space="preserve"> First Edition, </w:t>
      </w:r>
      <w:proofErr w:type="spellStart"/>
      <w:r w:rsidRPr="003C07F9">
        <w:rPr>
          <w:rFonts w:ascii="Times New Roman"/>
          <w:color w:val="000000"/>
        </w:rPr>
        <w:t>Artima</w:t>
      </w:r>
      <w:proofErr w:type="spellEnd"/>
      <w:r w:rsidRPr="003C07F9">
        <w:rPr>
          <w:rFonts w:ascii="Times New Roman"/>
          <w:color w:val="000000"/>
        </w:rPr>
        <w:t>.</w:t>
      </w:r>
    </w:p>
    <w:p w:rsidR="00783634" w:rsidRPr="003C07F9" w:rsidRDefault="00783634">
      <w:pPr>
        <w:rPr>
          <w:rFonts w:ascii="Times New Roman"/>
          <w:color w:val="000000"/>
          <w:lang w:val="en-US"/>
        </w:rPr>
      </w:pPr>
      <w:proofErr w:type="spellStart"/>
      <w:r w:rsidRPr="003C07F9">
        <w:rPr>
          <w:rFonts w:ascii="Times New Roman"/>
          <w:color w:val="000000"/>
        </w:rPr>
        <w:t>Surowiecki</w:t>
      </w:r>
      <w:proofErr w:type="spellEnd"/>
      <w:r w:rsidRPr="003C07F9">
        <w:rPr>
          <w:rFonts w:ascii="Times New Roman"/>
          <w:color w:val="000000"/>
        </w:rPr>
        <w:t>, J. (2004). The Wisdom of Crowds, Doubleday</w:t>
      </w:r>
      <w:r w:rsidRPr="003C07F9">
        <w:rPr>
          <w:rFonts w:ascii="Times New Roman"/>
          <w:color w:val="000000"/>
          <w:lang w:val="en-US"/>
        </w:rPr>
        <w:t xml:space="preserve"> Anchor Books</w:t>
      </w:r>
    </w:p>
    <w:p w:rsidR="00783634" w:rsidRPr="003C07F9" w:rsidRDefault="00783634">
      <w:pPr>
        <w:rPr>
          <w:rFonts w:ascii="Times New Roman"/>
          <w:color w:val="000000"/>
        </w:rPr>
      </w:pPr>
      <w:proofErr w:type="spellStart"/>
      <w:r w:rsidRPr="003C07F9">
        <w:rPr>
          <w:rFonts w:ascii="Times New Roman"/>
          <w:color w:val="000000"/>
        </w:rPr>
        <w:t>Sommerville</w:t>
      </w:r>
      <w:proofErr w:type="spellEnd"/>
      <w:r w:rsidRPr="003C07F9">
        <w:rPr>
          <w:rFonts w:ascii="Times New Roman"/>
          <w:color w:val="000000"/>
        </w:rPr>
        <w:t xml:space="preserve"> I. (2007) Software</w:t>
      </w:r>
      <w:r w:rsidRPr="003C07F9">
        <w:rPr>
          <w:rFonts w:ascii="Times New Roman"/>
          <w:b/>
          <w:color w:val="000000"/>
        </w:rPr>
        <w:t xml:space="preserve"> Engineering, </w:t>
      </w:r>
      <w:r w:rsidRPr="003C07F9">
        <w:rPr>
          <w:rFonts w:ascii="Times New Roman"/>
          <w:color w:val="000000"/>
        </w:rPr>
        <w:t>Eight Edition Inc: Pearson Education Printing press.</w:t>
      </w:r>
    </w:p>
    <w:p w:rsidR="00783634" w:rsidRPr="003C07F9" w:rsidRDefault="00783634">
      <w:pPr>
        <w:rPr>
          <w:rFonts w:ascii="Times New Roman"/>
          <w:color w:val="000000"/>
          <w:lang w:val="en-US"/>
        </w:rPr>
      </w:pPr>
      <w:proofErr w:type="spellStart"/>
      <w:r w:rsidRPr="003C07F9">
        <w:rPr>
          <w:rFonts w:ascii="Times New Roman"/>
          <w:color w:val="000000"/>
        </w:rPr>
        <w:t>O</w:t>
      </w:r>
      <w:proofErr w:type="gramStart"/>
      <w:r w:rsidRPr="003C07F9">
        <w:rPr>
          <w:rFonts w:ascii="Times New Roman"/>
          <w:color w:val="000000"/>
        </w:rPr>
        <w:t>?eilly</w:t>
      </w:r>
      <w:proofErr w:type="spellEnd"/>
      <w:proofErr w:type="gramEnd"/>
      <w:r w:rsidRPr="003C07F9">
        <w:rPr>
          <w:rFonts w:ascii="Times New Roman"/>
          <w:color w:val="000000"/>
        </w:rPr>
        <w:t xml:space="preserve"> T.  (2005) What Is Web 2.0, </w:t>
      </w:r>
      <w:r w:rsidRPr="003C07F9">
        <w:rPr>
          <w:rFonts w:ascii="Times New Roman"/>
          <w:color w:val="000000"/>
          <w:lang w:val="en-US"/>
        </w:rPr>
        <w:t xml:space="preserve">Available at: </w:t>
      </w:r>
      <w:r w:rsidRPr="003C07F9">
        <w:rPr>
          <w:rStyle w:val="Hyperlink"/>
          <w:rFonts w:ascii="Times New Roman"/>
        </w:rPr>
        <w:t>http://oreilly.com/web2/archive/what-is-web-20.html</w:t>
      </w:r>
      <w:r w:rsidRPr="003C07F9">
        <w:rPr>
          <w:rFonts w:ascii="Times New Roman"/>
          <w:color w:val="000000"/>
          <w:lang w:val="en-US"/>
        </w:rPr>
        <w:t xml:space="preserve"> [Accessed 18</w:t>
      </w:r>
      <w:r w:rsidRPr="003C07F9">
        <w:rPr>
          <w:rFonts w:ascii="Times New Roman"/>
          <w:color w:val="000000"/>
          <w:vertAlign w:val="superscript"/>
          <w:lang w:val="en-US"/>
        </w:rPr>
        <w:t>th</w:t>
      </w:r>
      <w:r w:rsidRPr="003C07F9">
        <w:rPr>
          <w:rFonts w:ascii="Times New Roman"/>
          <w:color w:val="000000"/>
          <w:lang w:val="en-US"/>
        </w:rPr>
        <w:t xml:space="preserve"> June 2010]</w:t>
      </w:r>
    </w:p>
    <w:p w:rsidR="00783634" w:rsidRPr="003C07F9" w:rsidRDefault="00783634">
      <w:pPr>
        <w:rPr>
          <w:rFonts w:ascii="Times New Roman"/>
          <w:color w:val="000000"/>
        </w:rPr>
      </w:pPr>
      <w:proofErr w:type="spellStart"/>
      <w:proofErr w:type="gramStart"/>
      <w:r w:rsidRPr="003C07F9">
        <w:rPr>
          <w:rFonts w:ascii="Times New Roman"/>
          <w:color w:val="000000"/>
        </w:rPr>
        <w:t>Wampler</w:t>
      </w:r>
      <w:proofErr w:type="spellEnd"/>
      <w:r w:rsidRPr="003C07F9">
        <w:rPr>
          <w:rFonts w:ascii="Times New Roman"/>
          <w:color w:val="000000"/>
        </w:rPr>
        <w:t>, D. 2008.</w:t>
      </w:r>
      <w:proofErr w:type="gramEnd"/>
      <w:r w:rsidRPr="003C07F9">
        <w:rPr>
          <w:rFonts w:ascii="Times New Roman"/>
          <w:color w:val="000000"/>
        </w:rPr>
        <w:t xml:space="preserve"> </w:t>
      </w:r>
      <w:proofErr w:type="gramStart"/>
      <w:r w:rsidRPr="003C07F9">
        <w:rPr>
          <w:rFonts w:ascii="Times New Roman"/>
          <w:color w:val="000000"/>
        </w:rPr>
        <w:t>http</w:t>
      </w:r>
      <w:proofErr w:type="gramEnd"/>
      <w:r w:rsidRPr="003C07F9">
        <w:rPr>
          <w:rFonts w:ascii="Times New Roman"/>
          <w:color w:val="000000"/>
        </w:rPr>
        <w:t>://blog.objectmentor.com/articles/2008/08/03/the-seductions-of-scala-part-i</w:t>
      </w:r>
    </w:p>
    <w:p w:rsidR="00783634" w:rsidRPr="003C07F9" w:rsidRDefault="00783634">
      <w:pPr>
        <w:rPr>
          <w:rFonts w:ascii="Times New Roman"/>
          <w:color w:val="000000"/>
          <w:sz w:val="28"/>
          <w:lang w:val="en-US"/>
        </w:rPr>
      </w:pPr>
    </w:p>
    <w:p w:rsidR="00783634" w:rsidRPr="003C07F9" w:rsidRDefault="00783634">
      <w:pPr>
        <w:pStyle w:val="BodyText"/>
        <w:rPr>
          <w:rFonts w:ascii="Times New Roman"/>
          <w:color w:val="000000"/>
          <w:sz w:val="28"/>
          <w:lang w:val="en-US"/>
        </w:rPr>
      </w:pPr>
      <w:r w:rsidRPr="003C07F9">
        <w:rPr>
          <w:rFonts w:ascii="Times New Roman"/>
          <w:color w:val="000000"/>
          <w:sz w:val="28"/>
          <w:lang w:val="en-US"/>
        </w:rPr>
        <w:t>Bibliography:</w:t>
      </w:r>
    </w:p>
    <w:p w:rsidR="00783634" w:rsidRPr="003C07F9" w:rsidRDefault="00783634">
      <w:pPr>
        <w:pStyle w:val="BodyText"/>
        <w:rPr>
          <w:rFonts w:ascii="Times New Roman"/>
          <w:color w:val="000000"/>
          <w:sz w:val="28"/>
          <w:lang w:val="en-US"/>
        </w:rPr>
      </w:pPr>
      <w:r w:rsidRPr="003C07F9">
        <w:rPr>
          <w:rFonts w:ascii="Times New Roman"/>
          <w:color w:val="000000"/>
          <w:sz w:val="28"/>
          <w:lang w:val="en-US"/>
        </w:rPr>
        <w:t xml:space="preserve">Nielsen, </w:t>
      </w:r>
      <w:proofErr w:type="spellStart"/>
      <w:r w:rsidRPr="003C07F9">
        <w:rPr>
          <w:rFonts w:ascii="Times New Roman"/>
          <w:color w:val="000000"/>
          <w:sz w:val="28"/>
          <w:lang w:val="en-US"/>
        </w:rPr>
        <w:t>Jakob</w:t>
      </w:r>
      <w:proofErr w:type="spellEnd"/>
      <w:r w:rsidRPr="003C07F9">
        <w:rPr>
          <w:rFonts w:ascii="Times New Roman"/>
          <w:color w:val="000000"/>
          <w:sz w:val="28"/>
          <w:lang w:val="en-US"/>
        </w:rPr>
        <w:t xml:space="preserve">. Designing Web Usability: The Practice of Simplicity. </w:t>
      </w:r>
      <w:proofErr w:type="gramStart"/>
      <w:r w:rsidRPr="003C07F9">
        <w:rPr>
          <w:rFonts w:ascii="Times New Roman"/>
          <w:color w:val="000000"/>
          <w:sz w:val="28"/>
          <w:lang w:val="en-US"/>
        </w:rPr>
        <w:t>Berkley :</w:t>
      </w:r>
      <w:proofErr w:type="gramEnd"/>
      <w:r w:rsidRPr="003C07F9">
        <w:rPr>
          <w:rFonts w:ascii="Times New Roman"/>
          <w:color w:val="000000"/>
          <w:sz w:val="28"/>
          <w:lang w:val="en-US"/>
        </w:rPr>
        <w:t xml:space="preserve"> New Riders Publishing, 2000. </w:t>
      </w:r>
    </w:p>
    <w:p w:rsidR="00783634" w:rsidRPr="003C07F9" w:rsidRDefault="00783634">
      <w:pPr>
        <w:pStyle w:val="BodyText"/>
        <w:rPr>
          <w:rFonts w:ascii="Times New Roman"/>
          <w:color w:val="000000"/>
          <w:sz w:val="28"/>
          <w:lang w:val="en-US"/>
        </w:rPr>
      </w:pPr>
      <w:r w:rsidRPr="003C07F9">
        <w:rPr>
          <w:rFonts w:ascii="Times New Roman"/>
          <w:color w:val="000000"/>
          <w:sz w:val="28"/>
          <w:lang w:val="en-US"/>
        </w:rPr>
        <w:t xml:space="preserve"> Nielsen, J and </w:t>
      </w:r>
      <w:proofErr w:type="spellStart"/>
      <w:r w:rsidRPr="003C07F9">
        <w:rPr>
          <w:rFonts w:ascii="Times New Roman"/>
          <w:color w:val="000000"/>
          <w:sz w:val="28"/>
          <w:lang w:val="en-US"/>
        </w:rPr>
        <w:t>Loranger</w:t>
      </w:r>
      <w:proofErr w:type="spellEnd"/>
      <w:r w:rsidRPr="003C07F9">
        <w:rPr>
          <w:rFonts w:ascii="Times New Roman"/>
          <w:color w:val="000000"/>
          <w:sz w:val="28"/>
          <w:lang w:val="en-US"/>
        </w:rPr>
        <w:t xml:space="preserve">, H. Prioritizing Web </w:t>
      </w:r>
      <w:proofErr w:type="gramStart"/>
      <w:r w:rsidRPr="003C07F9">
        <w:rPr>
          <w:rFonts w:ascii="Times New Roman"/>
          <w:color w:val="000000"/>
          <w:sz w:val="28"/>
          <w:lang w:val="en-US"/>
        </w:rPr>
        <w:t>Usability .</w:t>
      </w:r>
      <w:proofErr w:type="gramEnd"/>
      <w:r w:rsidRPr="003C07F9">
        <w:rPr>
          <w:rFonts w:ascii="Times New Roman"/>
          <w:color w:val="000000"/>
          <w:sz w:val="28"/>
          <w:lang w:val="en-US"/>
        </w:rPr>
        <w:t xml:space="preserve"> </w:t>
      </w:r>
      <w:proofErr w:type="gramStart"/>
      <w:r w:rsidRPr="003C07F9">
        <w:rPr>
          <w:rFonts w:ascii="Times New Roman"/>
          <w:color w:val="000000"/>
          <w:sz w:val="28"/>
          <w:lang w:val="en-US"/>
        </w:rPr>
        <w:t>Berkley :</w:t>
      </w:r>
      <w:proofErr w:type="gramEnd"/>
      <w:r w:rsidRPr="003C07F9">
        <w:rPr>
          <w:rFonts w:ascii="Times New Roman"/>
          <w:color w:val="000000"/>
          <w:sz w:val="28"/>
          <w:lang w:val="en-US"/>
        </w:rPr>
        <w:t xml:space="preserve"> New Riders Publishing , 2006. </w:t>
      </w:r>
    </w:p>
    <w:p w:rsidR="00783634" w:rsidRPr="003C07F9" w:rsidRDefault="00783634">
      <w:pPr>
        <w:pStyle w:val="BodyText"/>
        <w:rPr>
          <w:rFonts w:ascii="Times New Roman"/>
          <w:color w:val="000000"/>
          <w:sz w:val="28"/>
          <w:lang w:val="en-US"/>
        </w:rPr>
      </w:pPr>
      <w:proofErr w:type="spellStart"/>
      <w:proofErr w:type="gramStart"/>
      <w:r w:rsidRPr="003C07F9">
        <w:rPr>
          <w:rFonts w:ascii="Times New Roman"/>
          <w:color w:val="000000"/>
          <w:sz w:val="28"/>
          <w:lang w:val="en-US"/>
        </w:rPr>
        <w:t>Bocij</w:t>
      </w:r>
      <w:proofErr w:type="spellEnd"/>
      <w:r w:rsidRPr="003C07F9">
        <w:rPr>
          <w:rFonts w:ascii="Times New Roman"/>
          <w:color w:val="000000"/>
          <w:sz w:val="28"/>
          <w:lang w:val="en-US"/>
        </w:rPr>
        <w:t xml:space="preserve">, P, </w:t>
      </w:r>
      <w:proofErr w:type="spellStart"/>
      <w:r w:rsidRPr="003C07F9">
        <w:rPr>
          <w:rFonts w:ascii="Times New Roman"/>
          <w:color w:val="000000"/>
          <w:sz w:val="28"/>
          <w:lang w:val="en-US"/>
        </w:rPr>
        <w:t>Greasley</w:t>
      </w:r>
      <w:proofErr w:type="spellEnd"/>
      <w:r w:rsidRPr="003C07F9">
        <w:rPr>
          <w:rFonts w:ascii="Times New Roman"/>
          <w:color w:val="000000"/>
          <w:sz w:val="28"/>
          <w:lang w:val="en-US"/>
        </w:rPr>
        <w:t xml:space="preserve">, A and A, </w:t>
      </w:r>
      <w:proofErr w:type="spellStart"/>
      <w:r w:rsidRPr="003C07F9">
        <w:rPr>
          <w:rFonts w:ascii="Times New Roman"/>
          <w:color w:val="000000"/>
          <w:sz w:val="28"/>
          <w:lang w:val="en-US"/>
        </w:rPr>
        <w:t>Hickie</w:t>
      </w:r>
      <w:proofErr w:type="spellEnd"/>
      <w:r w:rsidRPr="003C07F9">
        <w:rPr>
          <w:rFonts w:ascii="Times New Roman"/>
          <w:color w:val="000000"/>
          <w:sz w:val="28"/>
          <w:lang w:val="en-US"/>
        </w:rPr>
        <w:t>.</w:t>
      </w:r>
      <w:proofErr w:type="gramEnd"/>
      <w:r w:rsidRPr="003C07F9">
        <w:rPr>
          <w:rFonts w:ascii="Times New Roman"/>
          <w:color w:val="000000"/>
          <w:sz w:val="28"/>
          <w:lang w:val="en-US"/>
        </w:rPr>
        <w:t xml:space="preserve"> Business Information Systems - Technology, Development &amp; Management (4th edition). </w:t>
      </w:r>
      <w:proofErr w:type="gramStart"/>
      <w:r w:rsidRPr="003C07F9">
        <w:rPr>
          <w:rFonts w:ascii="Times New Roman"/>
          <w:color w:val="000000"/>
          <w:sz w:val="28"/>
          <w:lang w:val="en-US"/>
        </w:rPr>
        <w:t>Essex :</w:t>
      </w:r>
      <w:proofErr w:type="gramEnd"/>
      <w:r w:rsidRPr="003C07F9">
        <w:rPr>
          <w:rFonts w:ascii="Times New Roman"/>
          <w:color w:val="000000"/>
          <w:sz w:val="28"/>
          <w:lang w:val="en-US"/>
        </w:rPr>
        <w:t xml:space="preserve"> Pearson Education Limited, 2008. </w:t>
      </w:r>
    </w:p>
    <w:p w:rsidR="00783634" w:rsidRPr="003C07F9" w:rsidRDefault="00783634">
      <w:pPr>
        <w:pStyle w:val="BodyText"/>
        <w:rPr>
          <w:rFonts w:ascii="Times New Roman"/>
          <w:color w:val="000000"/>
          <w:sz w:val="28"/>
          <w:lang w:val="en-US"/>
        </w:rPr>
      </w:pPr>
      <w:r w:rsidRPr="003C07F9">
        <w:rPr>
          <w:rFonts w:ascii="Times New Roman"/>
          <w:color w:val="000000"/>
          <w:sz w:val="28"/>
          <w:lang w:val="en-US"/>
        </w:rPr>
        <w:t xml:space="preserve">3. </w:t>
      </w:r>
      <w:proofErr w:type="spellStart"/>
      <w:r w:rsidRPr="003C07F9">
        <w:rPr>
          <w:rFonts w:ascii="Times New Roman"/>
          <w:color w:val="000000"/>
          <w:sz w:val="28"/>
          <w:lang w:val="en-US"/>
        </w:rPr>
        <w:t>Kappel</w:t>
      </w:r>
      <w:proofErr w:type="spellEnd"/>
      <w:r w:rsidRPr="003C07F9">
        <w:rPr>
          <w:rFonts w:ascii="Times New Roman"/>
          <w:color w:val="000000"/>
          <w:sz w:val="28"/>
          <w:lang w:val="en-US"/>
        </w:rPr>
        <w:t xml:space="preserve">, G, et al. Web Engineering. </w:t>
      </w:r>
      <w:proofErr w:type="spellStart"/>
      <w:proofErr w:type="gramStart"/>
      <w:r w:rsidRPr="003C07F9">
        <w:rPr>
          <w:rFonts w:ascii="Times New Roman"/>
          <w:color w:val="000000"/>
          <w:sz w:val="28"/>
          <w:lang w:val="en-US"/>
        </w:rPr>
        <w:t>Chichester</w:t>
      </w:r>
      <w:proofErr w:type="spellEnd"/>
      <w:r w:rsidRPr="003C07F9">
        <w:rPr>
          <w:rFonts w:ascii="Times New Roman"/>
          <w:color w:val="000000"/>
          <w:sz w:val="28"/>
          <w:lang w:val="en-US"/>
        </w:rPr>
        <w:t xml:space="preserve"> :</w:t>
      </w:r>
      <w:proofErr w:type="gramEnd"/>
      <w:r w:rsidRPr="003C07F9">
        <w:rPr>
          <w:rFonts w:ascii="Times New Roman"/>
          <w:color w:val="000000"/>
          <w:sz w:val="28"/>
          <w:lang w:val="en-US"/>
        </w:rPr>
        <w:t xml:space="preserve"> John Wiley &amp; Sons, 2006. </w:t>
      </w:r>
    </w:p>
    <w:p w:rsidR="00783634" w:rsidRPr="003C07F9" w:rsidRDefault="00783634">
      <w:pPr>
        <w:pStyle w:val="BodyText"/>
        <w:rPr>
          <w:rFonts w:ascii="Times New Roman"/>
          <w:color w:val="000000"/>
          <w:sz w:val="28"/>
          <w:lang w:val="en-US"/>
        </w:rPr>
      </w:pPr>
      <w:r w:rsidRPr="003C07F9">
        <w:rPr>
          <w:rFonts w:ascii="Times New Roman"/>
          <w:color w:val="000000"/>
          <w:sz w:val="28"/>
          <w:lang w:val="en-US"/>
        </w:rPr>
        <w:t xml:space="preserve">4. </w:t>
      </w:r>
      <w:proofErr w:type="spellStart"/>
      <w:r w:rsidRPr="003C07F9">
        <w:rPr>
          <w:rFonts w:ascii="Times New Roman"/>
          <w:color w:val="000000"/>
          <w:sz w:val="28"/>
          <w:lang w:val="en-US"/>
        </w:rPr>
        <w:t>Sommerville</w:t>
      </w:r>
      <w:proofErr w:type="spellEnd"/>
      <w:r w:rsidRPr="003C07F9">
        <w:rPr>
          <w:rFonts w:ascii="Times New Roman"/>
          <w:color w:val="000000"/>
          <w:sz w:val="28"/>
          <w:lang w:val="en-US"/>
        </w:rPr>
        <w:t>, I. Software Engineering (7th Edition</w:t>
      </w:r>
      <w:proofErr w:type="gramStart"/>
      <w:r w:rsidRPr="003C07F9">
        <w:rPr>
          <w:rFonts w:ascii="Times New Roman"/>
          <w:color w:val="000000"/>
          <w:sz w:val="28"/>
          <w:lang w:val="en-US"/>
        </w:rPr>
        <w:t>) .</w:t>
      </w:r>
      <w:proofErr w:type="gramEnd"/>
      <w:r w:rsidRPr="003C07F9">
        <w:rPr>
          <w:rFonts w:ascii="Times New Roman"/>
          <w:color w:val="000000"/>
          <w:sz w:val="28"/>
          <w:lang w:val="en-US"/>
        </w:rPr>
        <w:t xml:space="preserve"> </w:t>
      </w:r>
      <w:proofErr w:type="gramStart"/>
      <w:r w:rsidRPr="003C07F9">
        <w:rPr>
          <w:rFonts w:ascii="Times New Roman"/>
          <w:color w:val="000000"/>
          <w:sz w:val="28"/>
          <w:lang w:val="en-US"/>
        </w:rPr>
        <w:t>Harlow :</w:t>
      </w:r>
      <w:proofErr w:type="gramEnd"/>
      <w:r w:rsidRPr="003C07F9">
        <w:rPr>
          <w:rFonts w:ascii="Times New Roman"/>
          <w:color w:val="000000"/>
          <w:sz w:val="28"/>
          <w:lang w:val="en-US"/>
        </w:rPr>
        <w:t xml:space="preserve"> Pearson Education Ltd., 2006. </w:t>
      </w:r>
    </w:p>
    <w:p w:rsidR="00783634" w:rsidRPr="003C07F9" w:rsidRDefault="00783634">
      <w:pPr>
        <w:pStyle w:val="BodyText"/>
        <w:rPr>
          <w:rFonts w:ascii="Times New Roman"/>
          <w:color w:val="000000"/>
          <w:sz w:val="28"/>
          <w:lang w:val="en-US"/>
        </w:rPr>
      </w:pPr>
      <w:r w:rsidRPr="003C07F9">
        <w:rPr>
          <w:rFonts w:ascii="Times New Roman"/>
          <w:color w:val="000000"/>
          <w:sz w:val="28"/>
          <w:lang w:val="en-US"/>
        </w:rPr>
        <w:t xml:space="preserve">5. Hunt, J. Agile Software Construction. </w:t>
      </w:r>
      <w:proofErr w:type="gramStart"/>
      <w:r w:rsidRPr="003C07F9">
        <w:rPr>
          <w:rFonts w:ascii="Times New Roman"/>
          <w:color w:val="000000"/>
          <w:sz w:val="28"/>
          <w:lang w:val="en-US"/>
        </w:rPr>
        <w:t>London :</w:t>
      </w:r>
      <w:proofErr w:type="gramEnd"/>
      <w:r w:rsidRPr="003C07F9">
        <w:rPr>
          <w:rFonts w:ascii="Times New Roman"/>
          <w:color w:val="000000"/>
          <w:sz w:val="28"/>
          <w:lang w:val="en-US"/>
        </w:rPr>
        <w:t xml:space="preserve"> Springer-</w:t>
      </w:r>
      <w:proofErr w:type="spellStart"/>
      <w:r w:rsidRPr="003C07F9">
        <w:rPr>
          <w:rFonts w:ascii="Times New Roman"/>
          <w:color w:val="000000"/>
          <w:sz w:val="28"/>
          <w:lang w:val="en-US"/>
        </w:rPr>
        <w:t>Verlag</w:t>
      </w:r>
      <w:proofErr w:type="spellEnd"/>
      <w:r w:rsidRPr="003C07F9">
        <w:rPr>
          <w:rFonts w:ascii="Times New Roman"/>
          <w:color w:val="000000"/>
          <w:sz w:val="28"/>
          <w:lang w:val="en-US"/>
        </w:rPr>
        <w:t xml:space="preserve">, 2006. </w:t>
      </w:r>
    </w:p>
    <w:p w:rsidR="00783634" w:rsidRPr="003C07F9" w:rsidRDefault="00783634">
      <w:pPr>
        <w:pStyle w:val="BodyText"/>
        <w:rPr>
          <w:rFonts w:ascii="Times New Roman"/>
          <w:color w:val="000000"/>
          <w:sz w:val="28"/>
          <w:lang w:val="en-US"/>
        </w:rPr>
      </w:pPr>
      <w:r w:rsidRPr="003C07F9">
        <w:rPr>
          <w:rFonts w:ascii="Times New Roman"/>
          <w:color w:val="000000"/>
          <w:sz w:val="28"/>
          <w:lang w:val="en-US"/>
        </w:rPr>
        <w:t xml:space="preserve">6. </w:t>
      </w:r>
      <w:proofErr w:type="spellStart"/>
      <w:r w:rsidRPr="003C07F9">
        <w:rPr>
          <w:rFonts w:ascii="Times New Roman"/>
          <w:color w:val="000000"/>
          <w:sz w:val="28"/>
          <w:lang w:val="en-US"/>
        </w:rPr>
        <w:t>Pilone</w:t>
      </w:r>
      <w:proofErr w:type="spellEnd"/>
      <w:r w:rsidRPr="003C07F9">
        <w:rPr>
          <w:rFonts w:ascii="Times New Roman"/>
          <w:color w:val="000000"/>
          <w:sz w:val="28"/>
          <w:lang w:val="en-US"/>
        </w:rPr>
        <w:t xml:space="preserve">, D and Miles, R. Head First Software Development. </w:t>
      </w:r>
      <w:proofErr w:type="gramStart"/>
      <w:r w:rsidRPr="003C07F9">
        <w:rPr>
          <w:rFonts w:ascii="Times New Roman"/>
          <w:color w:val="000000"/>
          <w:sz w:val="28"/>
          <w:lang w:val="en-US"/>
        </w:rPr>
        <w:t>Sebastopol :</w:t>
      </w:r>
      <w:proofErr w:type="gramEnd"/>
      <w:r w:rsidRPr="003C07F9">
        <w:rPr>
          <w:rFonts w:ascii="Times New Roman"/>
          <w:color w:val="000000"/>
          <w:sz w:val="28"/>
          <w:lang w:val="en-US"/>
        </w:rPr>
        <w:t xml:space="preserve"> O</w:t>
      </w:r>
      <w:r w:rsidRPr="003C07F9">
        <w:rPr>
          <w:rFonts w:ascii="Times New Roman"/>
          <w:color w:val="000000"/>
          <w:sz w:val="28"/>
        </w:rPr>
        <w:t>?</w:t>
      </w:r>
      <w:proofErr w:type="spellStart"/>
      <w:r w:rsidRPr="003C07F9">
        <w:rPr>
          <w:rFonts w:ascii="Times New Roman"/>
          <w:color w:val="000000"/>
          <w:sz w:val="28"/>
          <w:lang w:val="en-US"/>
        </w:rPr>
        <w:t>eilly</w:t>
      </w:r>
      <w:proofErr w:type="spellEnd"/>
      <w:r w:rsidRPr="003C07F9">
        <w:rPr>
          <w:rFonts w:ascii="Times New Roman"/>
          <w:color w:val="000000"/>
          <w:sz w:val="28"/>
          <w:lang w:val="en-US"/>
        </w:rPr>
        <w:t xml:space="preserve"> Media Inc. , 2008. </w:t>
      </w:r>
    </w:p>
    <w:sectPr w:rsidR="00783634" w:rsidRPr="003C07F9" w:rsidSect="001A2348">
      <w:footnotePr>
        <w:pos w:val="beneathText"/>
      </w:footnotePr>
      <w:pgSz w:w="11906" w:h="16838"/>
      <w:pgMar w:top="1134" w:right="1134" w:bottom="1134" w:left="1134"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iberation Serif">
    <w:altName w:val="Times New Roman"/>
    <w:charset w:val="80"/>
    <w:family w:val="roman"/>
    <w:pitch w:val="variable"/>
    <w:sig w:usb0="00000001" w:usb1="08070000" w:usb2="01000417" w:usb3="00000000" w:csb0="00020000" w:csb1="00000000"/>
  </w:font>
  <w:font w:name="Liberation Sans">
    <w:altName w:val="Times New Roman"/>
    <w:charset w:val="00"/>
    <w:family w:val="swiss"/>
    <w:pitch w:val="variable"/>
    <w:sig w:usb0="00000003" w:usb1="00000000" w:usb2="00000000" w:usb3="00000000" w:csb0="00000001" w:csb1="00000000"/>
  </w:font>
  <w:font w:name="OpenSymbol">
    <w:altName w:val="Times New Roman"/>
    <w:charset w:val="80"/>
    <w:family w:val="auto"/>
    <w:pitch w:val="default"/>
    <w:sig w:usb0="00000001" w:usb1="00000000" w:usb2="01000407" w:usb3="00000000" w:csb0="00020000" w:csb1="00000000"/>
  </w:font>
  <w:font w:name="Calibri">
    <w:altName w:val="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altName w:val="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AC05AA6"/>
    <w:lvl w:ilvl="0">
      <w:numFmt w:val="none"/>
      <w:lvlText w:val=""/>
      <w:lvlJc w:val="left"/>
    </w:lvl>
    <w:lvl w:ilvl="1">
      <w:numFmt w:val="none"/>
      <w:lvlText w:val=""/>
      <w:lvlJc w:val="left"/>
    </w:lvl>
    <w:lvl w:ilvl="2">
      <w:numFmt w:val="none"/>
      <w:lvlText w:val=""/>
      <w:lvlJc w:val="left"/>
    </w:lvl>
    <w:lvl w:ilvl="3">
      <w:start w:val="1"/>
      <w:numFmt w:val="none"/>
      <w:pStyle w:val="Heading4"/>
      <w:lvlText w:val=""/>
      <w:legacy w:legacy="1" w:legacySpace="0" w:legacyIndent="0"/>
      <w:lvlJc w:val="left"/>
      <w:pPr>
        <w:ind w:left="0" w:firstLine="0"/>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30A221D8"/>
    <w:lvl w:ilvl="0">
      <w:numFmt w:val="bullet"/>
      <w:lvlText w:val="*"/>
      <w:lvlJc w:val="left"/>
    </w:lvl>
  </w:abstractNum>
  <w:abstractNum w:abstractNumId="2">
    <w:nsid w:val="00000005"/>
    <w:multiLevelType w:val="singleLevel"/>
    <w:tmpl w:val="00000005"/>
    <w:name w:val="WW8Num14"/>
    <w:lvl w:ilvl="0">
      <w:start w:val="1"/>
      <w:numFmt w:val="bullet"/>
      <w:lvlText w:val=""/>
      <w:lvlJc w:val="left"/>
      <w:pPr>
        <w:tabs>
          <w:tab w:val="num" w:pos="0"/>
        </w:tabs>
        <w:ind w:left="720" w:hanging="360"/>
      </w:pPr>
      <w:rPr>
        <w:rFonts w:ascii="Symbol" w:hAnsi="Symbol"/>
      </w:rPr>
    </w:lvl>
  </w:abstractNum>
  <w:abstractNum w:abstractNumId="3">
    <w:nsid w:val="09F64D6F"/>
    <w:multiLevelType w:val="hybridMultilevel"/>
    <w:tmpl w:val="A3BE5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E5115F"/>
    <w:multiLevelType w:val="hybridMultilevel"/>
    <w:tmpl w:val="58D45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E6155"/>
    <w:multiLevelType w:val="hybridMultilevel"/>
    <w:tmpl w:val="68B4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C44150"/>
    <w:multiLevelType w:val="hybridMultilevel"/>
    <w:tmpl w:val="B06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1"/>
        <w:legacy w:legacy="1" w:legacySpace="0" w:legacyIndent="0"/>
        <w:lvlJc w:val="left"/>
        <w:rPr>
          <w:rFonts w:ascii="Symbol" w:hAnsi="Symbol" w:hint="default"/>
        </w:rPr>
      </w:lvl>
    </w:lvlOverride>
  </w:num>
  <w:num w:numId="3">
    <w:abstractNumId w:val="1"/>
    <w:lvlOverride w:ilvl="0">
      <w:lvl w:ilvl="0">
        <w:start w:val="1"/>
        <w:numFmt w:val="bullet"/>
        <w:lvlText w:val="%1"/>
        <w:legacy w:legacy="1" w:legacySpace="0" w:legacyIndent="0"/>
        <w:lvlJc w:val="left"/>
        <w:rPr>
          <w:rFonts w:ascii="Symbol" w:hAnsi="Symbol" w:hint="default"/>
        </w:rPr>
      </w:lvl>
    </w:lvlOverride>
  </w:num>
  <w:num w:numId="4">
    <w:abstractNumId w:val="1"/>
    <w:lvlOverride w:ilvl="0">
      <w:lvl w:ilvl="0">
        <w:start w:val="1"/>
        <w:numFmt w:val="bullet"/>
        <w:lvlText w:val="%1"/>
        <w:legacy w:legacy="1" w:legacySpace="0" w:legacyIndent="0"/>
        <w:lvlJc w:val="left"/>
        <w:rPr>
          <w:rFonts w:ascii="Symbol" w:hAnsi="Symbol" w:hint="default"/>
        </w:rPr>
      </w:lvl>
    </w:lvlOverride>
  </w:num>
  <w:num w:numId="5">
    <w:abstractNumId w:val="1"/>
    <w:lvlOverride w:ilvl="0">
      <w:lvl w:ilvl="0">
        <w:start w:val="1"/>
        <w:numFmt w:val="bullet"/>
        <w:lvlText w:val="%1"/>
        <w:legacy w:legacy="1" w:legacySpace="0" w:legacyIndent="0"/>
        <w:lvlJc w:val="left"/>
        <w:rPr>
          <w:rFonts w:ascii="Symbol" w:hAnsi="Symbol" w:hint="default"/>
        </w:rPr>
      </w:lvl>
    </w:lvlOverride>
  </w:num>
  <w:num w:numId="6">
    <w:abstractNumId w:val="1"/>
    <w:lvlOverride w:ilvl="0">
      <w:lvl w:ilvl="0">
        <w:start w:val="1"/>
        <w:numFmt w:val="bullet"/>
        <w:lvlText w:val="%1"/>
        <w:legacy w:legacy="1" w:legacySpace="0" w:legacyIndent="0"/>
        <w:lvlJc w:val="left"/>
        <w:rPr>
          <w:rFonts w:ascii="Symbol" w:hAnsi="Symbol" w:hint="default"/>
        </w:rPr>
      </w:lvl>
    </w:lvlOverride>
  </w:num>
  <w:num w:numId="7">
    <w:abstractNumId w:val="1"/>
    <w:lvlOverride w:ilvl="0">
      <w:lvl w:ilvl="0">
        <w:start w:val="1"/>
        <w:numFmt w:val="bullet"/>
        <w:lvlText w:val="%1"/>
        <w:legacy w:legacy="1" w:legacySpace="0" w:legacyIndent="0"/>
        <w:lvlJc w:val="left"/>
        <w:rPr>
          <w:rFonts w:ascii="Symbol" w:hAnsi="Symbol" w:hint="default"/>
        </w:rPr>
      </w:lvl>
    </w:lvlOverride>
  </w:num>
  <w:num w:numId="8">
    <w:abstractNumId w:val="1"/>
    <w:lvlOverride w:ilvl="0">
      <w:lvl w:ilvl="0">
        <w:start w:val="1"/>
        <w:numFmt w:val="bullet"/>
        <w:lvlText w:val="%1"/>
        <w:legacy w:legacy="1" w:legacySpace="0" w:legacyIndent="0"/>
        <w:lvlJc w:val="left"/>
        <w:rPr>
          <w:rFonts w:ascii="Symbol" w:hAnsi="Symbol" w:hint="default"/>
        </w:rPr>
      </w:lvl>
    </w:lvlOverride>
  </w:num>
  <w:num w:numId="9">
    <w:abstractNumId w:val="1"/>
    <w:lvlOverride w:ilvl="0">
      <w:lvl w:ilvl="0">
        <w:start w:val="1"/>
        <w:numFmt w:val="bullet"/>
        <w:lvlText w:val="%1"/>
        <w:legacy w:legacy="1" w:legacySpace="0" w:legacyIndent="0"/>
        <w:lvlJc w:val="left"/>
        <w:rPr>
          <w:rFonts w:ascii="Symbol" w:hAnsi="Symbol" w:hint="default"/>
        </w:rPr>
      </w:lvl>
    </w:lvlOverride>
  </w:num>
  <w:num w:numId="10">
    <w:abstractNumId w:val="1"/>
    <w:lvlOverride w:ilvl="0">
      <w:lvl w:ilvl="0">
        <w:start w:val="1"/>
        <w:numFmt w:val="bullet"/>
        <w:lvlText w:val="l%1"/>
        <w:legacy w:legacy="1" w:legacySpace="0" w:legacyIndent="0"/>
        <w:lvlJc w:val="left"/>
        <w:rPr>
          <w:rFonts w:ascii="Wingdings" w:hAnsi="Wingdings" w:hint="default"/>
        </w:rPr>
      </w:lvl>
    </w:lvlOverride>
  </w:num>
  <w:num w:numId="11">
    <w:abstractNumId w:val="1"/>
    <w:lvlOverride w:ilvl="0">
      <w:lvl w:ilvl="0">
        <w:start w:val="1"/>
        <w:numFmt w:val="bullet"/>
        <w:lvlText w:val="l%1"/>
        <w:legacy w:legacy="1" w:legacySpace="0" w:legacyIndent="0"/>
        <w:lvlJc w:val="left"/>
        <w:rPr>
          <w:rFonts w:ascii="Wingdings" w:hAnsi="Wingdings" w:hint="default"/>
        </w:rPr>
      </w:lvl>
    </w:lvlOverride>
  </w:num>
  <w:num w:numId="12">
    <w:abstractNumId w:val="1"/>
    <w:lvlOverride w:ilvl="0">
      <w:lvl w:ilvl="0">
        <w:start w:val="1"/>
        <w:numFmt w:val="bullet"/>
        <w:lvlText w:val="l%1"/>
        <w:legacy w:legacy="1" w:legacySpace="0" w:legacyIndent="0"/>
        <w:lvlJc w:val="left"/>
        <w:rPr>
          <w:rFonts w:ascii="Wingdings" w:hAnsi="Wingdings" w:hint="default"/>
        </w:rPr>
      </w:lvl>
    </w:lvlOverride>
  </w:num>
  <w:num w:numId="13">
    <w:abstractNumId w:val="1"/>
    <w:lvlOverride w:ilvl="0">
      <w:lvl w:ilvl="0">
        <w:start w:val="1"/>
        <w:numFmt w:val="bullet"/>
        <w:lvlText w:val="l%1"/>
        <w:legacy w:legacy="1" w:legacySpace="0" w:legacyIndent="0"/>
        <w:lvlJc w:val="left"/>
        <w:rPr>
          <w:rFonts w:ascii="Wingdings" w:hAnsi="Wingdings" w:hint="default"/>
        </w:rPr>
      </w:lvl>
    </w:lvlOverride>
  </w:num>
  <w:num w:numId="14">
    <w:abstractNumId w:val="1"/>
    <w:lvlOverride w:ilvl="0">
      <w:lvl w:ilvl="0">
        <w:start w:val="1"/>
        <w:numFmt w:val="bullet"/>
        <w:lvlText w:val="l%1"/>
        <w:legacy w:legacy="1" w:legacySpace="0" w:legacyIndent="0"/>
        <w:lvlJc w:val="left"/>
        <w:rPr>
          <w:rFonts w:ascii="Wingdings" w:hAnsi="Wingdings" w:hint="default"/>
        </w:rPr>
      </w:lvl>
    </w:lvlOverride>
  </w:num>
  <w:num w:numId="15">
    <w:abstractNumId w:val="1"/>
    <w:lvlOverride w:ilvl="0">
      <w:lvl w:ilvl="0">
        <w:start w:val="1"/>
        <w:numFmt w:val="bullet"/>
        <w:lvlText w:val="l%1"/>
        <w:legacy w:legacy="1" w:legacySpace="0" w:legacyIndent="0"/>
        <w:lvlJc w:val="left"/>
        <w:rPr>
          <w:rFonts w:ascii="Wingdings" w:hAnsi="Wingdings" w:hint="default"/>
        </w:rPr>
      </w:lvl>
    </w:lvlOverride>
  </w:num>
  <w:num w:numId="16">
    <w:abstractNumId w:val="1"/>
    <w:lvlOverride w:ilvl="0">
      <w:lvl w:ilvl="0">
        <w:start w:val="1"/>
        <w:numFmt w:val="bullet"/>
        <w:lvlText w:val="l%1"/>
        <w:legacy w:legacy="1" w:legacySpace="0" w:legacyIndent="0"/>
        <w:lvlJc w:val="left"/>
        <w:rPr>
          <w:rFonts w:ascii="Wingdings" w:hAnsi="Wingdings" w:hint="default"/>
        </w:rPr>
      </w:lvl>
    </w:lvlOverride>
  </w:num>
  <w:num w:numId="17">
    <w:abstractNumId w:val="1"/>
    <w:lvlOverride w:ilvl="0">
      <w:lvl w:ilvl="0">
        <w:start w:val="1"/>
        <w:numFmt w:val="bullet"/>
        <w:lvlText w:val="l%1"/>
        <w:legacy w:legacy="1" w:legacySpace="0" w:legacyIndent="0"/>
        <w:lvlJc w:val="left"/>
        <w:rPr>
          <w:rFonts w:ascii="Wingdings" w:hAnsi="Wingdings" w:hint="default"/>
        </w:rPr>
      </w:lvl>
    </w:lvlOverride>
  </w:num>
  <w:num w:numId="18">
    <w:abstractNumId w:val="1"/>
    <w:lvlOverride w:ilvl="0">
      <w:lvl w:ilvl="0">
        <w:start w:val="1"/>
        <w:numFmt w:val="bullet"/>
        <w:lvlText w:val="l%1"/>
        <w:legacy w:legacy="1" w:legacySpace="0" w:legacyIndent="0"/>
        <w:lvlJc w:val="left"/>
        <w:rPr>
          <w:rFonts w:ascii="Wingdings" w:hAnsi="Wingdings" w:hint="default"/>
        </w:rPr>
      </w:lvl>
    </w:lvlOverride>
  </w:num>
  <w:num w:numId="19">
    <w:abstractNumId w:val="1"/>
    <w:lvlOverride w:ilvl="0">
      <w:lvl w:ilvl="0">
        <w:start w:val="1"/>
        <w:numFmt w:val="bullet"/>
        <w:lvlText w:val="l%1"/>
        <w:legacy w:legacy="1" w:legacySpace="0" w:legacyIndent="0"/>
        <w:lvlJc w:val="left"/>
        <w:rPr>
          <w:rFonts w:ascii="Wingdings" w:hAnsi="Wingdings" w:hint="default"/>
        </w:rPr>
      </w:lvl>
    </w:lvlOverride>
  </w:num>
  <w:num w:numId="20">
    <w:abstractNumId w:val="1"/>
    <w:lvlOverride w:ilvl="0">
      <w:lvl w:ilvl="0">
        <w:start w:val="1"/>
        <w:numFmt w:val="bullet"/>
        <w:lvlText w:val="l%1"/>
        <w:legacy w:legacy="1" w:legacySpace="0" w:legacyIndent="0"/>
        <w:lvlJc w:val="left"/>
        <w:rPr>
          <w:rFonts w:ascii="Wingdings" w:hAnsi="Wingdings" w:hint="default"/>
        </w:rPr>
      </w:lvl>
    </w:lvlOverride>
  </w:num>
  <w:num w:numId="21">
    <w:abstractNumId w:val="1"/>
    <w:lvlOverride w:ilvl="0">
      <w:lvl w:ilvl="0">
        <w:start w:val="1"/>
        <w:numFmt w:val="bullet"/>
        <w:lvlText w:val="l%1"/>
        <w:legacy w:legacy="1" w:legacySpace="0" w:legacyIndent="0"/>
        <w:lvlJc w:val="left"/>
        <w:rPr>
          <w:rFonts w:ascii="Wingdings" w:hAnsi="Wingdings" w:hint="default"/>
        </w:rPr>
      </w:lvl>
    </w:lvlOverride>
  </w:num>
  <w:num w:numId="22">
    <w:abstractNumId w:val="1"/>
    <w:lvlOverride w:ilvl="0">
      <w:lvl w:ilvl="0">
        <w:start w:val="1"/>
        <w:numFmt w:val="bullet"/>
        <w:lvlText w:val="l%1"/>
        <w:legacy w:legacy="1" w:legacySpace="0" w:legacyIndent="0"/>
        <w:lvlJc w:val="left"/>
        <w:rPr>
          <w:rFonts w:ascii="Wingdings" w:hAnsi="Wingdings" w:hint="default"/>
        </w:rPr>
      </w:lvl>
    </w:lvlOverride>
  </w:num>
  <w:num w:numId="23">
    <w:abstractNumId w:val="1"/>
    <w:lvlOverride w:ilvl="0">
      <w:lvl w:ilvl="0">
        <w:start w:val="1"/>
        <w:numFmt w:val="bullet"/>
        <w:lvlText w:val="l%1"/>
        <w:legacy w:legacy="1" w:legacySpace="0" w:legacyIndent="0"/>
        <w:lvlJc w:val="left"/>
        <w:rPr>
          <w:rFonts w:ascii="Wingdings" w:hAnsi="Wingdings" w:hint="default"/>
        </w:rPr>
      </w:lvl>
    </w:lvlOverride>
  </w:num>
  <w:num w:numId="24">
    <w:abstractNumId w:val="1"/>
    <w:lvlOverride w:ilvl="0">
      <w:lvl w:ilvl="0">
        <w:start w:val="1"/>
        <w:numFmt w:val="bullet"/>
        <w:lvlText w:val="l%1"/>
        <w:legacy w:legacy="1" w:legacySpace="0" w:legacyIndent="0"/>
        <w:lvlJc w:val="left"/>
        <w:rPr>
          <w:rFonts w:ascii="Wingdings" w:hAnsi="Wingdings" w:hint="default"/>
        </w:rPr>
      </w:lvl>
    </w:lvlOverride>
  </w:num>
  <w:num w:numId="25">
    <w:abstractNumId w:val="1"/>
    <w:lvlOverride w:ilvl="0">
      <w:lvl w:ilvl="0">
        <w:start w:val="1"/>
        <w:numFmt w:val="bullet"/>
        <w:lvlText w:val="l%1"/>
        <w:legacy w:legacy="1" w:legacySpace="0" w:legacyIndent="0"/>
        <w:lvlJc w:val="left"/>
        <w:rPr>
          <w:rFonts w:ascii="Wingdings" w:hAnsi="Wingdings" w:hint="default"/>
        </w:rPr>
      </w:lvl>
    </w:lvlOverride>
  </w:num>
  <w:num w:numId="26">
    <w:abstractNumId w:val="1"/>
    <w:lvlOverride w:ilvl="0">
      <w:lvl w:ilvl="0">
        <w:start w:val="1"/>
        <w:numFmt w:val="bullet"/>
        <w:lvlText w:val="l%1"/>
        <w:legacy w:legacy="1" w:legacySpace="0" w:legacyIndent="0"/>
        <w:lvlJc w:val="left"/>
        <w:rPr>
          <w:rFonts w:ascii="Wingdings" w:hAnsi="Wingdings" w:hint="default"/>
        </w:rPr>
      </w:lvl>
    </w:lvlOverride>
  </w:num>
  <w:num w:numId="27">
    <w:abstractNumId w:val="1"/>
    <w:lvlOverride w:ilvl="0">
      <w:lvl w:ilvl="0">
        <w:start w:val="1"/>
        <w:numFmt w:val="bullet"/>
        <w:lvlText w:val="l%1"/>
        <w:legacy w:legacy="1" w:legacySpace="0" w:legacyIndent="0"/>
        <w:lvlJc w:val="left"/>
        <w:rPr>
          <w:rFonts w:ascii="Wingdings" w:hAnsi="Wingdings" w:hint="default"/>
        </w:rPr>
      </w:lvl>
    </w:lvlOverride>
  </w:num>
  <w:num w:numId="28">
    <w:abstractNumId w:val="1"/>
    <w:lvlOverride w:ilvl="0">
      <w:lvl w:ilvl="0">
        <w:start w:val="1"/>
        <w:numFmt w:val="bullet"/>
        <w:lvlText w:val="%1"/>
        <w:legacy w:legacy="1" w:legacySpace="0" w:legacyIndent="0"/>
        <w:lvlJc w:val="left"/>
        <w:rPr>
          <w:rFonts w:ascii="Symbol" w:hAnsi="Symbol" w:hint="default"/>
        </w:rPr>
      </w:lvl>
    </w:lvlOverride>
  </w:num>
  <w:num w:numId="29">
    <w:abstractNumId w:val="1"/>
    <w:lvlOverride w:ilvl="0">
      <w:lvl w:ilvl="0">
        <w:start w:val="1"/>
        <w:numFmt w:val="bullet"/>
        <w:lvlText w:val="%1"/>
        <w:legacy w:legacy="1" w:legacySpace="0" w:legacyIndent="0"/>
        <w:lvlJc w:val="left"/>
        <w:rPr>
          <w:rFonts w:ascii="Symbol" w:hAnsi="Symbol" w:hint="default"/>
        </w:rPr>
      </w:lvl>
    </w:lvlOverride>
  </w:num>
  <w:num w:numId="30">
    <w:abstractNumId w:val="1"/>
    <w:lvlOverride w:ilvl="0">
      <w:lvl w:ilvl="0">
        <w:start w:val="1"/>
        <w:numFmt w:val="bullet"/>
        <w:lvlText w:val="%1"/>
        <w:legacy w:legacy="1" w:legacySpace="0" w:legacyIndent="0"/>
        <w:lvlJc w:val="left"/>
        <w:rPr>
          <w:rFonts w:ascii="Symbol" w:hAnsi="Symbol" w:hint="default"/>
        </w:rPr>
      </w:lvl>
    </w:lvlOverride>
  </w:num>
  <w:num w:numId="31">
    <w:abstractNumId w:val="1"/>
    <w:lvlOverride w:ilvl="0">
      <w:lvl w:ilvl="0">
        <w:start w:val="1"/>
        <w:numFmt w:val="bullet"/>
        <w:lvlText w:val="%1"/>
        <w:legacy w:legacy="1" w:legacySpace="0" w:legacyIndent="0"/>
        <w:lvlJc w:val="left"/>
        <w:rPr>
          <w:rFonts w:ascii="Symbol" w:hAnsi="Symbol" w:hint="default"/>
        </w:rPr>
      </w:lvl>
    </w:lvlOverride>
  </w:num>
  <w:num w:numId="32">
    <w:abstractNumId w:val="1"/>
    <w:lvlOverride w:ilvl="0">
      <w:lvl w:ilvl="0">
        <w:start w:val="1"/>
        <w:numFmt w:val="bullet"/>
        <w:lvlText w:val="%1"/>
        <w:legacy w:legacy="1" w:legacySpace="0" w:legacyIndent="0"/>
        <w:lvlJc w:val="left"/>
        <w:rPr>
          <w:rFonts w:ascii="Symbol" w:hAnsi="Symbol" w:hint="default"/>
        </w:rPr>
      </w:lvl>
    </w:lvlOverride>
  </w:num>
  <w:num w:numId="33">
    <w:abstractNumId w:val="1"/>
    <w:lvlOverride w:ilvl="0">
      <w:lvl w:ilvl="0">
        <w:start w:val="1"/>
        <w:numFmt w:val="bullet"/>
        <w:lvlText w:val="%1"/>
        <w:legacy w:legacy="1" w:legacySpace="0" w:legacyIndent="0"/>
        <w:lvlJc w:val="left"/>
        <w:rPr>
          <w:rFonts w:ascii="Symbol" w:hAnsi="Symbol" w:hint="default"/>
        </w:rPr>
      </w:lvl>
    </w:lvlOverride>
  </w:num>
  <w:num w:numId="34">
    <w:abstractNumId w:val="1"/>
    <w:lvlOverride w:ilvl="0">
      <w:lvl w:ilvl="0">
        <w:start w:val="1"/>
        <w:numFmt w:val="bullet"/>
        <w:lvlText w:val="%1"/>
        <w:legacy w:legacy="1" w:legacySpace="0" w:legacyIndent="0"/>
        <w:lvlJc w:val="left"/>
        <w:rPr>
          <w:rFonts w:ascii="Symbol" w:hAnsi="Symbol" w:hint="default"/>
        </w:rPr>
      </w:lvl>
    </w:lvlOverride>
  </w:num>
  <w:num w:numId="35">
    <w:abstractNumId w:val="1"/>
    <w:lvlOverride w:ilvl="0">
      <w:lvl w:ilvl="0">
        <w:start w:val="1"/>
        <w:numFmt w:val="bullet"/>
        <w:lvlText w:val="%1"/>
        <w:legacy w:legacy="1" w:legacySpace="0" w:legacyIndent="0"/>
        <w:lvlJc w:val="left"/>
        <w:rPr>
          <w:rFonts w:ascii="Symbol" w:hAnsi="Symbol" w:hint="default"/>
        </w:rPr>
      </w:lvl>
    </w:lvlOverride>
  </w:num>
  <w:num w:numId="36">
    <w:abstractNumId w:val="1"/>
    <w:lvlOverride w:ilvl="0">
      <w:lvl w:ilvl="0">
        <w:start w:val="1"/>
        <w:numFmt w:val="bullet"/>
        <w:lvlText w:val="%1"/>
        <w:legacy w:legacy="1" w:legacySpace="0" w:legacyIndent="0"/>
        <w:lvlJc w:val="left"/>
        <w:rPr>
          <w:rFonts w:ascii="Symbol" w:hAnsi="Symbol" w:hint="default"/>
        </w:rPr>
      </w:lvl>
    </w:lvlOverride>
  </w:num>
  <w:num w:numId="37">
    <w:abstractNumId w:val="1"/>
    <w:lvlOverride w:ilvl="0">
      <w:lvl w:ilvl="0">
        <w:start w:val="1"/>
        <w:numFmt w:val="bullet"/>
        <w:lvlText w:val="l%1"/>
        <w:legacy w:legacy="1" w:legacySpace="0" w:legacyIndent="0"/>
        <w:lvlJc w:val="left"/>
        <w:rPr>
          <w:rFonts w:ascii="Wingdings" w:hAnsi="Wingdings" w:hint="default"/>
        </w:rPr>
      </w:lvl>
    </w:lvlOverride>
  </w:num>
  <w:num w:numId="38">
    <w:abstractNumId w:val="1"/>
    <w:lvlOverride w:ilvl="0">
      <w:lvl w:ilvl="0">
        <w:start w:val="1"/>
        <w:numFmt w:val="bullet"/>
        <w:lvlText w:val="l%1"/>
        <w:legacy w:legacy="1" w:legacySpace="0" w:legacyIndent="0"/>
        <w:lvlJc w:val="left"/>
        <w:rPr>
          <w:rFonts w:ascii="Wingdings" w:hAnsi="Wingdings" w:hint="default"/>
        </w:rPr>
      </w:lvl>
    </w:lvlOverride>
  </w:num>
  <w:num w:numId="39">
    <w:abstractNumId w:val="1"/>
    <w:lvlOverride w:ilvl="0">
      <w:lvl w:ilvl="0">
        <w:start w:val="1"/>
        <w:numFmt w:val="bullet"/>
        <w:lvlText w:val="%1"/>
        <w:legacy w:legacy="1" w:legacySpace="0" w:legacyIndent="0"/>
        <w:lvlJc w:val="left"/>
        <w:rPr>
          <w:rFonts w:ascii="Symbol" w:hAnsi="Symbol" w:hint="default"/>
        </w:rPr>
      </w:lvl>
    </w:lvlOverride>
  </w:num>
  <w:num w:numId="40">
    <w:abstractNumId w:val="1"/>
    <w:lvlOverride w:ilvl="0">
      <w:lvl w:ilvl="0">
        <w:start w:val="1"/>
        <w:numFmt w:val="bullet"/>
        <w:lvlText w:val="l%1"/>
        <w:legacy w:legacy="1" w:legacySpace="0" w:legacyIndent="0"/>
        <w:lvlJc w:val="left"/>
        <w:rPr>
          <w:rFonts w:ascii="Wingdings" w:hAnsi="Wingdings" w:hint="default"/>
        </w:rPr>
      </w:lvl>
    </w:lvlOverride>
  </w:num>
  <w:num w:numId="41">
    <w:abstractNumId w:val="1"/>
    <w:lvlOverride w:ilvl="0">
      <w:lvl w:ilvl="0">
        <w:start w:val="1"/>
        <w:numFmt w:val="bullet"/>
        <w:lvlText w:val="l%1"/>
        <w:legacy w:legacy="1" w:legacySpace="0" w:legacyIndent="0"/>
        <w:lvlJc w:val="left"/>
        <w:rPr>
          <w:rFonts w:ascii="Wingdings" w:hAnsi="Wingdings" w:hint="default"/>
        </w:rPr>
      </w:lvl>
    </w:lvlOverride>
  </w:num>
  <w:num w:numId="42">
    <w:abstractNumId w:val="1"/>
    <w:lvlOverride w:ilvl="0">
      <w:lvl w:ilvl="0">
        <w:start w:val="1"/>
        <w:numFmt w:val="bullet"/>
        <w:lvlText w:val="l%1"/>
        <w:legacy w:legacy="1" w:legacySpace="0" w:legacyIndent="0"/>
        <w:lvlJc w:val="left"/>
        <w:rPr>
          <w:rFonts w:ascii="Wingdings" w:hAnsi="Wingdings" w:hint="default"/>
        </w:rPr>
      </w:lvl>
    </w:lvlOverride>
  </w:num>
  <w:num w:numId="43">
    <w:abstractNumId w:val="1"/>
    <w:lvlOverride w:ilvl="0">
      <w:lvl w:ilvl="0">
        <w:start w:val="1"/>
        <w:numFmt w:val="bullet"/>
        <w:lvlText w:val="l%1"/>
        <w:legacy w:legacy="1" w:legacySpace="0" w:legacyIndent="0"/>
        <w:lvlJc w:val="left"/>
        <w:rPr>
          <w:rFonts w:ascii="Wingdings" w:hAnsi="Wingdings" w:hint="default"/>
        </w:rPr>
      </w:lvl>
    </w:lvlOverride>
  </w:num>
  <w:num w:numId="44">
    <w:abstractNumId w:val="1"/>
    <w:lvlOverride w:ilvl="0">
      <w:lvl w:ilvl="0">
        <w:start w:val="1"/>
        <w:numFmt w:val="bullet"/>
        <w:lvlText w:val="l%1"/>
        <w:legacy w:legacy="1" w:legacySpace="0" w:legacyIndent="0"/>
        <w:lvlJc w:val="left"/>
        <w:rPr>
          <w:rFonts w:ascii="Wingdings" w:hAnsi="Wingdings" w:hint="default"/>
        </w:rPr>
      </w:lvl>
    </w:lvlOverride>
  </w:num>
  <w:num w:numId="45">
    <w:abstractNumId w:val="1"/>
    <w:lvlOverride w:ilvl="0">
      <w:lvl w:ilvl="0">
        <w:start w:val="1"/>
        <w:numFmt w:val="bullet"/>
        <w:lvlText w:val="l%1"/>
        <w:legacy w:legacy="1" w:legacySpace="0" w:legacyIndent="0"/>
        <w:lvlJc w:val="left"/>
        <w:rPr>
          <w:rFonts w:ascii="Wingdings" w:hAnsi="Wingdings" w:hint="default"/>
        </w:rPr>
      </w:lvl>
    </w:lvlOverride>
  </w:num>
  <w:num w:numId="46">
    <w:abstractNumId w:val="1"/>
    <w:lvlOverride w:ilvl="0">
      <w:lvl w:ilvl="0">
        <w:start w:val="1"/>
        <w:numFmt w:val="bullet"/>
        <w:lvlText w:val="l%1"/>
        <w:legacy w:legacy="1" w:legacySpace="0" w:legacyIndent="0"/>
        <w:lvlJc w:val="left"/>
        <w:rPr>
          <w:rFonts w:ascii="Wingdings" w:hAnsi="Wingdings" w:hint="default"/>
        </w:rPr>
      </w:lvl>
    </w:lvlOverride>
  </w:num>
  <w:num w:numId="47">
    <w:abstractNumId w:val="1"/>
    <w:lvlOverride w:ilvl="0">
      <w:lvl w:ilvl="0">
        <w:start w:val="1"/>
        <w:numFmt w:val="bullet"/>
        <w:lvlText w:val="l%1"/>
        <w:legacy w:legacy="1" w:legacySpace="0" w:legacyIndent="0"/>
        <w:lvlJc w:val="left"/>
        <w:rPr>
          <w:rFonts w:ascii="Wingdings" w:hAnsi="Wingdings" w:hint="default"/>
        </w:rPr>
      </w:lvl>
    </w:lvlOverride>
  </w:num>
  <w:num w:numId="48">
    <w:abstractNumId w:val="1"/>
    <w:lvlOverride w:ilvl="0">
      <w:lvl w:ilvl="0">
        <w:start w:val="1"/>
        <w:numFmt w:val="bullet"/>
        <w:lvlText w:val="%1"/>
        <w:legacy w:legacy="1" w:legacySpace="0" w:legacyIndent="0"/>
        <w:lvlJc w:val="left"/>
        <w:rPr>
          <w:rFonts w:ascii="Symbol" w:hAnsi="Symbol" w:hint="default"/>
        </w:rPr>
      </w:lvl>
    </w:lvlOverride>
  </w:num>
  <w:num w:numId="49">
    <w:abstractNumId w:val="1"/>
    <w:lvlOverride w:ilvl="0">
      <w:lvl w:ilvl="0">
        <w:start w:val="1"/>
        <w:numFmt w:val="bullet"/>
        <w:lvlText w:val="%1"/>
        <w:legacy w:legacy="1" w:legacySpace="0" w:legacyIndent="0"/>
        <w:lvlJc w:val="left"/>
        <w:rPr>
          <w:rFonts w:ascii="Symbol" w:hAnsi="Symbol" w:hint="default"/>
        </w:rPr>
      </w:lvl>
    </w:lvlOverride>
  </w:num>
  <w:num w:numId="50">
    <w:abstractNumId w:val="1"/>
    <w:lvlOverride w:ilvl="0">
      <w:lvl w:ilvl="0">
        <w:start w:val="1"/>
        <w:numFmt w:val="bullet"/>
        <w:lvlText w:val="%1"/>
        <w:legacy w:legacy="1" w:legacySpace="0" w:legacyIndent="0"/>
        <w:lvlJc w:val="left"/>
        <w:rPr>
          <w:rFonts w:ascii="Symbol" w:hAnsi="Symbol" w:hint="default"/>
        </w:rPr>
      </w:lvl>
    </w:lvlOverride>
  </w:num>
  <w:num w:numId="51">
    <w:abstractNumId w:val="1"/>
    <w:lvlOverride w:ilvl="0">
      <w:lvl w:ilvl="0">
        <w:start w:val="1"/>
        <w:numFmt w:val="bullet"/>
        <w:lvlText w:val="%1"/>
        <w:legacy w:legacy="1" w:legacySpace="0" w:legacyIndent="0"/>
        <w:lvlJc w:val="left"/>
        <w:rPr>
          <w:rFonts w:ascii="Symbol" w:hAnsi="Symbol" w:hint="default"/>
        </w:rPr>
      </w:lvl>
    </w:lvlOverride>
  </w:num>
  <w:num w:numId="52">
    <w:abstractNumId w:val="1"/>
    <w:lvlOverride w:ilvl="0">
      <w:lvl w:ilvl="0">
        <w:start w:val="1"/>
        <w:numFmt w:val="bullet"/>
        <w:lvlText w:val="%1"/>
        <w:legacy w:legacy="1" w:legacySpace="0" w:legacyIndent="0"/>
        <w:lvlJc w:val="left"/>
        <w:rPr>
          <w:rFonts w:ascii="Symbol" w:hAnsi="Symbol" w:hint="default"/>
        </w:rPr>
      </w:lvl>
    </w:lvlOverride>
  </w:num>
  <w:num w:numId="53">
    <w:abstractNumId w:val="1"/>
    <w:lvlOverride w:ilvl="0">
      <w:lvl w:ilvl="0">
        <w:start w:val="1"/>
        <w:numFmt w:val="bullet"/>
        <w:lvlText w:val="%1"/>
        <w:legacy w:legacy="1" w:legacySpace="0" w:legacyIndent="0"/>
        <w:lvlJc w:val="left"/>
        <w:rPr>
          <w:rFonts w:ascii="Symbol" w:hAnsi="Symbol" w:hint="default"/>
        </w:rPr>
      </w:lvl>
    </w:lvlOverride>
  </w:num>
  <w:num w:numId="54">
    <w:abstractNumId w:val="1"/>
    <w:lvlOverride w:ilvl="0">
      <w:lvl w:ilvl="0">
        <w:start w:val="1"/>
        <w:numFmt w:val="bullet"/>
        <w:lvlText w:val="%1"/>
        <w:legacy w:legacy="1" w:legacySpace="0" w:legacyIndent="0"/>
        <w:lvlJc w:val="left"/>
        <w:rPr>
          <w:rFonts w:ascii="Symbol" w:hAnsi="Symbol" w:hint="default"/>
        </w:rPr>
      </w:lvl>
    </w:lvlOverride>
  </w:num>
  <w:num w:numId="55">
    <w:abstractNumId w:val="1"/>
    <w:lvlOverride w:ilvl="0">
      <w:lvl w:ilvl="0">
        <w:start w:val="1"/>
        <w:numFmt w:val="bullet"/>
        <w:lvlText w:val="%1"/>
        <w:legacy w:legacy="1" w:legacySpace="0" w:legacyIndent="0"/>
        <w:lvlJc w:val="left"/>
        <w:rPr>
          <w:rFonts w:ascii="Symbol" w:hAnsi="Symbol" w:hint="default"/>
        </w:rPr>
      </w:lvl>
    </w:lvlOverride>
  </w:num>
  <w:num w:numId="56">
    <w:abstractNumId w:val="4"/>
  </w:num>
  <w:num w:numId="57">
    <w:abstractNumId w:val="3"/>
  </w:num>
  <w:num w:numId="58">
    <w:abstractNumId w:val="5"/>
  </w:num>
  <w:num w:numId="5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09"/>
  <w:drawingGridHorizontalSpacing w:val="120"/>
  <w:drawingGridVerticalSpacing w:val="120"/>
  <w:displayHorizontalDrawingGridEvery w:val="0"/>
  <w:displayVerticalDrawingGridEvery w:val="0"/>
  <w:doNotUseMarginsForDrawingGridOrigin/>
  <w:characterSpacingControl w:val="doNotCompress"/>
  <w:footnotePr>
    <w:pos w:val="beneathText"/>
  </w:footnotePr>
  <w:compat>
    <w:balanceSingleByteDoubleByteWidth/>
    <w:doNotLeaveBackslashAlone/>
    <w:ulTrailSpace/>
    <w:doNotExpandShiftReturn/>
  </w:compat>
  <w:rsids>
    <w:rsidRoot w:val="00ED3800"/>
    <w:rsid w:val="00003AFB"/>
    <w:rsid w:val="00003FD9"/>
    <w:rsid w:val="00010448"/>
    <w:rsid w:val="000134B0"/>
    <w:rsid w:val="00013F68"/>
    <w:rsid w:val="00015511"/>
    <w:rsid w:val="0001639F"/>
    <w:rsid w:val="0001682F"/>
    <w:rsid w:val="00043821"/>
    <w:rsid w:val="000443B2"/>
    <w:rsid w:val="00045B0E"/>
    <w:rsid w:val="00047B8C"/>
    <w:rsid w:val="00055B89"/>
    <w:rsid w:val="00056D0C"/>
    <w:rsid w:val="000627FE"/>
    <w:rsid w:val="00063542"/>
    <w:rsid w:val="00063E4B"/>
    <w:rsid w:val="00065582"/>
    <w:rsid w:val="0007165D"/>
    <w:rsid w:val="0007429E"/>
    <w:rsid w:val="00077E6B"/>
    <w:rsid w:val="000858A8"/>
    <w:rsid w:val="00091DBF"/>
    <w:rsid w:val="0009590B"/>
    <w:rsid w:val="000A79A5"/>
    <w:rsid w:val="000B5520"/>
    <w:rsid w:val="000B568E"/>
    <w:rsid w:val="000C0B6F"/>
    <w:rsid w:val="000C4F49"/>
    <w:rsid w:val="000D251E"/>
    <w:rsid w:val="000D5420"/>
    <w:rsid w:val="000D5752"/>
    <w:rsid w:val="000D6EF5"/>
    <w:rsid w:val="000E3162"/>
    <w:rsid w:val="000E3255"/>
    <w:rsid w:val="000E3EDD"/>
    <w:rsid w:val="000F43A2"/>
    <w:rsid w:val="001004B9"/>
    <w:rsid w:val="0010223E"/>
    <w:rsid w:val="00103ECC"/>
    <w:rsid w:val="001053E4"/>
    <w:rsid w:val="00107E91"/>
    <w:rsid w:val="0011022E"/>
    <w:rsid w:val="00113F0A"/>
    <w:rsid w:val="00115159"/>
    <w:rsid w:val="001168A4"/>
    <w:rsid w:val="00125644"/>
    <w:rsid w:val="00135EDA"/>
    <w:rsid w:val="00136253"/>
    <w:rsid w:val="00143772"/>
    <w:rsid w:val="001477B5"/>
    <w:rsid w:val="001541D7"/>
    <w:rsid w:val="00155F4B"/>
    <w:rsid w:val="001601A1"/>
    <w:rsid w:val="001604C7"/>
    <w:rsid w:val="00160BED"/>
    <w:rsid w:val="0016599D"/>
    <w:rsid w:val="00167D2F"/>
    <w:rsid w:val="00171F75"/>
    <w:rsid w:val="00173034"/>
    <w:rsid w:val="00173F42"/>
    <w:rsid w:val="001741E8"/>
    <w:rsid w:val="00181786"/>
    <w:rsid w:val="00181C04"/>
    <w:rsid w:val="00184465"/>
    <w:rsid w:val="001917E2"/>
    <w:rsid w:val="001929F1"/>
    <w:rsid w:val="00194D57"/>
    <w:rsid w:val="001953AE"/>
    <w:rsid w:val="00196171"/>
    <w:rsid w:val="001A0827"/>
    <w:rsid w:val="001A2348"/>
    <w:rsid w:val="001A26C7"/>
    <w:rsid w:val="001A2F01"/>
    <w:rsid w:val="001A74C5"/>
    <w:rsid w:val="001C129B"/>
    <w:rsid w:val="001C2C46"/>
    <w:rsid w:val="001C642D"/>
    <w:rsid w:val="001E66D1"/>
    <w:rsid w:val="001F0553"/>
    <w:rsid w:val="001F1442"/>
    <w:rsid w:val="00200B3A"/>
    <w:rsid w:val="00210F6D"/>
    <w:rsid w:val="002111AC"/>
    <w:rsid w:val="0021263B"/>
    <w:rsid w:val="00222FD4"/>
    <w:rsid w:val="002242A0"/>
    <w:rsid w:val="0022467E"/>
    <w:rsid w:val="002275E8"/>
    <w:rsid w:val="00232B1A"/>
    <w:rsid w:val="002334DE"/>
    <w:rsid w:val="002363A5"/>
    <w:rsid w:val="00236429"/>
    <w:rsid w:val="00237715"/>
    <w:rsid w:val="00240085"/>
    <w:rsid w:val="00241A20"/>
    <w:rsid w:val="0024287C"/>
    <w:rsid w:val="00244D35"/>
    <w:rsid w:val="00246E90"/>
    <w:rsid w:val="00247BD1"/>
    <w:rsid w:val="00250218"/>
    <w:rsid w:val="00256408"/>
    <w:rsid w:val="00256907"/>
    <w:rsid w:val="00256BC5"/>
    <w:rsid w:val="00262DDE"/>
    <w:rsid w:val="002638F6"/>
    <w:rsid w:val="0026457B"/>
    <w:rsid w:val="002807F1"/>
    <w:rsid w:val="00284B28"/>
    <w:rsid w:val="0028560A"/>
    <w:rsid w:val="00290CC3"/>
    <w:rsid w:val="002A63F4"/>
    <w:rsid w:val="002B0AAF"/>
    <w:rsid w:val="002C3899"/>
    <w:rsid w:val="002C3DBB"/>
    <w:rsid w:val="002D5060"/>
    <w:rsid w:val="002D5689"/>
    <w:rsid w:val="002E0885"/>
    <w:rsid w:val="002E4ADD"/>
    <w:rsid w:val="002E5139"/>
    <w:rsid w:val="002F1F5D"/>
    <w:rsid w:val="002F3ABC"/>
    <w:rsid w:val="002F3D98"/>
    <w:rsid w:val="002F6B19"/>
    <w:rsid w:val="003055BA"/>
    <w:rsid w:val="00305B83"/>
    <w:rsid w:val="003122CE"/>
    <w:rsid w:val="00314127"/>
    <w:rsid w:val="0031493B"/>
    <w:rsid w:val="00315387"/>
    <w:rsid w:val="00323F7E"/>
    <w:rsid w:val="003254C0"/>
    <w:rsid w:val="003278B6"/>
    <w:rsid w:val="00334F8E"/>
    <w:rsid w:val="00351010"/>
    <w:rsid w:val="00352892"/>
    <w:rsid w:val="003626A5"/>
    <w:rsid w:val="00366A9C"/>
    <w:rsid w:val="00373859"/>
    <w:rsid w:val="003818AC"/>
    <w:rsid w:val="003A35D2"/>
    <w:rsid w:val="003A53BC"/>
    <w:rsid w:val="003B3427"/>
    <w:rsid w:val="003C07F9"/>
    <w:rsid w:val="003C4965"/>
    <w:rsid w:val="003C6952"/>
    <w:rsid w:val="003D6150"/>
    <w:rsid w:val="003E3026"/>
    <w:rsid w:val="003E3ABD"/>
    <w:rsid w:val="003F418C"/>
    <w:rsid w:val="004045D1"/>
    <w:rsid w:val="004061F2"/>
    <w:rsid w:val="00410CE9"/>
    <w:rsid w:val="00411428"/>
    <w:rsid w:val="00416E08"/>
    <w:rsid w:val="004234C3"/>
    <w:rsid w:val="004336E0"/>
    <w:rsid w:val="00433A57"/>
    <w:rsid w:val="00435BC2"/>
    <w:rsid w:val="00445727"/>
    <w:rsid w:val="00452889"/>
    <w:rsid w:val="00465095"/>
    <w:rsid w:val="004702F6"/>
    <w:rsid w:val="0047047F"/>
    <w:rsid w:val="0047097C"/>
    <w:rsid w:val="00473A51"/>
    <w:rsid w:val="00474444"/>
    <w:rsid w:val="0047598A"/>
    <w:rsid w:val="00490CE4"/>
    <w:rsid w:val="00491119"/>
    <w:rsid w:val="00491B73"/>
    <w:rsid w:val="004940CF"/>
    <w:rsid w:val="00495463"/>
    <w:rsid w:val="004A1E8A"/>
    <w:rsid w:val="004A2E8D"/>
    <w:rsid w:val="004A3140"/>
    <w:rsid w:val="004B0A2C"/>
    <w:rsid w:val="004B6E48"/>
    <w:rsid w:val="004C11FD"/>
    <w:rsid w:val="004C238C"/>
    <w:rsid w:val="004C4166"/>
    <w:rsid w:val="004C484A"/>
    <w:rsid w:val="004D5318"/>
    <w:rsid w:val="004E2BF9"/>
    <w:rsid w:val="004F0F65"/>
    <w:rsid w:val="004F2D3D"/>
    <w:rsid w:val="004F3706"/>
    <w:rsid w:val="0050369B"/>
    <w:rsid w:val="00504958"/>
    <w:rsid w:val="0050658C"/>
    <w:rsid w:val="0052170A"/>
    <w:rsid w:val="00522A67"/>
    <w:rsid w:val="005241AB"/>
    <w:rsid w:val="00524D11"/>
    <w:rsid w:val="005278C3"/>
    <w:rsid w:val="00537E8C"/>
    <w:rsid w:val="00540090"/>
    <w:rsid w:val="00545516"/>
    <w:rsid w:val="00555532"/>
    <w:rsid w:val="00566196"/>
    <w:rsid w:val="005713F8"/>
    <w:rsid w:val="005722FD"/>
    <w:rsid w:val="00577E2B"/>
    <w:rsid w:val="005800DC"/>
    <w:rsid w:val="00581934"/>
    <w:rsid w:val="00581C73"/>
    <w:rsid w:val="00581D78"/>
    <w:rsid w:val="00582177"/>
    <w:rsid w:val="00586E50"/>
    <w:rsid w:val="00586F5E"/>
    <w:rsid w:val="00587147"/>
    <w:rsid w:val="0059008B"/>
    <w:rsid w:val="005953AA"/>
    <w:rsid w:val="005A0378"/>
    <w:rsid w:val="005A2F00"/>
    <w:rsid w:val="005A7E61"/>
    <w:rsid w:val="005B0C7E"/>
    <w:rsid w:val="005B5424"/>
    <w:rsid w:val="005B76BC"/>
    <w:rsid w:val="005C03A4"/>
    <w:rsid w:val="005C09A4"/>
    <w:rsid w:val="005C2D8E"/>
    <w:rsid w:val="005C455C"/>
    <w:rsid w:val="005C5564"/>
    <w:rsid w:val="005D32FA"/>
    <w:rsid w:val="005D5DED"/>
    <w:rsid w:val="005D723C"/>
    <w:rsid w:val="005E2CA3"/>
    <w:rsid w:val="005E6367"/>
    <w:rsid w:val="005F66F9"/>
    <w:rsid w:val="005F7C5F"/>
    <w:rsid w:val="00603F7D"/>
    <w:rsid w:val="006049C3"/>
    <w:rsid w:val="006105BD"/>
    <w:rsid w:val="006170A5"/>
    <w:rsid w:val="00624A0C"/>
    <w:rsid w:val="00633566"/>
    <w:rsid w:val="00636483"/>
    <w:rsid w:val="00645179"/>
    <w:rsid w:val="0064763D"/>
    <w:rsid w:val="00652DC8"/>
    <w:rsid w:val="00660BB9"/>
    <w:rsid w:val="00661C21"/>
    <w:rsid w:val="006710E2"/>
    <w:rsid w:val="00681540"/>
    <w:rsid w:val="00683792"/>
    <w:rsid w:val="00685826"/>
    <w:rsid w:val="0069008D"/>
    <w:rsid w:val="00691C26"/>
    <w:rsid w:val="00692082"/>
    <w:rsid w:val="00692AD5"/>
    <w:rsid w:val="00696481"/>
    <w:rsid w:val="006A4C88"/>
    <w:rsid w:val="006A67E3"/>
    <w:rsid w:val="006A6A1C"/>
    <w:rsid w:val="006B6684"/>
    <w:rsid w:val="006B6916"/>
    <w:rsid w:val="006C5F48"/>
    <w:rsid w:val="006D0178"/>
    <w:rsid w:val="006D13F0"/>
    <w:rsid w:val="006D3434"/>
    <w:rsid w:val="006D502F"/>
    <w:rsid w:val="006D696F"/>
    <w:rsid w:val="006E53F4"/>
    <w:rsid w:val="006E627A"/>
    <w:rsid w:val="006F047A"/>
    <w:rsid w:val="006F1A54"/>
    <w:rsid w:val="006F2830"/>
    <w:rsid w:val="006F7F02"/>
    <w:rsid w:val="007049D8"/>
    <w:rsid w:val="00713CD4"/>
    <w:rsid w:val="00721DC4"/>
    <w:rsid w:val="00731FC1"/>
    <w:rsid w:val="00735B3B"/>
    <w:rsid w:val="007370FD"/>
    <w:rsid w:val="007426D7"/>
    <w:rsid w:val="007451B0"/>
    <w:rsid w:val="007459D5"/>
    <w:rsid w:val="00750563"/>
    <w:rsid w:val="007508CE"/>
    <w:rsid w:val="00753CBF"/>
    <w:rsid w:val="007565BA"/>
    <w:rsid w:val="00763A19"/>
    <w:rsid w:val="00766A26"/>
    <w:rsid w:val="00783451"/>
    <w:rsid w:val="00783634"/>
    <w:rsid w:val="00784E6B"/>
    <w:rsid w:val="007941A7"/>
    <w:rsid w:val="00795348"/>
    <w:rsid w:val="00795813"/>
    <w:rsid w:val="007B056D"/>
    <w:rsid w:val="007B423F"/>
    <w:rsid w:val="007B4B91"/>
    <w:rsid w:val="007C2AB1"/>
    <w:rsid w:val="007C3FF0"/>
    <w:rsid w:val="007C40AF"/>
    <w:rsid w:val="007C7972"/>
    <w:rsid w:val="007E3DC9"/>
    <w:rsid w:val="007F3CED"/>
    <w:rsid w:val="0081499F"/>
    <w:rsid w:val="0082315F"/>
    <w:rsid w:val="00826DB3"/>
    <w:rsid w:val="008446D4"/>
    <w:rsid w:val="008457FE"/>
    <w:rsid w:val="00846174"/>
    <w:rsid w:val="00847A7B"/>
    <w:rsid w:val="0085162E"/>
    <w:rsid w:val="00853B7C"/>
    <w:rsid w:val="00854C5D"/>
    <w:rsid w:val="008570C5"/>
    <w:rsid w:val="008657D8"/>
    <w:rsid w:val="00865A82"/>
    <w:rsid w:val="00867D1C"/>
    <w:rsid w:val="0087091B"/>
    <w:rsid w:val="008903C2"/>
    <w:rsid w:val="008919E4"/>
    <w:rsid w:val="008A092C"/>
    <w:rsid w:val="008A0A03"/>
    <w:rsid w:val="008B15E5"/>
    <w:rsid w:val="008B23ED"/>
    <w:rsid w:val="008C0626"/>
    <w:rsid w:val="008C2CEF"/>
    <w:rsid w:val="008C2DEB"/>
    <w:rsid w:val="008C5901"/>
    <w:rsid w:val="008C7B7E"/>
    <w:rsid w:val="008D0BB3"/>
    <w:rsid w:val="008D18DB"/>
    <w:rsid w:val="008E2348"/>
    <w:rsid w:val="008E36E9"/>
    <w:rsid w:val="008E64D1"/>
    <w:rsid w:val="008F2607"/>
    <w:rsid w:val="00900B17"/>
    <w:rsid w:val="00902B29"/>
    <w:rsid w:val="00903275"/>
    <w:rsid w:val="00907378"/>
    <w:rsid w:val="00914D6B"/>
    <w:rsid w:val="00915DA6"/>
    <w:rsid w:val="00920F51"/>
    <w:rsid w:val="00922D4F"/>
    <w:rsid w:val="0093282B"/>
    <w:rsid w:val="00944954"/>
    <w:rsid w:val="009511F6"/>
    <w:rsid w:val="009511FF"/>
    <w:rsid w:val="00955E3A"/>
    <w:rsid w:val="00956280"/>
    <w:rsid w:val="0095780F"/>
    <w:rsid w:val="00963695"/>
    <w:rsid w:val="009649A5"/>
    <w:rsid w:val="00972A1A"/>
    <w:rsid w:val="00975050"/>
    <w:rsid w:val="0098181B"/>
    <w:rsid w:val="00983633"/>
    <w:rsid w:val="00983E65"/>
    <w:rsid w:val="009854E7"/>
    <w:rsid w:val="00990A92"/>
    <w:rsid w:val="00993737"/>
    <w:rsid w:val="00995493"/>
    <w:rsid w:val="009A33E5"/>
    <w:rsid w:val="009A6461"/>
    <w:rsid w:val="009A6B3A"/>
    <w:rsid w:val="009A7116"/>
    <w:rsid w:val="009A7F3D"/>
    <w:rsid w:val="009B1E75"/>
    <w:rsid w:val="009B2EF5"/>
    <w:rsid w:val="009B6EDB"/>
    <w:rsid w:val="009D4AEA"/>
    <w:rsid w:val="009D7BA0"/>
    <w:rsid w:val="009E00B1"/>
    <w:rsid w:val="009E0C69"/>
    <w:rsid w:val="009E17F8"/>
    <w:rsid w:val="009E1A84"/>
    <w:rsid w:val="009E3438"/>
    <w:rsid w:val="009E5DF5"/>
    <w:rsid w:val="009F2DDC"/>
    <w:rsid w:val="009F6371"/>
    <w:rsid w:val="009F796C"/>
    <w:rsid w:val="00A017BB"/>
    <w:rsid w:val="00A12C5A"/>
    <w:rsid w:val="00A16277"/>
    <w:rsid w:val="00A25715"/>
    <w:rsid w:val="00A30FC8"/>
    <w:rsid w:val="00A345DA"/>
    <w:rsid w:val="00A34832"/>
    <w:rsid w:val="00A37915"/>
    <w:rsid w:val="00A4074F"/>
    <w:rsid w:val="00A47BC1"/>
    <w:rsid w:val="00A50E12"/>
    <w:rsid w:val="00A52CD2"/>
    <w:rsid w:val="00A7099F"/>
    <w:rsid w:val="00A710E4"/>
    <w:rsid w:val="00A71462"/>
    <w:rsid w:val="00A71943"/>
    <w:rsid w:val="00A72BAA"/>
    <w:rsid w:val="00A73402"/>
    <w:rsid w:val="00A76BFE"/>
    <w:rsid w:val="00A81EE6"/>
    <w:rsid w:val="00A84173"/>
    <w:rsid w:val="00A93A76"/>
    <w:rsid w:val="00AA0156"/>
    <w:rsid w:val="00AA1C9C"/>
    <w:rsid w:val="00AA55F7"/>
    <w:rsid w:val="00AA59DD"/>
    <w:rsid w:val="00AA7B8D"/>
    <w:rsid w:val="00AB3013"/>
    <w:rsid w:val="00AD01F8"/>
    <w:rsid w:val="00AD2100"/>
    <w:rsid w:val="00AD4F74"/>
    <w:rsid w:val="00AE44E6"/>
    <w:rsid w:val="00AE65D7"/>
    <w:rsid w:val="00B14973"/>
    <w:rsid w:val="00B14BBF"/>
    <w:rsid w:val="00B14C93"/>
    <w:rsid w:val="00B14E43"/>
    <w:rsid w:val="00B16020"/>
    <w:rsid w:val="00B216D6"/>
    <w:rsid w:val="00B30297"/>
    <w:rsid w:val="00B349AF"/>
    <w:rsid w:val="00B45003"/>
    <w:rsid w:val="00B451C7"/>
    <w:rsid w:val="00B45BF6"/>
    <w:rsid w:val="00B463A0"/>
    <w:rsid w:val="00B5027D"/>
    <w:rsid w:val="00B53144"/>
    <w:rsid w:val="00B54EED"/>
    <w:rsid w:val="00B5757E"/>
    <w:rsid w:val="00B6031E"/>
    <w:rsid w:val="00B70278"/>
    <w:rsid w:val="00B71102"/>
    <w:rsid w:val="00B77A94"/>
    <w:rsid w:val="00B83E3C"/>
    <w:rsid w:val="00B9005D"/>
    <w:rsid w:val="00B92636"/>
    <w:rsid w:val="00B9309E"/>
    <w:rsid w:val="00B94CD9"/>
    <w:rsid w:val="00B9677D"/>
    <w:rsid w:val="00B971F5"/>
    <w:rsid w:val="00BB079A"/>
    <w:rsid w:val="00BB2AA6"/>
    <w:rsid w:val="00BB7FF5"/>
    <w:rsid w:val="00BC1AF6"/>
    <w:rsid w:val="00BC29C1"/>
    <w:rsid w:val="00BC422E"/>
    <w:rsid w:val="00BC5974"/>
    <w:rsid w:val="00BC6B28"/>
    <w:rsid w:val="00BD0FA8"/>
    <w:rsid w:val="00BD2C0E"/>
    <w:rsid w:val="00BD4137"/>
    <w:rsid w:val="00BD7616"/>
    <w:rsid w:val="00BD79E0"/>
    <w:rsid w:val="00BE6A3B"/>
    <w:rsid w:val="00BF59F2"/>
    <w:rsid w:val="00BF76E8"/>
    <w:rsid w:val="00C02F5F"/>
    <w:rsid w:val="00C03229"/>
    <w:rsid w:val="00C050AB"/>
    <w:rsid w:val="00C130F2"/>
    <w:rsid w:val="00C1318E"/>
    <w:rsid w:val="00C21D28"/>
    <w:rsid w:val="00C2279F"/>
    <w:rsid w:val="00C3160F"/>
    <w:rsid w:val="00C33C0C"/>
    <w:rsid w:val="00C340A4"/>
    <w:rsid w:val="00C34865"/>
    <w:rsid w:val="00C4646E"/>
    <w:rsid w:val="00C5380E"/>
    <w:rsid w:val="00C53C9F"/>
    <w:rsid w:val="00C57968"/>
    <w:rsid w:val="00C772ED"/>
    <w:rsid w:val="00C778D0"/>
    <w:rsid w:val="00C82FBC"/>
    <w:rsid w:val="00C87453"/>
    <w:rsid w:val="00C977DB"/>
    <w:rsid w:val="00CA0962"/>
    <w:rsid w:val="00CA1FB3"/>
    <w:rsid w:val="00CA3038"/>
    <w:rsid w:val="00CB0988"/>
    <w:rsid w:val="00CC1671"/>
    <w:rsid w:val="00CC1CA0"/>
    <w:rsid w:val="00CC4332"/>
    <w:rsid w:val="00CC68CC"/>
    <w:rsid w:val="00CE1FFA"/>
    <w:rsid w:val="00CE3DE1"/>
    <w:rsid w:val="00CE70CF"/>
    <w:rsid w:val="00CE7F6D"/>
    <w:rsid w:val="00CF4B6D"/>
    <w:rsid w:val="00CF4E06"/>
    <w:rsid w:val="00D00966"/>
    <w:rsid w:val="00D06AEF"/>
    <w:rsid w:val="00D10369"/>
    <w:rsid w:val="00D152F7"/>
    <w:rsid w:val="00D221B6"/>
    <w:rsid w:val="00D234BF"/>
    <w:rsid w:val="00D30085"/>
    <w:rsid w:val="00D365D3"/>
    <w:rsid w:val="00D44A72"/>
    <w:rsid w:val="00D44BAD"/>
    <w:rsid w:val="00D4762E"/>
    <w:rsid w:val="00D57884"/>
    <w:rsid w:val="00D6290F"/>
    <w:rsid w:val="00D64BCB"/>
    <w:rsid w:val="00D65BCE"/>
    <w:rsid w:val="00D736CF"/>
    <w:rsid w:val="00D766D5"/>
    <w:rsid w:val="00D84DCC"/>
    <w:rsid w:val="00D850CB"/>
    <w:rsid w:val="00D8514F"/>
    <w:rsid w:val="00D867DF"/>
    <w:rsid w:val="00D934C0"/>
    <w:rsid w:val="00DA067A"/>
    <w:rsid w:val="00DA0F8F"/>
    <w:rsid w:val="00DA3B02"/>
    <w:rsid w:val="00DB314F"/>
    <w:rsid w:val="00DB397A"/>
    <w:rsid w:val="00DC04C2"/>
    <w:rsid w:val="00DC286D"/>
    <w:rsid w:val="00DC5BDA"/>
    <w:rsid w:val="00DC6D62"/>
    <w:rsid w:val="00DC711B"/>
    <w:rsid w:val="00DD1E3A"/>
    <w:rsid w:val="00DE4516"/>
    <w:rsid w:val="00DF622D"/>
    <w:rsid w:val="00E02E41"/>
    <w:rsid w:val="00E164A1"/>
    <w:rsid w:val="00E23111"/>
    <w:rsid w:val="00E238E2"/>
    <w:rsid w:val="00E27E42"/>
    <w:rsid w:val="00E30736"/>
    <w:rsid w:val="00E3264C"/>
    <w:rsid w:val="00E334D7"/>
    <w:rsid w:val="00E40118"/>
    <w:rsid w:val="00E41F72"/>
    <w:rsid w:val="00E46CAC"/>
    <w:rsid w:val="00E5694E"/>
    <w:rsid w:val="00E6144A"/>
    <w:rsid w:val="00E64A4A"/>
    <w:rsid w:val="00E673CE"/>
    <w:rsid w:val="00E67794"/>
    <w:rsid w:val="00E702D3"/>
    <w:rsid w:val="00E74385"/>
    <w:rsid w:val="00E779C4"/>
    <w:rsid w:val="00E91C1C"/>
    <w:rsid w:val="00E979C8"/>
    <w:rsid w:val="00EA1373"/>
    <w:rsid w:val="00EA7C3D"/>
    <w:rsid w:val="00EC0E8B"/>
    <w:rsid w:val="00EC1E26"/>
    <w:rsid w:val="00EC2DC3"/>
    <w:rsid w:val="00EC5339"/>
    <w:rsid w:val="00ED2A92"/>
    <w:rsid w:val="00ED3800"/>
    <w:rsid w:val="00ED7FFA"/>
    <w:rsid w:val="00EE34E8"/>
    <w:rsid w:val="00EE4009"/>
    <w:rsid w:val="00EE47EB"/>
    <w:rsid w:val="00EE7A4C"/>
    <w:rsid w:val="00EF15E6"/>
    <w:rsid w:val="00F0127D"/>
    <w:rsid w:val="00F07C86"/>
    <w:rsid w:val="00F12EEE"/>
    <w:rsid w:val="00F21793"/>
    <w:rsid w:val="00F331D4"/>
    <w:rsid w:val="00F335C3"/>
    <w:rsid w:val="00F40375"/>
    <w:rsid w:val="00F45781"/>
    <w:rsid w:val="00F516F6"/>
    <w:rsid w:val="00F53E7B"/>
    <w:rsid w:val="00F544E1"/>
    <w:rsid w:val="00F5790F"/>
    <w:rsid w:val="00F63A74"/>
    <w:rsid w:val="00F63C2A"/>
    <w:rsid w:val="00F65411"/>
    <w:rsid w:val="00F65CAA"/>
    <w:rsid w:val="00F660C8"/>
    <w:rsid w:val="00F742D0"/>
    <w:rsid w:val="00F74F3F"/>
    <w:rsid w:val="00F77694"/>
    <w:rsid w:val="00F77DAD"/>
    <w:rsid w:val="00F80ECD"/>
    <w:rsid w:val="00F810E7"/>
    <w:rsid w:val="00F83157"/>
    <w:rsid w:val="00F835AC"/>
    <w:rsid w:val="00F90738"/>
    <w:rsid w:val="00F93386"/>
    <w:rsid w:val="00FA4443"/>
    <w:rsid w:val="00FA5A54"/>
    <w:rsid w:val="00FA6901"/>
    <w:rsid w:val="00FB0596"/>
    <w:rsid w:val="00FC2776"/>
    <w:rsid w:val="00FC5FB6"/>
    <w:rsid w:val="00FC6A33"/>
    <w:rsid w:val="00FC7F76"/>
    <w:rsid w:val="00FD5BD8"/>
    <w:rsid w:val="00FD795D"/>
    <w:rsid w:val="00FE4D31"/>
    <w:rsid w:val="00FE7366"/>
    <w:rsid w:val="00FF3989"/>
  </w:rsids>
  <m:mathPr>
    <m:mathFont m:val="Liberation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A2348"/>
    <w:pPr>
      <w:widowControl w:val="0"/>
      <w:suppressAutoHyphens/>
    </w:pPr>
    <w:rPr>
      <w:rFonts w:ascii="Liberation Serif" w:eastAsia="Liberation Serif"/>
      <w:kern w:val="1"/>
      <w:lang w:val="en-GB"/>
    </w:rPr>
  </w:style>
  <w:style w:type="paragraph" w:styleId="Heading1">
    <w:name w:val="heading 1"/>
    <w:basedOn w:val="Heading"/>
    <w:next w:val="BodyText"/>
    <w:qFormat/>
    <w:rsid w:val="001A2348"/>
    <w:pPr>
      <w:pBdr>
        <w:left w:val="single" w:sz="6" w:space="1" w:color="000000"/>
        <w:bottom w:val="single" w:sz="6" w:space="1" w:color="000000"/>
      </w:pBdr>
      <w:outlineLvl w:val="0"/>
    </w:pPr>
    <w:rPr>
      <w:b/>
      <w:sz w:val="32"/>
    </w:rPr>
  </w:style>
  <w:style w:type="paragraph" w:styleId="Heading2">
    <w:name w:val="heading 2"/>
    <w:basedOn w:val="Heading"/>
    <w:next w:val="BodyText"/>
    <w:qFormat/>
    <w:rsid w:val="001A2348"/>
    <w:pPr>
      <w:outlineLvl w:val="1"/>
    </w:pPr>
    <w:rPr>
      <w:b/>
      <w:i/>
    </w:rPr>
  </w:style>
  <w:style w:type="paragraph" w:styleId="Heading3">
    <w:name w:val="heading 3"/>
    <w:basedOn w:val="Heading"/>
    <w:next w:val="BodyText"/>
    <w:qFormat/>
    <w:rsid w:val="001A2348"/>
    <w:pPr>
      <w:outlineLvl w:val="2"/>
    </w:pPr>
    <w:rPr>
      <w:b/>
    </w:rPr>
  </w:style>
  <w:style w:type="paragraph" w:styleId="Heading4">
    <w:name w:val="heading 4"/>
    <w:basedOn w:val="Heading"/>
    <w:next w:val="BodyText"/>
    <w:qFormat/>
    <w:rsid w:val="001A2348"/>
    <w:pPr>
      <w:numPr>
        <w:ilvl w:val="3"/>
        <w:numId w:val="1"/>
      </w:numPr>
      <w:outlineLvl w:val="3"/>
    </w:pPr>
    <w:rPr>
      <w:b/>
      <w:i/>
      <w:sz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bsatz-Standardschriftart">
    <w:name w:val="Absatz-Standardschriftart"/>
    <w:rsid w:val="001A2348"/>
  </w:style>
  <w:style w:type="character" w:customStyle="1" w:styleId="NumberingSymbols">
    <w:name w:val="Numbering Symbols"/>
    <w:rsid w:val="001A2348"/>
  </w:style>
  <w:style w:type="character" w:styleId="Hyperlink">
    <w:name w:val="Hyperlink"/>
    <w:rsid w:val="001A2348"/>
    <w:rPr>
      <w:noProof w:val="0"/>
      <w:color w:val="000080"/>
      <w:u w:val="single"/>
    </w:rPr>
  </w:style>
  <w:style w:type="character" w:styleId="FollowedHyperlink">
    <w:name w:val="FollowedHyperlink"/>
    <w:rsid w:val="001A2348"/>
    <w:rPr>
      <w:noProof w:val="0"/>
      <w:color w:val="800000"/>
      <w:u w:val="single"/>
    </w:rPr>
  </w:style>
  <w:style w:type="character" w:customStyle="1" w:styleId="Bullets">
    <w:name w:val="Bullets"/>
    <w:rsid w:val="001A2348"/>
    <w:rPr>
      <w:rFonts w:ascii="OpenSymbol" w:eastAsia="OpenSymbol"/>
    </w:rPr>
  </w:style>
  <w:style w:type="paragraph" w:customStyle="1" w:styleId="Heading">
    <w:name w:val="Heading"/>
    <w:basedOn w:val="Normal"/>
    <w:next w:val="BodyText"/>
    <w:rsid w:val="001A2348"/>
    <w:pPr>
      <w:keepNext/>
      <w:spacing w:before="240" w:after="120"/>
    </w:pPr>
    <w:rPr>
      <w:rFonts w:ascii="Liberation Sans" w:hAnsi="Liberation Sans"/>
      <w:sz w:val="28"/>
    </w:rPr>
  </w:style>
  <w:style w:type="paragraph" w:styleId="BodyText">
    <w:name w:val="Body Text"/>
    <w:basedOn w:val="Normal"/>
    <w:rsid w:val="001A2348"/>
    <w:pPr>
      <w:spacing w:after="120" w:line="360" w:lineRule="auto"/>
    </w:pPr>
  </w:style>
  <w:style w:type="paragraph" w:styleId="List">
    <w:name w:val="List"/>
    <w:basedOn w:val="BodyText"/>
    <w:rsid w:val="001A2348"/>
  </w:style>
  <w:style w:type="paragraph" w:styleId="Caption">
    <w:name w:val="caption"/>
    <w:basedOn w:val="Normal"/>
    <w:qFormat/>
    <w:rsid w:val="001A2348"/>
    <w:pPr>
      <w:suppressLineNumbers/>
      <w:spacing w:before="120" w:after="120"/>
    </w:pPr>
    <w:rPr>
      <w:i/>
    </w:rPr>
  </w:style>
  <w:style w:type="paragraph" w:customStyle="1" w:styleId="Index">
    <w:name w:val="Index"/>
    <w:basedOn w:val="Normal"/>
    <w:rsid w:val="001A2348"/>
    <w:pPr>
      <w:suppressLineNumbers/>
    </w:pPr>
  </w:style>
  <w:style w:type="paragraph" w:customStyle="1" w:styleId="Default">
    <w:name w:val="Default"/>
    <w:rsid w:val="00D850CB"/>
    <w:pPr>
      <w:widowControl w:val="0"/>
      <w:autoSpaceDE w:val="0"/>
      <w:autoSpaceDN w:val="0"/>
      <w:adjustRightInd w:val="0"/>
    </w:pPr>
    <w:rPr>
      <w:rFonts w:ascii="Calibri" w:hAnsi="Calibri" w:cs="Calibri"/>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hyperlink" Target="http://richard.dallaway.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C8F8CC-3DB9-AD4F-AD59-68EF4AEC1403}"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56B057BD-1B9F-DD4D-8F20-DBA2C124CEE2}">
      <dgm:prSet phldrT="[Text]"/>
      <dgm:spPr/>
      <dgm:t>
        <a:bodyPr/>
        <a:lstStyle/>
        <a:p>
          <a:r>
            <a:rPr lang="en-US"/>
            <a:t>HOME PAGE</a:t>
          </a:r>
        </a:p>
      </dgm:t>
    </dgm:pt>
    <dgm:pt modelId="{E67AE516-C640-6C42-B29F-F8CCE5A4782F}" type="parTrans" cxnId="{AC2BDE44-462E-684B-A2B6-A1DCEE99A098}">
      <dgm:prSet/>
      <dgm:spPr/>
      <dgm:t>
        <a:bodyPr/>
        <a:lstStyle/>
        <a:p>
          <a:endParaRPr lang="en-US"/>
        </a:p>
      </dgm:t>
    </dgm:pt>
    <dgm:pt modelId="{5C33401E-7EE0-E349-99DB-66139DF44CF0}" type="sibTrans" cxnId="{AC2BDE44-462E-684B-A2B6-A1DCEE99A098}">
      <dgm:prSet/>
      <dgm:spPr/>
      <dgm:t>
        <a:bodyPr/>
        <a:lstStyle/>
        <a:p>
          <a:endParaRPr lang="en-US"/>
        </a:p>
      </dgm:t>
    </dgm:pt>
    <dgm:pt modelId="{E46C848F-A31A-B046-BBC9-F27D784C5C77}">
      <dgm:prSet phldrT="[Text]"/>
      <dgm:spPr/>
      <dgm:t>
        <a:bodyPr/>
        <a:lstStyle/>
        <a:p>
          <a:r>
            <a:rPr lang="en-US"/>
            <a:t>TWITTER USER SEARCH</a:t>
          </a:r>
        </a:p>
      </dgm:t>
    </dgm:pt>
    <dgm:pt modelId="{4CC489E4-CDD2-A143-9BE8-3C566D9E8827}" type="parTrans" cxnId="{4D779098-B86C-9342-9519-FF02574A1FF0}">
      <dgm:prSet/>
      <dgm:spPr/>
      <dgm:t>
        <a:bodyPr/>
        <a:lstStyle/>
        <a:p>
          <a:endParaRPr lang="en-US"/>
        </a:p>
      </dgm:t>
    </dgm:pt>
    <dgm:pt modelId="{C38BC79C-48F5-FE44-815B-4BE1A20EE21C}" type="sibTrans" cxnId="{4D779098-B86C-9342-9519-FF02574A1FF0}">
      <dgm:prSet/>
      <dgm:spPr/>
      <dgm:t>
        <a:bodyPr/>
        <a:lstStyle/>
        <a:p>
          <a:endParaRPr lang="en-US"/>
        </a:p>
      </dgm:t>
    </dgm:pt>
    <dgm:pt modelId="{D64DE168-2F07-1840-B1ED-A879D26BEEF1}">
      <dgm:prSet phldrT="[Text]"/>
      <dgm:spPr/>
      <dgm:t>
        <a:bodyPr/>
        <a:lstStyle/>
        <a:p>
          <a:r>
            <a:rPr lang="en-US"/>
            <a:t>INFLUENCE REPORT</a:t>
          </a:r>
        </a:p>
      </dgm:t>
    </dgm:pt>
    <dgm:pt modelId="{613926CC-40FF-8A4A-BB02-4D7BE5CD9B31}" type="parTrans" cxnId="{A2BCED89-DF25-084C-9F01-C58FAE242CAA}">
      <dgm:prSet/>
      <dgm:spPr/>
      <dgm:t>
        <a:bodyPr/>
        <a:lstStyle/>
        <a:p>
          <a:endParaRPr lang="en-US"/>
        </a:p>
      </dgm:t>
    </dgm:pt>
    <dgm:pt modelId="{CF4F55B1-018D-4848-9183-0C36AF43C82B}" type="sibTrans" cxnId="{A2BCED89-DF25-084C-9F01-C58FAE242CAA}">
      <dgm:prSet/>
      <dgm:spPr/>
      <dgm:t>
        <a:bodyPr/>
        <a:lstStyle/>
        <a:p>
          <a:endParaRPr lang="en-US"/>
        </a:p>
      </dgm:t>
    </dgm:pt>
    <dgm:pt modelId="{00C994CA-1563-964B-A70A-6F0067F54C4C}">
      <dgm:prSet phldrT="[Text]"/>
      <dgm:spPr/>
      <dgm:t>
        <a:bodyPr/>
        <a:lstStyle/>
        <a:p>
          <a:r>
            <a:rPr lang="en-US"/>
            <a:t>LOGOUT</a:t>
          </a:r>
        </a:p>
      </dgm:t>
    </dgm:pt>
    <dgm:pt modelId="{E6F26074-F4A6-1B44-8D9C-D8649543B6E3}" type="parTrans" cxnId="{8C8887E7-D238-B546-A440-36745EEE6F6F}">
      <dgm:prSet/>
      <dgm:spPr/>
      <dgm:t>
        <a:bodyPr/>
        <a:lstStyle/>
        <a:p>
          <a:endParaRPr lang="en-US"/>
        </a:p>
      </dgm:t>
    </dgm:pt>
    <dgm:pt modelId="{CA37895F-5BD7-F043-8676-B2CF0265DAF6}" type="sibTrans" cxnId="{8C8887E7-D238-B546-A440-36745EEE6F6F}">
      <dgm:prSet/>
      <dgm:spPr/>
      <dgm:t>
        <a:bodyPr/>
        <a:lstStyle/>
        <a:p>
          <a:endParaRPr lang="en-US"/>
        </a:p>
      </dgm:t>
    </dgm:pt>
    <dgm:pt modelId="{4B3CD002-E8D5-3F4B-B2F1-81D2E6298424}">
      <dgm:prSet phldrT="[Text]"/>
      <dgm:spPr/>
      <dgm:t>
        <a:bodyPr/>
        <a:lstStyle/>
        <a:p>
          <a:r>
            <a:rPr lang="en-US"/>
            <a:t>Influence Summary Tab</a:t>
          </a:r>
        </a:p>
      </dgm:t>
    </dgm:pt>
    <dgm:pt modelId="{E5FF079B-97CE-9B4A-9FA8-47263DDE4DE3}" type="parTrans" cxnId="{A08D4E8F-0761-DA44-9363-7F824518FE25}">
      <dgm:prSet/>
      <dgm:spPr/>
      <dgm:t>
        <a:bodyPr/>
        <a:lstStyle/>
        <a:p>
          <a:endParaRPr lang="en-US"/>
        </a:p>
      </dgm:t>
    </dgm:pt>
    <dgm:pt modelId="{58CA4E2E-1404-0343-84AA-F4AD94A66CDE}" type="sibTrans" cxnId="{A08D4E8F-0761-DA44-9363-7F824518FE25}">
      <dgm:prSet/>
      <dgm:spPr/>
      <dgm:t>
        <a:bodyPr/>
        <a:lstStyle/>
        <a:p>
          <a:endParaRPr lang="en-US"/>
        </a:p>
      </dgm:t>
    </dgm:pt>
    <dgm:pt modelId="{1F350579-8CF3-704A-916C-13BD03B28BE8}">
      <dgm:prSet phldrT="[Text]"/>
      <dgm:spPr/>
      <dgm:t>
        <a:bodyPr/>
        <a:lstStyle/>
        <a:p>
          <a:r>
            <a:rPr lang="en-US"/>
            <a:t>Visual Summary Tab</a:t>
          </a:r>
        </a:p>
      </dgm:t>
    </dgm:pt>
    <dgm:pt modelId="{B43154D4-E154-7C4C-98D5-348E3EC30F79}" type="parTrans" cxnId="{37F98419-49A1-084F-92A4-9AC71D04CF34}">
      <dgm:prSet/>
      <dgm:spPr/>
      <dgm:t>
        <a:bodyPr/>
        <a:lstStyle/>
        <a:p>
          <a:endParaRPr lang="en-US"/>
        </a:p>
      </dgm:t>
    </dgm:pt>
    <dgm:pt modelId="{D8425095-761B-8548-8B09-6C919EC5903C}" type="sibTrans" cxnId="{37F98419-49A1-084F-92A4-9AC71D04CF34}">
      <dgm:prSet/>
      <dgm:spPr/>
      <dgm:t>
        <a:bodyPr/>
        <a:lstStyle/>
        <a:p>
          <a:endParaRPr lang="en-US"/>
        </a:p>
      </dgm:t>
    </dgm:pt>
    <dgm:pt modelId="{40182E4A-7AD1-684A-8638-42F0DEA74BAE}">
      <dgm:prSet phldrT="[Text]"/>
      <dgm:spPr/>
      <dgm:t>
        <a:bodyPr/>
        <a:lstStyle/>
        <a:p>
          <a:r>
            <a:rPr lang="en-US"/>
            <a:t>Tweets Tab              </a:t>
          </a:r>
        </a:p>
      </dgm:t>
    </dgm:pt>
    <dgm:pt modelId="{038CD4BF-C49B-BE45-AB8D-43C509BEC34B}" type="parTrans" cxnId="{7CCFAEFD-8544-3E41-AF14-718EAE4B43AD}">
      <dgm:prSet/>
      <dgm:spPr/>
      <dgm:t>
        <a:bodyPr/>
        <a:lstStyle/>
        <a:p>
          <a:endParaRPr lang="en-US"/>
        </a:p>
      </dgm:t>
    </dgm:pt>
    <dgm:pt modelId="{13461D12-50BB-4D48-90A4-CB82C7A76BE8}" type="sibTrans" cxnId="{7CCFAEFD-8544-3E41-AF14-718EAE4B43AD}">
      <dgm:prSet/>
      <dgm:spPr/>
      <dgm:t>
        <a:bodyPr/>
        <a:lstStyle/>
        <a:p>
          <a:endParaRPr lang="en-US"/>
        </a:p>
      </dgm:t>
    </dgm:pt>
    <dgm:pt modelId="{21FE1FD7-4741-1141-BFEE-848679F21E48}">
      <dgm:prSet phldrT="[Text]"/>
      <dgm:spPr/>
      <dgm:t>
        <a:bodyPr/>
        <a:lstStyle/>
        <a:p>
          <a:r>
            <a:rPr lang="en-US"/>
            <a:t>INFLUENCER SEARCH</a:t>
          </a:r>
        </a:p>
      </dgm:t>
    </dgm:pt>
    <dgm:pt modelId="{B3089447-766B-9A40-92D3-C63095F19DE6}" type="sibTrans" cxnId="{7ADEB2EE-DC61-B94F-B418-E6C92E6A4499}">
      <dgm:prSet/>
      <dgm:spPr/>
      <dgm:t>
        <a:bodyPr/>
        <a:lstStyle/>
        <a:p>
          <a:endParaRPr lang="en-US"/>
        </a:p>
      </dgm:t>
    </dgm:pt>
    <dgm:pt modelId="{870D0A49-1C06-1D4F-87A5-F04EEADB7287}" type="parTrans" cxnId="{7ADEB2EE-DC61-B94F-B418-E6C92E6A4499}">
      <dgm:prSet/>
      <dgm:spPr/>
      <dgm:t>
        <a:bodyPr/>
        <a:lstStyle/>
        <a:p>
          <a:endParaRPr lang="en-US"/>
        </a:p>
      </dgm:t>
    </dgm:pt>
    <dgm:pt modelId="{4F35E6BB-C97B-7045-8D6C-473124F897A0}" type="pres">
      <dgm:prSet presAssocID="{7BC8F8CC-3DB9-AD4F-AD59-68EF4AEC1403}" presName="hierChild1" presStyleCnt="0">
        <dgm:presLayoutVars>
          <dgm:orgChart val="1"/>
          <dgm:chPref val="1"/>
          <dgm:dir/>
          <dgm:animOne val="branch"/>
          <dgm:animLvl val="lvl"/>
          <dgm:resizeHandles/>
        </dgm:presLayoutVars>
      </dgm:prSet>
      <dgm:spPr/>
    </dgm:pt>
    <dgm:pt modelId="{6E6A8A18-655A-C543-A803-34B6F9CA9265}" type="pres">
      <dgm:prSet presAssocID="{56B057BD-1B9F-DD4D-8F20-DBA2C124CEE2}" presName="hierRoot1" presStyleCnt="0">
        <dgm:presLayoutVars>
          <dgm:hierBranch val="init"/>
        </dgm:presLayoutVars>
      </dgm:prSet>
      <dgm:spPr/>
    </dgm:pt>
    <dgm:pt modelId="{408D75DD-32D8-F741-AFFA-CDFE47B9D82A}" type="pres">
      <dgm:prSet presAssocID="{56B057BD-1B9F-DD4D-8F20-DBA2C124CEE2}" presName="rootComposite1" presStyleCnt="0"/>
      <dgm:spPr/>
    </dgm:pt>
    <dgm:pt modelId="{4CF44388-7507-A248-AB91-5B3B2B56101F}" type="pres">
      <dgm:prSet presAssocID="{56B057BD-1B9F-DD4D-8F20-DBA2C124CEE2}" presName="rootText1" presStyleLbl="node0" presStyleIdx="0" presStyleCnt="1" custLinFactY="-36059" custLinFactNeighborX="3384" custLinFactNeighborY="-100000">
        <dgm:presLayoutVars>
          <dgm:chPref val="3"/>
        </dgm:presLayoutVars>
      </dgm:prSet>
      <dgm:spPr/>
      <dgm:t>
        <a:bodyPr/>
        <a:lstStyle/>
        <a:p>
          <a:endParaRPr lang="en-US"/>
        </a:p>
      </dgm:t>
    </dgm:pt>
    <dgm:pt modelId="{ED83AFE3-5FEA-E246-BAB9-0A735D69C4CF}" type="pres">
      <dgm:prSet presAssocID="{56B057BD-1B9F-DD4D-8F20-DBA2C124CEE2}" presName="rootConnector1" presStyleLbl="node1" presStyleIdx="0" presStyleCnt="0"/>
      <dgm:spPr/>
    </dgm:pt>
    <dgm:pt modelId="{98793F0D-04DD-5F4F-A9B7-EA7DBE02FE81}" type="pres">
      <dgm:prSet presAssocID="{56B057BD-1B9F-DD4D-8F20-DBA2C124CEE2}" presName="hierChild2" presStyleCnt="0"/>
      <dgm:spPr/>
    </dgm:pt>
    <dgm:pt modelId="{2077353D-7F4D-F249-9778-3A1BE8EFE91A}" type="pres">
      <dgm:prSet presAssocID="{870D0A49-1C06-1D4F-87A5-F04EEADB7287}" presName="Name37" presStyleLbl="parChTrans1D2" presStyleIdx="0" presStyleCnt="4"/>
      <dgm:spPr/>
    </dgm:pt>
    <dgm:pt modelId="{E9C19CF4-7BAA-DD41-8B07-EC4CA2239226}" type="pres">
      <dgm:prSet presAssocID="{21FE1FD7-4741-1141-BFEE-848679F21E48}" presName="hierRoot2" presStyleCnt="0">
        <dgm:presLayoutVars>
          <dgm:hierBranch val="init"/>
        </dgm:presLayoutVars>
      </dgm:prSet>
      <dgm:spPr/>
    </dgm:pt>
    <dgm:pt modelId="{E7A291BD-2000-1B43-8B8A-80C6440AD80F}" type="pres">
      <dgm:prSet presAssocID="{21FE1FD7-4741-1141-BFEE-848679F21E48}" presName="rootComposite" presStyleCnt="0"/>
      <dgm:spPr/>
    </dgm:pt>
    <dgm:pt modelId="{6AB78E02-30AE-C040-9F48-21A34F73E47B}" type="pres">
      <dgm:prSet presAssocID="{21FE1FD7-4741-1141-BFEE-848679F21E48}" presName="rootText" presStyleLbl="node2" presStyleIdx="0" presStyleCnt="4">
        <dgm:presLayoutVars>
          <dgm:chPref val="3"/>
        </dgm:presLayoutVars>
      </dgm:prSet>
      <dgm:spPr/>
      <dgm:t>
        <a:bodyPr/>
        <a:lstStyle/>
        <a:p>
          <a:endParaRPr lang="en-US"/>
        </a:p>
      </dgm:t>
    </dgm:pt>
    <dgm:pt modelId="{90DCFF6B-34EF-F34F-8638-26CBC77E6C76}" type="pres">
      <dgm:prSet presAssocID="{21FE1FD7-4741-1141-BFEE-848679F21E48}" presName="rootConnector" presStyleLbl="node2" presStyleIdx="0" presStyleCnt="4"/>
      <dgm:spPr/>
    </dgm:pt>
    <dgm:pt modelId="{C695BE34-B86E-E046-9062-BEAB1ED1A826}" type="pres">
      <dgm:prSet presAssocID="{21FE1FD7-4741-1141-BFEE-848679F21E48}" presName="hierChild4" presStyleCnt="0"/>
      <dgm:spPr/>
    </dgm:pt>
    <dgm:pt modelId="{DDDCCCCA-53A9-2149-BDE8-E19F2287F5C0}" type="pres">
      <dgm:prSet presAssocID="{21FE1FD7-4741-1141-BFEE-848679F21E48}" presName="hierChild5" presStyleCnt="0"/>
      <dgm:spPr/>
    </dgm:pt>
    <dgm:pt modelId="{503CBE63-A038-FA4C-8761-E3E18901E219}" type="pres">
      <dgm:prSet presAssocID="{4CC489E4-CDD2-A143-9BE8-3C566D9E8827}" presName="Name37" presStyleLbl="parChTrans1D2" presStyleIdx="1" presStyleCnt="4"/>
      <dgm:spPr/>
    </dgm:pt>
    <dgm:pt modelId="{010F6429-A7CD-C347-81D1-C0E73CC45117}" type="pres">
      <dgm:prSet presAssocID="{E46C848F-A31A-B046-BBC9-F27D784C5C77}" presName="hierRoot2" presStyleCnt="0">
        <dgm:presLayoutVars>
          <dgm:hierBranch val="init"/>
        </dgm:presLayoutVars>
      </dgm:prSet>
      <dgm:spPr/>
    </dgm:pt>
    <dgm:pt modelId="{8EA79A16-F341-7B40-AD49-4C9F01989A6C}" type="pres">
      <dgm:prSet presAssocID="{E46C848F-A31A-B046-BBC9-F27D784C5C77}" presName="rootComposite" presStyleCnt="0"/>
      <dgm:spPr/>
    </dgm:pt>
    <dgm:pt modelId="{E917152F-8EB0-8645-9D0E-5F583A6B25FD}" type="pres">
      <dgm:prSet presAssocID="{E46C848F-A31A-B046-BBC9-F27D784C5C77}" presName="rootText" presStyleLbl="node2" presStyleIdx="1" presStyleCnt="4">
        <dgm:presLayoutVars>
          <dgm:chPref val="3"/>
        </dgm:presLayoutVars>
      </dgm:prSet>
      <dgm:spPr/>
      <dgm:t>
        <a:bodyPr/>
        <a:lstStyle/>
        <a:p>
          <a:endParaRPr lang="en-US"/>
        </a:p>
      </dgm:t>
    </dgm:pt>
    <dgm:pt modelId="{077F5E10-2B5D-CB41-8BC7-959507A7DCB0}" type="pres">
      <dgm:prSet presAssocID="{E46C848F-A31A-B046-BBC9-F27D784C5C77}" presName="rootConnector" presStyleLbl="node2" presStyleIdx="1" presStyleCnt="4"/>
      <dgm:spPr/>
    </dgm:pt>
    <dgm:pt modelId="{2D020620-3CE4-A048-8032-2E7ED0CD15D5}" type="pres">
      <dgm:prSet presAssocID="{E46C848F-A31A-B046-BBC9-F27D784C5C77}" presName="hierChild4" presStyleCnt="0"/>
      <dgm:spPr/>
    </dgm:pt>
    <dgm:pt modelId="{D2B5421D-3C96-9C4D-A936-4E7E1AFA8B5C}" type="pres">
      <dgm:prSet presAssocID="{E46C848F-A31A-B046-BBC9-F27D784C5C77}" presName="hierChild5" presStyleCnt="0"/>
      <dgm:spPr/>
    </dgm:pt>
    <dgm:pt modelId="{A3DB083C-FC87-534C-A30B-39A1AF0551F0}" type="pres">
      <dgm:prSet presAssocID="{613926CC-40FF-8A4A-BB02-4D7BE5CD9B31}" presName="Name37" presStyleLbl="parChTrans1D2" presStyleIdx="2" presStyleCnt="4"/>
      <dgm:spPr/>
    </dgm:pt>
    <dgm:pt modelId="{AE63C657-ED80-2A47-8134-510CFBE93AF1}" type="pres">
      <dgm:prSet presAssocID="{D64DE168-2F07-1840-B1ED-A879D26BEEF1}" presName="hierRoot2" presStyleCnt="0">
        <dgm:presLayoutVars>
          <dgm:hierBranch val="init"/>
        </dgm:presLayoutVars>
      </dgm:prSet>
      <dgm:spPr/>
    </dgm:pt>
    <dgm:pt modelId="{295D01DC-4DC1-0348-BD07-5E8EDEAAC825}" type="pres">
      <dgm:prSet presAssocID="{D64DE168-2F07-1840-B1ED-A879D26BEEF1}" presName="rootComposite" presStyleCnt="0"/>
      <dgm:spPr/>
    </dgm:pt>
    <dgm:pt modelId="{E717E813-6981-6249-B35C-D103A2ABCB03}" type="pres">
      <dgm:prSet presAssocID="{D64DE168-2F07-1840-B1ED-A879D26BEEF1}" presName="rootText" presStyleLbl="node2" presStyleIdx="2" presStyleCnt="4">
        <dgm:presLayoutVars>
          <dgm:chPref val="3"/>
        </dgm:presLayoutVars>
      </dgm:prSet>
      <dgm:spPr/>
      <dgm:t>
        <a:bodyPr/>
        <a:lstStyle/>
        <a:p>
          <a:endParaRPr lang="en-US"/>
        </a:p>
      </dgm:t>
    </dgm:pt>
    <dgm:pt modelId="{F38E0BED-4EE2-BF42-A8E8-0DB3BAACEB35}" type="pres">
      <dgm:prSet presAssocID="{D64DE168-2F07-1840-B1ED-A879D26BEEF1}" presName="rootConnector" presStyleLbl="node2" presStyleIdx="2" presStyleCnt="4"/>
      <dgm:spPr/>
    </dgm:pt>
    <dgm:pt modelId="{D3F823E0-3064-3145-BE27-6C6854C4C2FF}" type="pres">
      <dgm:prSet presAssocID="{D64DE168-2F07-1840-B1ED-A879D26BEEF1}" presName="hierChild4" presStyleCnt="0"/>
      <dgm:spPr/>
    </dgm:pt>
    <dgm:pt modelId="{227C1EB3-6FB2-6049-94AB-4F47D6D4740C}" type="pres">
      <dgm:prSet presAssocID="{E5FF079B-97CE-9B4A-9FA8-47263DDE4DE3}" presName="Name37" presStyleLbl="parChTrans1D3" presStyleIdx="0" presStyleCnt="3"/>
      <dgm:spPr/>
    </dgm:pt>
    <dgm:pt modelId="{81E159AA-4BDF-4B45-AC43-22611EAB514B}" type="pres">
      <dgm:prSet presAssocID="{4B3CD002-E8D5-3F4B-B2F1-81D2E6298424}" presName="hierRoot2" presStyleCnt="0">
        <dgm:presLayoutVars>
          <dgm:hierBranch val="init"/>
        </dgm:presLayoutVars>
      </dgm:prSet>
      <dgm:spPr/>
    </dgm:pt>
    <dgm:pt modelId="{3CC20EDE-6FA5-9D4B-85D7-51744BEB8EB1}" type="pres">
      <dgm:prSet presAssocID="{4B3CD002-E8D5-3F4B-B2F1-81D2E6298424}" presName="rootComposite" presStyleCnt="0"/>
      <dgm:spPr/>
    </dgm:pt>
    <dgm:pt modelId="{765E1250-0CBD-8C4B-B919-3D89E7AF9E40}" type="pres">
      <dgm:prSet presAssocID="{4B3CD002-E8D5-3F4B-B2F1-81D2E6298424}" presName="rootText" presStyleLbl="node3" presStyleIdx="0" presStyleCnt="3">
        <dgm:presLayoutVars>
          <dgm:chPref val="3"/>
        </dgm:presLayoutVars>
      </dgm:prSet>
      <dgm:spPr/>
      <dgm:t>
        <a:bodyPr/>
        <a:lstStyle/>
        <a:p>
          <a:endParaRPr lang="en-US"/>
        </a:p>
      </dgm:t>
    </dgm:pt>
    <dgm:pt modelId="{40139ABF-A0CE-D240-9754-08C603E299F8}" type="pres">
      <dgm:prSet presAssocID="{4B3CD002-E8D5-3F4B-B2F1-81D2E6298424}" presName="rootConnector" presStyleLbl="node3" presStyleIdx="0" presStyleCnt="3"/>
      <dgm:spPr/>
    </dgm:pt>
    <dgm:pt modelId="{3B901498-30A5-2C43-A7FA-48D866C1BDC1}" type="pres">
      <dgm:prSet presAssocID="{4B3CD002-E8D5-3F4B-B2F1-81D2E6298424}" presName="hierChild4" presStyleCnt="0"/>
      <dgm:spPr/>
    </dgm:pt>
    <dgm:pt modelId="{A5AE91EC-37B3-9445-A93E-E07D0814707F}" type="pres">
      <dgm:prSet presAssocID="{4B3CD002-E8D5-3F4B-B2F1-81D2E6298424}" presName="hierChild5" presStyleCnt="0"/>
      <dgm:spPr/>
    </dgm:pt>
    <dgm:pt modelId="{087E0497-6799-C943-9232-EA0001D72499}" type="pres">
      <dgm:prSet presAssocID="{B43154D4-E154-7C4C-98D5-348E3EC30F79}" presName="Name37" presStyleLbl="parChTrans1D3" presStyleIdx="1" presStyleCnt="3"/>
      <dgm:spPr/>
    </dgm:pt>
    <dgm:pt modelId="{9836E853-E59E-6841-BD1A-2451373200FC}" type="pres">
      <dgm:prSet presAssocID="{1F350579-8CF3-704A-916C-13BD03B28BE8}" presName="hierRoot2" presStyleCnt="0">
        <dgm:presLayoutVars>
          <dgm:hierBranch val="init"/>
        </dgm:presLayoutVars>
      </dgm:prSet>
      <dgm:spPr/>
    </dgm:pt>
    <dgm:pt modelId="{5C070B37-ADE5-BE4B-82A6-218D2630CF19}" type="pres">
      <dgm:prSet presAssocID="{1F350579-8CF3-704A-916C-13BD03B28BE8}" presName="rootComposite" presStyleCnt="0"/>
      <dgm:spPr/>
    </dgm:pt>
    <dgm:pt modelId="{7C51A25E-C612-3242-A879-D790BE0E918B}" type="pres">
      <dgm:prSet presAssocID="{1F350579-8CF3-704A-916C-13BD03B28BE8}" presName="rootText" presStyleLbl="node3" presStyleIdx="1" presStyleCnt="3">
        <dgm:presLayoutVars>
          <dgm:chPref val="3"/>
        </dgm:presLayoutVars>
      </dgm:prSet>
      <dgm:spPr/>
      <dgm:t>
        <a:bodyPr/>
        <a:lstStyle/>
        <a:p>
          <a:endParaRPr lang="en-US"/>
        </a:p>
      </dgm:t>
    </dgm:pt>
    <dgm:pt modelId="{1E60734F-EB37-464A-B4A8-45384C82743D}" type="pres">
      <dgm:prSet presAssocID="{1F350579-8CF3-704A-916C-13BD03B28BE8}" presName="rootConnector" presStyleLbl="node3" presStyleIdx="1" presStyleCnt="3"/>
      <dgm:spPr/>
    </dgm:pt>
    <dgm:pt modelId="{7A9D3AB7-E467-3046-B8F3-0A460CA40184}" type="pres">
      <dgm:prSet presAssocID="{1F350579-8CF3-704A-916C-13BD03B28BE8}" presName="hierChild4" presStyleCnt="0"/>
      <dgm:spPr/>
    </dgm:pt>
    <dgm:pt modelId="{849C40C9-A7EF-6444-ACD3-08E911197ED2}" type="pres">
      <dgm:prSet presAssocID="{1F350579-8CF3-704A-916C-13BD03B28BE8}" presName="hierChild5" presStyleCnt="0"/>
      <dgm:spPr/>
    </dgm:pt>
    <dgm:pt modelId="{EFD50EE4-268A-7F40-A5BA-FB5AEF0B71F2}" type="pres">
      <dgm:prSet presAssocID="{038CD4BF-C49B-BE45-AB8D-43C509BEC34B}" presName="Name37" presStyleLbl="parChTrans1D3" presStyleIdx="2" presStyleCnt="3"/>
      <dgm:spPr/>
    </dgm:pt>
    <dgm:pt modelId="{F5BD989B-3547-4042-8817-E7D8CA401570}" type="pres">
      <dgm:prSet presAssocID="{40182E4A-7AD1-684A-8638-42F0DEA74BAE}" presName="hierRoot2" presStyleCnt="0">
        <dgm:presLayoutVars>
          <dgm:hierBranch val="init"/>
        </dgm:presLayoutVars>
      </dgm:prSet>
      <dgm:spPr/>
    </dgm:pt>
    <dgm:pt modelId="{9A79521D-9B69-824C-87ED-BC09991AD0E9}" type="pres">
      <dgm:prSet presAssocID="{40182E4A-7AD1-684A-8638-42F0DEA74BAE}" presName="rootComposite" presStyleCnt="0"/>
      <dgm:spPr/>
    </dgm:pt>
    <dgm:pt modelId="{E2C8F9EC-466B-7643-9737-4CB5BE9DA03F}" type="pres">
      <dgm:prSet presAssocID="{40182E4A-7AD1-684A-8638-42F0DEA74BAE}" presName="rootText" presStyleLbl="node3" presStyleIdx="2" presStyleCnt="3">
        <dgm:presLayoutVars>
          <dgm:chPref val="3"/>
        </dgm:presLayoutVars>
      </dgm:prSet>
      <dgm:spPr/>
      <dgm:t>
        <a:bodyPr/>
        <a:lstStyle/>
        <a:p>
          <a:endParaRPr lang="en-US"/>
        </a:p>
      </dgm:t>
    </dgm:pt>
    <dgm:pt modelId="{85961257-D4CA-9148-B2C3-B2A54DFB82CC}" type="pres">
      <dgm:prSet presAssocID="{40182E4A-7AD1-684A-8638-42F0DEA74BAE}" presName="rootConnector" presStyleLbl="node3" presStyleIdx="2" presStyleCnt="3"/>
      <dgm:spPr/>
    </dgm:pt>
    <dgm:pt modelId="{2B933340-C4C2-4E4E-9033-69FB3132311A}" type="pres">
      <dgm:prSet presAssocID="{40182E4A-7AD1-684A-8638-42F0DEA74BAE}" presName="hierChild4" presStyleCnt="0"/>
      <dgm:spPr/>
    </dgm:pt>
    <dgm:pt modelId="{DDAC9429-BA74-AA4E-BEC9-889C97843B09}" type="pres">
      <dgm:prSet presAssocID="{40182E4A-7AD1-684A-8638-42F0DEA74BAE}" presName="hierChild5" presStyleCnt="0"/>
      <dgm:spPr/>
    </dgm:pt>
    <dgm:pt modelId="{CE3CF94F-67EB-F54E-AE6F-8F828EEFDD37}" type="pres">
      <dgm:prSet presAssocID="{D64DE168-2F07-1840-B1ED-A879D26BEEF1}" presName="hierChild5" presStyleCnt="0"/>
      <dgm:spPr/>
    </dgm:pt>
    <dgm:pt modelId="{B6124693-6217-1244-A54D-70F457A5FDF6}" type="pres">
      <dgm:prSet presAssocID="{E6F26074-F4A6-1B44-8D9C-D8649543B6E3}" presName="Name37" presStyleLbl="parChTrans1D2" presStyleIdx="3" presStyleCnt="4"/>
      <dgm:spPr/>
    </dgm:pt>
    <dgm:pt modelId="{F56D4102-A5A8-1E4D-9CE0-6A2E3E7CCDAE}" type="pres">
      <dgm:prSet presAssocID="{00C994CA-1563-964B-A70A-6F0067F54C4C}" presName="hierRoot2" presStyleCnt="0">
        <dgm:presLayoutVars>
          <dgm:hierBranch val="init"/>
        </dgm:presLayoutVars>
      </dgm:prSet>
      <dgm:spPr/>
    </dgm:pt>
    <dgm:pt modelId="{CCBF1519-4006-9E40-8C96-D5483AD071E5}" type="pres">
      <dgm:prSet presAssocID="{00C994CA-1563-964B-A70A-6F0067F54C4C}" presName="rootComposite" presStyleCnt="0"/>
      <dgm:spPr/>
    </dgm:pt>
    <dgm:pt modelId="{C2DE275D-B41B-DC43-B8E0-A898E04C7D21}" type="pres">
      <dgm:prSet presAssocID="{00C994CA-1563-964B-A70A-6F0067F54C4C}" presName="rootText" presStyleLbl="node2" presStyleIdx="3" presStyleCnt="4">
        <dgm:presLayoutVars>
          <dgm:chPref val="3"/>
        </dgm:presLayoutVars>
      </dgm:prSet>
      <dgm:spPr/>
      <dgm:t>
        <a:bodyPr/>
        <a:lstStyle/>
        <a:p>
          <a:endParaRPr lang="en-US"/>
        </a:p>
      </dgm:t>
    </dgm:pt>
    <dgm:pt modelId="{F41C3F40-876E-AF41-8122-65C92256A876}" type="pres">
      <dgm:prSet presAssocID="{00C994CA-1563-964B-A70A-6F0067F54C4C}" presName="rootConnector" presStyleLbl="node2" presStyleIdx="3" presStyleCnt="4"/>
      <dgm:spPr/>
    </dgm:pt>
    <dgm:pt modelId="{FA303AF2-F0D7-BE46-97A5-49A62F1EF35C}" type="pres">
      <dgm:prSet presAssocID="{00C994CA-1563-964B-A70A-6F0067F54C4C}" presName="hierChild4" presStyleCnt="0"/>
      <dgm:spPr/>
    </dgm:pt>
    <dgm:pt modelId="{FAD69D83-57CC-8045-A476-67CFA96FC463}" type="pres">
      <dgm:prSet presAssocID="{00C994CA-1563-964B-A70A-6F0067F54C4C}" presName="hierChild5" presStyleCnt="0"/>
      <dgm:spPr/>
    </dgm:pt>
    <dgm:pt modelId="{96587A05-F2BA-E34E-A947-096BC9F38375}" type="pres">
      <dgm:prSet presAssocID="{56B057BD-1B9F-DD4D-8F20-DBA2C124CEE2}" presName="hierChild3" presStyleCnt="0"/>
      <dgm:spPr/>
    </dgm:pt>
  </dgm:ptLst>
  <dgm:cxnLst>
    <dgm:cxn modelId="{D9ACC9C5-FA2C-104B-BAD0-CD3B7756ACBD}" type="presOf" srcId="{7BC8F8CC-3DB9-AD4F-AD59-68EF4AEC1403}" destId="{4F35E6BB-C97B-7045-8D6C-473124F897A0}" srcOrd="0" destOrd="0" presId="urn:microsoft.com/office/officeart/2005/8/layout/orgChart1"/>
    <dgm:cxn modelId="{7CCFAEFD-8544-3E41-AF14-718EAE4B43AD}" srcId="{D64DE168-2F07-1840-B1ED-A879D26BEEF1}" destId="{40182E4A-7AD1-684A-8638-42F0DEA74BAE}" srcOrd="2" destOrd="0" parTransId="{038CD4BF-C49B-BE45-AB8D-43C509BEC34B}" sibTransId="{13461D12-50BB-4D48-90A4-CB82C7A76BE8}"/>
    <dgm:cxn modelId="{C4C76B4C-85F8-2E45-B7E5-BFD6818D2119}" type="presOf" srcId="{D64DE168-2F07-1840-B1ED-A879D26BEEF1}" destId="{E717E813-6981-6249-B35C-D103A2ABCB03}" srcOrd="0" destOrd="0" presId="urn:microsoft.com/office/officeart/2005/8/layout/orgChart1"/>
    <dgm:cxn modelId="{06922CD3-AC0D-2044-8497-F541375E2647}" type="presOf" srcId="{1F350579-8CF3-704A-916C-13BD03B28BE8}" destId="{1E60734F-EB37-464A-B4A8-45384C82743D}" srcOrd="1" destOrd="0" presId="urn:microsoft.com/office/officeart/2005/8/layout/orgChart1"/>
    <dgm:cxn modelId="{EE8627B1-8CF9-EB40-A692-BCD321B91D34}" type="presOf" srcId="{E6F26074-F4A6-1B44-8D9C-D8649543B6E3}" destId="{B6124693-6217-1244-A54D-70F457A5FDF6}" srcOrd="0" destOrd="0" presId="urn:microsoft.com/office/officeart/2005/8/layout/orgChart1"/>
    <dgm:cxn modelId="{F5C981C1-E279-C14B-8100-2BCF3D38DE67}" type="presOf" srcId="{613926CC-40FF-8A4A-BB02-4D7BE5CD9B31}" destId="{A3DB083C-FC87-534C-A30B-39A1AF0551F0}" srcOrd="0" destOrd="0" presId="urn:microsoft.com/office/officeart/2005/8/layout/orgChart1"/>
    <dgm:cxn modelId="{3BD72EF4-B321-F841-8238-3F967C3E3ABC}" type="presOf" srcId="{00C994CA-1563-964B-A70A-6F0067F54C4C}" destId="{C2DE275D-B41B-DC43-B8E0-A898E04C7D21}" srcOrd="0" destOrd="0" presId="urn:microsoft.com/office/officeart/2005/8/layout/orgChart1"/>
    <dgm:cxn modelId="{DCA5AB14-B73C-8A48-B33A-C7D722FCE3BB}" type="presOf" srcId="{56B057BD-1B9F-DD4D-8F20-DBA2C124CEE2}" destId="{ED83AFE3-5FEA-E246-BAB9-0A735D69C4CF}" srcOrd="1" destOrd="0" presId="urn:microsoft.com/office/officeart/2005/8/layout/orgChart1"/>
    <dgm:cxn modelId="{B21B8B40-0BB8-0640-8291-1E7C9B27BB6D}" type="presOf" srcId="{B43154D4-E154-7C4C-98D5-348E3EC30F79}" destId="{087E0497-6799-C943-9232-EA0001D72499}" srcOrd="0" destOrd="0" presId="urn:microsoft.com/office/officeart/2005/8/layout/orgChart1"/>
    <dgm:cxn modelId="{15921F98-5890-5A46-8D2C-31F0939607C2}" type="presOf" srcId="{56B057BD-1B9F-DD4D-8F20-DBA2C124CEE2}" destId="{4CF44388-7507-A248-AB91-5B3B2B56101F}" srcOrd="0" destOrd="0" presId="urn:microsoft.com/office/officeart/2005/8/layout/orgChart1"/>
    <dgm:cxn modelId="{AC2BDE44-462E-684B-A2B6-A1DCEE99A098}" srcId="{7BC8F8CC-3DB9-AD4F-AD59-68EF4AEC1403}" destId="{56B057BD-1B9F-DD4D-8F20-DBA2C124CEE2}" srcOrd="0" destOrd="0" parTransId="{E67AE516-C640-6C42-B29F-F8CCE5A4782F}" sibTransId="{5C33401E-7EE0-E349-99DB-66139DF44CF0}"/>
    <dgm:cxn modelId="{D463FC58-2E1B-CA4C-89CC-C9CFAB599854}" type="presOf" srcId="{00C994CA-1563-964B-A70A-6F0067F54C4C}" destId="{F41C3F40-876E-AF41-8122-65C92256A876}" srcOrd="1" destOrd="0" presId="urn:microsoft.com/office/officeart/2005/8/layout/orgChart1"/>
    <dgm:cxn modelId="{73CA494A-71D9-8E41-A3DD-5F2F4C596ED8}" type="presOf" srcId="{1F350579-8CF3-704A-916C-13BD03B28BE8}" destId="{7C51A25E-C612-3242-A879-D790BE0E918B}" srcOrd="0" destOrd="0" presId="urn:microsoft.com/office/officeart/2005/8/layout/orgChart1"/>
    <dgm:cxn modelId="{39863B22-717B-A347-B196-05FCE01B5039}" type="presOf" srcId="{870D0A49-1C06-1D4F-87A5-F04EEADB7287}" destId="{2077353D-7F4D-F249-9778-3A1BE8EFE91A}" srcOrd="0" destOrd="0" presId="urn:microsoft.com/office/officeart/2005/8/layout/orgChart1"/>
    <dgm:cxn modelId="{37F98419-49A1-084F-92A4-9AC71D04CF34}" srcId="{D64DE168-2F07-1840-B1ED-A879D26BEEF1}" destId="{1F350579-8CF3-704A-916C-13BD03B28BE8}" srcOrd="1" destOrd="0" parTransId="{B43154D4-E154-7C4C-98D5-348E3EC30F79}" sibTransId="{D8425095-761B-8548-8B09-6C919EC5903C}"/>
    <dgm:cxn modelId="{C6E03FBE-590B-A149-9E6D-4E81BA2C71F5}" type="presOf" srcId="{4B3CD002-E8D5-3F4B-B2F1-81D2E6298424}" destId="{40139ABF-A0CE-D240-9754-08C603E299F8}" srcOrd="1" destOrd="0" presId="urn:microsoft.com/office/officeart/2005/8/layout/orgChart1"/>
    <dgm:cxn modelId="{40AB7C0A-34C0-934A-81CB-D55F90260180}" type="presOf" srcId="{E5FF079B-97CE-9B4A-9FA8-47263DDE4DE3}" destId="{227C1EB3-6FB2-6049-94AB-4F47D6D4740C}" srcOrd="0" destOrd="0" presId="urn:microsoft.com/office/officeart/2005/8/layout/orgChart1"/>
    <dgm:cxn modelId="{F12DEF42-98BB-9146-9443-586C266574BC}" type="presOf" srcId="{21FE1FD7-4741-1141-BFEE-848679F21E48}" destId="{90DCFF6B-34EF-F34F-8638-26CBC77E6C76}" srcOrd="1" destOrd="0" presId="urn:microsoft.com/office/officeart/2005/8/layout/orgChart1"/>
    <dgm:cxn modelId="{BBDA7C11-9B6D-EB4E-9005-C824383CE7C1}" type="presOf" srcId="{E46C848F-A31A-B046-BBC9-F27D784C5C77}" destId="{077F5E10-2B5D-CB41-8BC7-959507A7DCB0}" srcOrd="1" destOrd="0" presId="urn:microsoft.com/office/officeart/2005/8/layout/orgChart1"/>
    <dgm:cxn modelId="{6CB4698A-A2AD-6A40-9F45-58ABFB7B98BA}" type="presOf" srcId="{038CD4BF-C49B-BE45-AB8D-43C509BEC34B}" destId="{EFD50EE4-268A-7F40-A5BA-FB5AEF0B71F2}" srcOrd="0" destOrd="0" presId="urn:microsoft.com/office/officeart/2005/8/layout/orgChart1"/>
    <dgm:cxn modelId="{1503D7D8-9EC1-454E-935C-20FB4DA9C5DB}" type="presOf" srcId="{4CC489E4-CDD2-A143-9BE8-3C566D9E8827}" destId="{503CBE63-A038-FA4C-8761-E3E18901E219}" srcOrd="0" destOrd="0" presId="urn:microsoft.com/office/officeart/2005/8/layout/orgChart1"/>
    <dgm:cxn modelId="{A82B9977-DC84-2043-A7FA-6B7D861951AC}" type="presOf" srcId="{4B3CD002-E8D5-3F4B-B2F1-81D2E6298424}" destId="{765E1250-0CBD-8C4B-B919-3D89E7AF9E40}" srcOrd="0" destOrd="0" presId="urn:microsoft.com/office/officeart/2005/8/layout/orgChart1"/>
    <dgm:cxn modelId="{F36C46E1-2D09-0340-BE93-C6CA135F1760}" type="presOf" srcId="{40182E4A-7AD1-684A-8638-42F0DEA74BAE}" destId="{85961257-D4CA-9148-B2C3-B2A54DFB82CC}" srcOrd="1" destOrd="0" presId="urn:microsoft.com/office/officeart/2005/8/layout/orgChart1"/>
    <dgm:cxn modelId="{86E3999F-C212-2842-8586-E9EF0F98335A}" type="presOf" srcId="{40182E4A-7AD1-684A-8638-42F0DEA74BAE}" destId="{E2C8F9EC-466B-7643-9737-4CB5BE9DA03F}" srcOrd="0" destOrd="0" presId="urn:microsoft.com/office/officeart/2005/8/layout/orgChart1"/>
    <dgm:cxn modelId="{8C8887E7-D238-B546-A440-36745EEE6F6F}" srcId="{56B057BD-1B9F-DD4D-8F20-DBA2C124CEE2}" destId="{00C994CA-1563-964B-A70A-6F0067F54C4C}" srcOrd="3" destOrd="0" parTransId="{E6F26074-F4A6-1B44-8D9C-D8649543B6E3}" sibTransId="{CA37895F-5BD7-F043-8676-B2CF0265DAF6}"/>
    <dgm:cxn modelId="{A08D4E8F-0761-DA44-9363-7F824518FE25}" srcId="{D64DE168-2F07-1840-B1ED-A879D26BEEF1}" destId="{4B3CD002-E8D5-3F4B-B2F1-81D2E6298424}" srcOrd="0" destOrd="0" parTransId="{E5FF079B-97CE-9B4A-9FA8-47263DDE4DE3}" sibTransId="{58CA4E2E-1404-0343-84AA-F4AD94A66CDE}"/>
    <dgm:cxn modelId="{A2BCED89-DF25-084C-9F01-C58FAE242CAA}" srcId="{56B057BD-1B9F-DD4D-8F20-DBA2C124CEE2}" destId="{D64DE168-2F07-1840-B1ED-A879D26BEEF1}" srcOrd="2" destOrd="0" parTransId="{613926CC-40FF-8A4A-BB02-4D7BE5CD9B31}" sibTransId="{CF4F55B1-018D-4848-9183-0C36AF43C82B}"/>
    <dgm:cxn modelId="{52DE98DC-2E9A-754B-B742-1C2E00E6BDC6}" type="presOf" srcId="{21FE1FD7-4741-1141-BFEE-848679F21E48}" destId="{6AB78E02-30AE-C040-9F48-21A34F73E47B}" srcOrd="0" destOrd="0" presId="urn:microsoft.com/office/officeart/2005/8/layout/orgChart1"/>
    <dgm:cxn modelId="{5FD19988-7DFE-4344-BBFA-9C80B3D91CA9}" type="presOf" srcId="{D64DE168-2F07-1840-B1ED-A879D26BEEF1}" destId="{F38E0BED-4EE2-BF42-A8E8-0DB3BAACEB35}" srcOrd="1" destOrd="0" presId="urn:microsoft.com/office/officeart/2005/8/layout/orgChart1"/>
    <dgm:cxn modelId="{396D02D6-6F0D-DF43-B304-23337570C7E7}" type="presOf" srcId="{E46C848F-A31A-B046-BBC9-F27D784C5C77}" destId="{E917152F-8EB0-8645-9D0E-5F583A6B25FD}" srcOrd="0" destOrd="0" presId="urn:microsoft.com/office/officeart/2005/8/layout/orgChart1"/>
    <dgm:cxn modelId="{7ADEB2EE-DC61-B94F-B418-E6C92E6A4499}" srcId="{56B057BD-1B9F-DD4D-8F20-DBA2C124CEE2}" destId="{21FE1FD7-4741-1141-BFEE-848679F21E48}" srcOrd="0" destOrd="0" parTransId="{870D0A49-1C06-1D4F-87A5-F04EEADB7287}" sibTransId="{B3089447-766B-9A40-92D3-C63095F19DE6}"/>
    <dgm:cxn modelId="{4D779098-B86C-9342-9519-FF02574A1FF0}" srcId="{56B057BD-1B9F-DD4D-8F20-DBA2C124CEE2}" destId="{E46C848F-A31A-B046-BBC9-F27D784C5C77}" srcOrd="1" destOrd="0" parTransId="{4CC489E4-CDD2-A143-9BE8-3C566D9E8827}" sibTransId="{C38BC79C-48F5-FE44-815B-4BE1A20EE21C}"/>
    <dgm:cxn modelId="{78B5B58B-3DBE-D74F-9F8C-9971D562F558}" type="presParOf" srcId="{4F35E6BB-C97B-7045-8D6C-473124F897A0}" destId="{6E6A8A18-655A-C543-A803-34B6F9CA9265}" srcOrd="0" destOrd="0" presId="urn:microsoft.com/office/officeart/2005/8/layout/orgChart1"/>
    <dgm:cxn modelId="{34BFE28C-E06B-C441-832E-BE69DE573EFB}" type="presParOf" srcId="{6E6A8A18-655A-C543-A803-34B6F9CA9265}" destId="{408D75DD-32D8-F741-AFFA-CDFE47B9D82A}" srcOrd="0" destOrd="0" presId="urn:microsoft.com/office/officeart/2005/8/layout/orgChart1"/>
    <dgm:cxn modelId="{F9006184-42D3-CB4B-9529-5EE8F6AB8DCC}" type="presParOf" srcId="{408D75DD-32D8-F741-AFFA-CDFE47B9D82A}" destId="{4CF44388-7507-A248-AB91-5B3B2B56101F}" srcOrd="0" destOrd="0" presId="urn:microsoft.com/office/officeart/2005/8/layout/orgChart1"/>
    <dgm:cxn modelId="{0281CDDC-2829-2A40-9C6E-07DE4238B2F3}" type="presParOf" srcId="{408D75DD-32D8-F741-AFFA-CDFE47B9D82A}" destId="{ED83AFE3-5FEA-E246-BAB9-0A735D69C4CF}" srcOrd="1" destOrd="0" presId="urn:microsoft.com/office/officeart/2005/8/layout/orgChart1"/>
    <dgm:cxn modelId="{4C1800C7-E76F-F947-A4C0-7D7DF4B4D771}" type="presParOf" srcId="{6E6A8A18-655A-C543-A803-34B6F9CA9265}" destId="{98793F0D-04DD-5F4F-A9B7-EA7DBE02FE81}" srcOrd="1" destOrd="0" presId="urn:microsoft.com/office/officeart/2005/8/layout/orgChart1"/>
    <dgm:cxn modelId="{DAC43631-2582-6347-A324-54295FFAB39C}" type="presParOf" srcId="{98793F0D-04DD-5F4F-A9B7-EA7DBE02FE81}" destId="{2077353D-7F4D-F249-9778-3A1BE8EFE91A}" srcOrd="0" destOrd="0" presId="urn:microsoft.com/office/officeart/2005/8/layout/orgChart1"/>
    <dgm:cxn modelId="{11603166-D1A0-B84B-A8A2-F97F880BE562}" type="presParOf" srcId="{98793F0D-04DD-5F4F-A9B7-EA7DBE02FE81}" destId="{E9C19CF4-7BAA-DD41-8B07-EC4CA2239226}" srcOrd="1" destOrd="0" presId="urn:microsoft.com/office/officeart/2005/8/layout/orgChart1"/>
    <dgm:cxn modelId="{4469937E-1B3C-444A-9A17-FFA36FEAAE45}" type="presParOf" srcId="{E9C19CF4-7BAA-DD41-8B07-EC4CA2239226}" destId="{E7A291BD-2000-1B43-8B8A-80C6440AD80F}" srcOrd="0" destOrd="0" presId="urn:microsoft.com/office/officeart/2005/8/layout/orgChart1"/>
    <dgm:cxn modelId="{BCC3CC64-65A5-0746-B1C2-88614A3DCFD0}" type="presParOf" srcId="{E7A291BD-2000-1B43-8B8A-80C6440AD80F}" destId="{6AB78E02-30AE-C040-9F48-21A34F73E47B}" srcOrd="0" destOrd="0" presId="urn:microsoft.com/office/officeart/2005/8/layout/orgChart1"/>
    <dgm:cxn modelId="{2651319B-164C-6845-BCA0-8232C8DC7308}" type="presParOf" srcId="{E7A291BD-2000-1B43-8B8A-80C6440AD80F}" destId="{90DCFF6B-34EF-F34F-8638-26CBC77E6C76}" srcOrd="1" destOrd="0" presId="urn:microsoft.com/office/officeart/2005/8/layout/orgChart1"/>
    <dgm:cxn modelId="{0C43376D-906D-9E47-857D-39C64E109DAF}" type="presParOf" srcId="{E9C19CF4-7BAA-DD41-8B07-EC4CA2239226}" destId="{C695BE34-B86E-E046-9062-BEAB1ED1A826}" srcOrd="1" destOrd="0" presId="urn:microsoft.com/office/officeart/2005/8/layout/orgChart1"/>
    <dgm:cxn modelId="{C8B70C00-9241-0E4A-AF14-6391FC842A30}" type="presParOf" srcId="{E9C19CF4-7BAA-DD41-8B07-EC4CA2239226}" destId="{DDDCCCCA-53A9-2149-BDE8-E19F2287F5C0}" srcOrd="2" destOrd="0" presId="urn:microsoft.com/office/officeart/2005/8/layout/orgChart1"/>
    <dgm:cxn modelId="{BD9DF638-4390-6A44-9F93-484B4546A9D4}" type="presParOf" srcId="{98793F0D-04DD-5F4F-A9B7-EA7DBE02FE81}" destId="{503CBE63-A038-FA4C-8761-E3E18901E219}" srcOrd="2" destOrd="0" presId="urn:microsoft.com/office/officeart/2005/8/layout/orgChart1"/>
    <dgm:cxn modelId="{15ECC8FC-436F-9B43-B282-FE6E5ED40623}" type="presParOf" srcId="{98793F0D-04DD-5F4F-A9B7-EA7DBE02FE81}" destId="{010F6429-A7CD-C347-81D1-C0E73CC45117}" srcOrd="3" destOrd="0" presId="urn:microsoft.com/office/officeart/2005/8/layout/orgChart1"/>
    <dgm:cxn modelId="{64A0DEB9-D272-B046-A08A-FBC019EA7167}" type="presParOf" srcId="{010F6429-A7CD-C347-81D1-C0E73CC45117}" destId="{8EA79A16-F341-7B40-AD49-4C9F01989A6C}" srcOrd="0" destOrd="0" presId="urn:microsoft.com/office/officeart/2005/8/layout/orgChart1"/>
    <dgm:cxn modelId="{250116F5-2A45-9947-B8BD-7CF7DA0826E1}" type="presParOf" srcId="{8EA79A16-F341-7B40-AD49-4C9F01989A6C}" destId="{E917152F-8EB0-8645-9D0E-5F583A6B25FD}" srcOrd="0" destOrd="0" presId="urn:microsoft.com/office/officeart/2005/8/layout/orgChart1"/>
    <dgm:cxn modelId="{46CEF739-8660-5F4F-9BBA-6DD9BD5F1513}" type="presParOf" srcId="{8EA79A16-F341-7B40-AD49-4C9F01989A6C}" destId="{077F5E10-2B5D-CB41-8BC7-959507A7DCB0}" srcOrd="1" destOrd="0" presId="urn:microsoft.com/office/officeart/2005/8/layout/orgChart1"/>
    <dgm:cxn modelId="{F7E74759-5ADF-4D41-AD52-5541C2F8D2B8}" type="presParOf" srcId="{010F6429-A7CD-C347-81D1-C0E73CC45117}" destId="{2D020620-3CE4-A048-8032-2E7ED0CD15D5}" srcOrd="1" destOrd="0" presId="urn:microsoft.com/office/officeart/2005/8/layout/orgChart1"/>
    <dgm:cxn modelId="{AA8A06C1-0B3B-2549-A7CD-57634F7AB38A}" type="presParOf" srcId="{010F6429-A7CD-C347-81D1-C0E73CC45117}" destId="{D2B5421D-3C96-9C4D-A936-4E7E1AFA8B5C}" srcOrd="2" destOrd="0" presId="urn:microsoft.com/office/officeart/2005/8/layout/orgChart1"/>
    <dgm:cxn modelId="{86BBB7A4-332C-1C42-BBF5-11BE6B12D2A8}" type="presParOf" srcId="{98793F0D-04DD-5F4F-A9B7-EA7DBE02FE81}" destId="{A3DB083C-FC87-534C-A30B-39A1AF0551F0}" srcOrd="4" destOrd="0" presId="urn:microsoft.com/office/officeart/2005/8/layout/orgChart1"/>
    <dgm:cxn modelId="{6E2690FE-E602-4241-B518-FB5A43B3382A}" type="presParOf" srcId="{98793F0D-04DD-5F4F-A9B7-EA7DBE02FE81}" destId="{AE63C657-ED80-2A47-8134-510CFBE93AF1}" srcOrd="5" destOrd="0" presId="urn:microsoft.com/office/officeart/2005/8/layout/orgChart1"/>
    <dgm:cxn modelId="{7297926B-1AAB-CA49-BC2C-B2D6C98E3435}" type="presParOf" srcId="{AE63C657-ED80-2A47-8134-510CFBE93AF1}" destId="{295D01DC-4DC1-0348-BD07-5E8EDEAAC825}" srcOrd="0" destOrd="0" presId="urn:microsoft.com/office/officeart/2005/8/layout/orgChart1"/>
    <dgm:cxn modelId="{B98763A9-0922-BD40-9BAE-4842645EAC27}" type="presParOf" srcId="{295D01DC-4DC1-0348-BD07-5E8EDEAAC825}" destId="{E717E813-6981-6249-B35C-D103A2ABCB03}" srcOrd="0" destOrd="0" presId="urn:microsoft.com/office/officeart/2005/8/layout/orgChart1"/>
    <dgm:cxn modelId="{0CE0D20B-4184-564E-A3A6-A19A725EC414}" type="presParOf" srcId="{295D01DC-4DC1-0348-BD07-5E8EDEAAC825}" destId="{F38E0BED-4EE2-BF42-A8E8-0DB3BAACEB35}" srcOrd="1" destOrd="0" presId="urn:microsoft.com/office/officeart/2005/8/layout/orgChart1"/>
    <dgm:cxn modelId="{B9633E57-3058-F84A-A53C-543626844EFE}" type="presParOf" srcId="{AE63C657-ED80-2A47-8134-510CFBE93AF1}" destId="{D3F823E0-3064-3145-BE27-6C6854C4C2FF}" srcOrd="1" destOrd="0" presId="urn:microsoft.com/office/officeart/2005/8/layout/orgChart1"/>
    <dgm:cxn modelId="{944C9816-BC42-8F42-8798-EEAC977B2B63}" type="presParOf" srcId="{D3F823E0-3064-3145-BE27-6C6854C4C2FF}" destId="{227C1EB3-6FB2-6049-94AB-4F47D6D4740C}" srcOrd="0" destOrd="0" presId="urn:microsoft.com/office/officeart/2005/8/layout/orgChart1"/>
    <dgm:cxn modelId="{7FEF5FED-B128-034D-807D-2C3D3244EAE9}" type="presParOf" srcId="{D3F823E0-3064-3145-BE27-6C6854C4C2FF}" destId="{81E159AA-4BDF-4B45-AC43-22611EAB514B}" srcOrd="1" destOrd="0" presId="urn:microsoft.com/office/officeart/2005/8/layout/orgChart1"/>
    <dgm:cxn modelId="{834749C5-396A-1D42-83A9-C9C32D9DBF28}" type="presParOf" srcId="{81E159AA-4BDF-4B45-AC43-22611EAB514B}" destId="{3CC20EDE-6FA5-9D4B-85D7-51744BEB8EB1}" srcOrd="0" destOrd="0" presId="urn:microsoft.com/office/officeart/2005/8/layout/orgChart1"/>
    <dgm:cxn modelId="{72EA665F-01A9-F94C-9150-882A287AF6AB}" type="presParOf" srcId="{3CC20EDE-6FA5-9D4B-85D7-51744BEB8EB1}" destId="{765E1250-0CBD-8C4B-B919-3D89E7AF9E40}" srcOrd="0" destOrd="0" presId="urn:microsoft.com/office/officeart/2005/8/layout/orgChart1"/>
    <dgm:cxn modelId="{D588FE89-2F79-0948-8EB9-EA267D5595DF}" type="presParOf" srcId="{3CC20EDE-6FA5-9D4B-85D7-51744BEB8EB1}" destId="{40139ABF-A0CE-D240-9754-08C603E299F8}" srcOrd="1" destOrd="0" presId="urn:microsoft.com/office/officeart/2005/8/layout/orgChart1"/>
    <dgm:cxn modelId="{91FA4174-701F-D749-95BD-AA74F1CB9976}" type="presParOf" srcId="{81E159AA-4BDF-4B45-AC43-22611EAB514B}" destId="{3B901498-30A5-2C43-A7FA-48D866C1BDC1}" srcOrd="1" destOrd="0" presId="urn:microsoft.com/office/officeart/2005/8/layout/orgChart1"/>
    <dgm:cxn modelId="{58E1B554-E493-D342-8033-8C8A983A61DD}" type="presParOf" srcId="{81E159AA-4BDF-4B45-AC43-22611EAB514B}" destId="{A5AE91EC-37B3-9445-A93E-E07D0814707F}" srcOrd="2" destOrd="0" presId="urn:microsoft.com/office/officeart/2005/8/layout/orgChart1"/>
    <dgm:cxn modelId="{3F44E642-9255-464C-AA36-87BF6D99C24C}" type="presParOf" srcId="{D3F823E0-3064-3145-BE27-6C6854C4C2FF}" destId="{087E0497-6799-C943-9232-EA0001D72499}" srcOrd="2" destOrd="0" presId="urn:microsoft.com/office/officeart/2005/8/layout/orgChart1"/>
    <dgm:cxn modelId="{8132B71D-5D48-3440-ACB3-3AB34EBCE506}" type="presParOf" srcId="{D3F823E0-3064-3145-BE27-6C6854C4C2FF}" destId="{9836E853-E59E-6841-BD1A-2451373200FC}" srcOrd="3" destOrd="0" presId="urn:microsoft.com/office/officeart/2005/8/layout/orgChart1"/>
    <dgm:cxn modelId="{C067A2DF-0FD2-6A4C-940E-EB15AF12665E}" type="presParOf" srcId="{9836E853-E59E-6841-BD1A-2451373200FC}" destId="{5C070B37-ADE5-BE4B-82A6-218D2630CF19}" srcOrd="0" destOrd="0" presId="urn:microsoft.com/office/officeart/2005/8/layout/orgChart1"/>
    <dgm:cxn modelId="{0DF7788B-24D4-EC4E-8875-10C0E46DC8CB}" type="presParOf" srcId="{5C070B37-ADE5-BE4B-82A6-218D2630CF19}" destId="{7C51A25E-C612-3242-A879-D790BE0E918B}" srcOrd="0" destOrd="0" presId="urn:microsoft.com/office/officeart/2005/8/layout/orgChart1"/>
    <dgm:cxn modelId="{AB96080F-8A22-2D45-8AD9-EB1C3A920237}" type="presParOf" srcId="{5C070B37-ADE5-BE4B-82A6-218D2630CF19}" destId="{1E60734F-EB37-464A-B4A8-45384C82743D}" srcOrd="1" destOrd="0" presId="urn:microsoft.com/office/officeart/2005/8/layout/orgChart1"/>
    <dgm:cxn modelId="{438A893F-F22A-3440-9382-3E0CEEAA00BC}" type="presParOf" srcId="{9836E853-E59E-6841-BD1A-2451373200FC}" destId="{7A9D3AB7-E467-3046-B8F3-0A460CA40184}" srcOrd="1" destOrd="0" presId="urn:microsoft.com/office/officeart/2005/8/layout/orgChart1"/>
    <dgm:cxn modelId="{A273CB04-A1E5-3048-B967-432252643BEC}" type="presParOf" srcId="{9836E853-E59E-6841-BD1A-2451373200FC}" destId="{849C40C9-A7EF-6444-ACD3-08E911197ED2}" srcOrd="2" destOrd="0" presId="urn:microsoft.com/office/officeart/2005/8/layout/orgChart1"/>
    <dgm:cxn modelId="{B49AFD88-C0D2-8345-8120-376713812AF2}" type="presParOf" srcId="{D3F823E0-3064-3145-BE27-6C6854C4C2FF}" destId="{EFD50EE4-268A-7F40-A5BA-FB5AEF0B71F2}" srcOrd="4" destOrd="0" presId="urn:microsoft.com/office/officeart/2005/8/layout/orgChart1"/>
    <dgm:cxn modelId="{D279EFF8-B24B-D24B-BC9B-8B016ECA676D}" type="presParOf" srcId="{D3F823E0-3064-3145-BE27-6C6854C4C2FF}" destId="{F5BD989B-3547-4042-8817-E7D8CA401570}" srcOrd="5" destOrd="0" presId="urn:microsoft.com/office/officeart/2005/8/layout/orgChart1"/>
    <dgm:cxn modelId="{60695424-60CA-F944-9BB2-30CA2CCD3AAD}" type="presParOf" srcId="{F5BD989B-3547-4042-8817-E7D8CA401570}" destId="{9A79521D-9B69-824C-87ED-BC09991AD0E9}" srcOrd="0" destOrd="0" presId="urn:microsoft.com/office/officeart/2005/8/layout/orgChart1"/>
    <dgm:cxn modelId="{4D2FA361-B293-184E-B1D3-1B963A667691}" type="presParOf" srcId="{9A79521D-9B69-824C-87ED-BC09991AD0E9}" destId="{E2C8F9EC-466B-7643-9737-4CB5BE9DA03F}" srcOrd="0" destOrd="0" presId="urn:microsoft.com/office/officeart/2005/8/layout/orgChart1"/>
    <dgm:cxn modelId="{E5830D31-705E-3540-AC22-EB5718C932AF}" type="presParOf" srcId="{9A79521D-9B69-824C-87ED-BC09991AD0E9}" destId="{85961257-D4CA-9148-B2C3-B2A54DFB82CC}" srcOrd="1" destOrd="0" presId="urn:microsoft.com/office/officeart/2005/8/layout/orgChart1"/>
    <dgm:cxn modelId="{AE1D28BF-CDE3-2F41-BC40-37AA8BB469D7}" type="presParOf" srcId="{F5BD989B-3547-4042-8817-E7D8CA401570}" destId="{2B933340-C4C2-4E4E-9033-69FB3132311A}" srcOrd="1" destOrd="0" presId="urn:microsoft.com/office/officeart/2005/8/layout/orgChart1"/>
    <dgm:cxn modelId="{7162C3BD-ED1E-574C-A1C0-211478BB4CE4}" type="presParOf" srcId="{F5BD989B-3547-4042-8817-E7D8CA401570}" destId="{DDAC9429-BA74-AA4E-BEC9-889C97843B09}" srcOrd="2" destOrd="0" presId="urn:microsoft.com/office/officeart/2005/8/layout/orgChart1"/>
    <dgm:cxn modelId="{79E54AB8-9E49-0F48-BD4A-C1483328B2F8}" type="presParOf" srcId="{AE63C657-ED80-2A47-8134-510CFBE93AF1}" destId="{CE3CF94F-67EB-F54E-AE6F-8F828EEFDD37}" srcOrd="2" destOrd="0" presId="urn:microsoft.com/office/officeart/2005/8/layout/orgChart1"/>
    <dgm:cxn modelId="{3D491E95-ABD6-6A47-A99F-13ACD60C5F0F}" type="presParOf" srcId="{98793F0D-04DD-5F4F-A9B7-EA7DBE02FE81}" destId="{B6124693-6217-1244-A54D-70F457A5FDF6}" srcOrd="6" destOrd="0" presId="urn:microsoft.com/office/officeart/2005/8/layout/orgChart1"/>
    <dgm:cxn modelId="{8747F815-CB79-3148-9A29-99EA5DED65C6}" type="presParOf" srcId="{98793F0D-04DD-5F4F-A9B7-EA7DBE02FE81}" destId="{F56D4102-A5A8-1E4D-9CE0-6A2E3E7CCDAE}" srcOrd="7" destOrd="0" presId="urn:microsoft.com/office/officeart/2005/8/layout/orgChart1"/>
    <dgm:cxn modelId="{6DC97BB4-3372-7140-835A-8FE0CF72F4D3}" type="presParOf" srcId="{F56D4102-A5A8-1E4D-9CE0-6A2E3E7CCDAE}" destId="{CCBF1519-4006-9E40-8C96-D5483AD071E5}" srcOrd="0" destOrd="0" presId="urn:microsoft.com/office/officeart/2005/8/layout/orgChart1"/>
    <dgm:cxn modelId="{C9E285C8-9CA4-CA40-82D2-E81794DD44E7}" type="presParOf" srcId="{CCBF1519-4006-9E40-8C96-D5483AD071E5}" destId="{C2DE275D-B41B-DC43-B8E0-A898E04C7D21}" srcOrd="0" destOrd="0" presId="urn:microsoft.com/office/officeart/2005/8/layout/orgChart1"/>
    <dgm:cxn modelId="{874D973C-12A5-1342-8C49-9788813767FC}" type="presParOf" srcId="{CCBF1519-4006-9E40-8C96-D5483AD071E5}" destId="{F41C3F40-876E-AF41-8122-65C92256A876}" srcOrd="1" destOrd="0" presId="urn:microsoft.com/office/officeart/2005/8/layout/orgChart1"/>
    <dgm:cxn modelId="{7E460F0D-564B-AA47-8ECA-F05930722ACA}" type="presParOf" srcId="{F56D4102-A5A8-1E4D-9CE0-6A2E3E7CCDAE}" destId="{FA303AF2-F0D7-BE46-97A5-49A62F1EF35C}" srcOrd="1" destOrd="0" presId="urn:microsoft.com/office/officeart/2005/8/layout/orgChart1"/>
    <dgm:cxn modelId="{BBD1052B-D799-7F42-9C79-EA220EEE7C63}" type="presParOf" srcId="{F56D4102-A5A8-1E4D-9CE0-6A2E3E7CCDAE}" destId="{FAD69D83-57CC-8045-A476-67CFA96FC463}" srcOrd="2" destOrd="0" presId="urn:microsoft.com/office/officeart/2005/8/layout/orgChart1"/>
    <dgm:cxn modelId="{EF0044F8-E103-7942-8B34-098D4611BA0D}" type="presParOf" srcId="{6E6A8A18-655A-C543-A803-34B6F9CA9265}" destId="{96587A05-F2BA-E34E-A947-096BC9F38375}"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8392</Words>
  <Characters>47835</Characters>
  <Application>Microsoft Word 12.0.0</Application>
  <DocSecurity>0</DocSecurity>
  <Lines>398</Lines>
  <Paragraphs>95</Paragraphs>
  <ScaleCrop>false</ScaleCrop>
  <Company>DSL</Company>
  <LinksUpToDate>false</LinksUpToDate>
  <CharactersWithSpaces>58744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IKENNA OKPALA</dc:creator>
  <cp:keywords/>
  <cp:lastModifiedBy>IKENNA OKPALA</cp:lastModifiedBy>
  <cp:revision>2</cp:revision>
  <cp:lastPrinted>1601-01-01T00:00:00Z</cp:lastPrinted>
  <dcterms:created xsi:type="dcterms:W3CDTF">2010-11-18T12:09:00Z</dcterms:created>
  <dcterms:modified xsi:type="dcterms:W3CDTF">2010-11-18T12:09:00Z</dcterms:modified>
</cp:coreProperties>
</file>